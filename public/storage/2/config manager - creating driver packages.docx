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65" w:rsidRDefault="00DC2F7D" w:rsidP="003F7965">
      <w:pPr>
        <w:jc w:val="center"/>
        <w:rPr>
          <w:rFonts w:ascii="Myriad Pro" w:eastAsia="Arial" w:hAnsi="Myriad Pro" w:cs="Arial"/>
          <w:sz w:val="56"/>
        </w:rPr>
      </w:pPr>
      <w:r>
        <w:rPr>
          <w:noProof/>
          <w:lang w:eastAsia="en-GB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-114300</wp:posOffset>
            </wp:positionV>
            <wp:extent cx="848995" cy="914400"/>
            <wp:effectExtent l="0" t="0" r="8255" b="0"/>
            <wp:wrapTight wrapText="bothSides">
              <wp:wrapPolygon edited="0">
                <wp:start x="0" y="0"/>
                <wp:lineTo x="0" y="21150"/>
                <wp:lineTo x="21325" y="21150"/>
                <wp:lineTo x="21325" y="0"/>
                <wp:lineTo x="0" y="0"/>
              </wp:wrapPolygon>
            </wp:wrapTight>
            <wp:docPr id="92" name="Picture 92" descr="Arrow Vale Logo Artwork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rrow Vale Logo Artwork-M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37" w:rsidRPr="003F7965">
        <w:rPr>
          <w:rFonts w:ascii="Myriad Pro" w:eastAsia="Arial" w:hAnsi="Myriad Pro" w:cs="Arial"/>
          <w:sz w:val="56"/>
        </w:rPr>
        <w:t xml:space="preserve"> </w:t>
      </w:r>
    </w:p>
    <w:p w:rsidR="003F7965" w:rsidRPr="003F7965" w:rsidRDefault="003F7965" w:rsidP="003F7965">
      <w:pPr>
        <w:jc w:val="center"/>
        <w:rPr>
          <w:rFonts w:ascii="Myriad Pro" w:hAnsi="Myriad Pro"/>
          <w:b/>
          <w:sz w:val="56"/>
          <w:szCs w:val="56"/>
        </w:rPr>
      </w:pPr>
    </w:p>
    <w:p w:rsidR="005018F9" w:rsidRPr="00ED0D27" w:rsidRDefault="00556D4C" w:rsidP="00ED0D27">
      <w:pPr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b/>
          <w:sz w:val="56"/>
          <w:szCs w:val="56"/>
        </w:rPr>
        <w:t>Creating Driver Packages</w:t>
      </w:r>
      <w:r w:rsidR="00E3009F">
        <w:rPr>
          <w:rFonts w:ascii="Myriad Pro" w:hAnsi="Myriad Pro"/>
          <w:b/>
          <w:sz w:val="56"/>
          <w:szCs w:val="56"/>
        </w:rPr>
        <w:t xml:space="preserve"> </w:t>
      </w:r>
      <w:r w:rsidR="00B01F30">
        <w:rPr>
          <w:rFonts w:ascii="Myriad Pro" w:hAnsi="Myriad Pro"/>
          <w:sz w:val="28"/>
          <w:szCs w:val="28"/>
        </w:rPr>
        <w:t>User Guide</w:t>
      </w:r>
    </w:p>
    <w:p w:rsidR="00B31FE1" w:rsidRDefault="00B31FE1" w:rsidP="009B1912">
      <w:pPr>
        <w:rPr>
          <w:rFonts w:ascii="Myriad Pro" w:eastAsia="Arial" w:hAnsi="Myriad Pro" w:cs="Arial"/>
        </w:rPr>
      </w:pPr>
    </w:p>
    <w:p w:rsidR="00A70999" w:rsidRDefault="00556D4C" w:rsidP="00A70999">
      <w:pPr>
        <w:rPr>
          <w:rFonts w:ascii="Myriad Pro" w:eastAsia="Arial" w:hAnsi="Myriad Pro" w:cs="Arial"/>
        </w:rPr>
      </w:pPr>
      <w:r>
        <w:rPr>
          <w:rFonts w:ascii="Myriad Pro" w:eastAsia="Arial" w:hAnsi="Myriad Pro" w:cs="Arial"/>
        </w:rPr>
        <w:t xml:space="preserve">This guide will explain how to create a driver package to be </w:t>
      </w:r>
      <w:r w:rsidR="00D55E9C">
        <w:rPr>
          <w:rFonts w:ascii="Myriad Pro" w:eastAsia="Arial" w:hAnsi="Myriad Pro" w:cs="Arial"/>
        </w:rPr>
        <w:t>used</w:t>
      </w:r>
      <w:r>
        <w:rPr>
          <w:rFonts w:ascii="Myriad Pro" w:eastAsia="Arial" w:hAnsi="Myriad Pro" w:cs="Arial"/>
        </w:rPr>
        <w:t xml:space="preserve"> with a task sequence when installing the operating system or when installing software.</w:t>
      </w:r>
      <w:r w:rsidR="00D55E9C">
        <w:rPr>
          <w:rFonts w:ascii="Myriad Pro" w:eastAsia="Arial" w:hAnsi="Myriad Pro" w:cs="Arial"/>
        </w:rPr>
        <w:t xml:space="preserve"> </w:t>
      </w: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  <w:r>
        <w:rPr>
          <w:rFonts w:ascii="Myriad Pro" w:eastAsia="Arial" w:hAnsi="Myriad Pro" w:cs="Arial"/>
          <w:b/>
        </w:rPr>
        <w:t>Contents</w:t>
      </w:r>
    </w:p>
    <w:p w:rsidR="00A50DBF" w:rsidRDefault="00A50DBF" w:rsidP="00A70999">
      <w:pPr>
        <w:rPr>
          <w:rFonts w:ascii="Myriad Pro" w:eastAsia="Arial" w:hAnsi="Myriad Pro" w:cs="Arial"/>
        </w:rPr>
      </w:pPr>
      <w:r>
        <w:rPr>
          <w:rFonts w:ascii="Myriad Pro" w:eastAsia="Arial" w:hAnsi="Myriad Pro" w:cs="Arial"/>
        </w:rPr>
        <w:t>Adding a driver to the Drivers Area</w:t>
      </w:r>
    </w:p>
    <w:p w:rsidR="00A50DBF" w:rsidRDefault="00A50DBF" w:rsidP="00A70999">
      <w:pPr>
        <w:rPr>
          <w:rFonts w:ascii="Myriad Pro" w:eastAsia="Arial" w:hAnsi="Myriad Pro" w:cs="Arial"/>
        </w:rPr>
      </w:pPr>
      <w:r>
        <w:rPr>
          <w:rFonts w:ascii="Myriad Pro" w:eastAsia="Arial" w:hAnsi="Myriad Pro" w:cs="Arial"/>
        </w:rPr>
        <w:t>Creating a Driver Package</w:t>
      </w: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Default="00A50DBF" w:rsidP="00A70999">
      <w:pPr>
        <w:rPr>
          <w:rFonts w:ascii="Myriad Pro" w:eastAsia="Arial" w:hAnsi="Myriad Pro" w:cs="Arial"/>
        </w:rPr>
      </w:pPr>
    </w:p>
    <w:p w:rsidR="00A50DBF" w:rsidRPr="00A50DBF" w:rsidRDefault="00A50DBF" w:rsidP="00A70999">
      <w:pPr>
        <w:rPr>
          <w:rFonts w:ascii="Myriad Pro" w:eastAsia="Arial" w:hAnsi="Myriad Pro" w:cs="Arial"/>
          <w:b/>
          <w:sz w:val="28"/>
          <w:szCs w:val="28"/>
        </w:rPr>
      </w:pPr>
      <w:r w:rsidRPr="00A50DBF">
        <w:rPr>
          <w:rFonts w:ascii="Myriad Pro" w:eastAsia="Arial" w:hAnsi="Myriad Pro" w:cs="Arial"/>
          <w:b/>
          <w:sz w:val="28"/>
          <w:szCs w:val="28"/>
        </w:rPr>
        <w:lastRenderedPageBreak/>
        <w:t>Adding a Driver to the Drivers Area</w:t>
      </w:r>
    </w:p>
    <w:p w:rsidR="007853DC" w:rsidRPr="00A50DBF" w:rsidRDefault="007853DC" w:rsidP="00A70999">
      <w:pPr>
        <w:rPr>
          <w:rFonts w:ascii="Myriad Pro" w:eastAsia="Arial" w:hAnsi="Myriad Pro" w:cs="Arial"/>
        </w:rPr>
      </w:pPr>
      <w:bookmarkStart w:id="0" w:name="_GoBack"/>
      <w:bookmarkEnd w:id="0"/>
    </w:p>
    <w:sectPr w:rsidR="007853DC" w:rsidRPr="00A50DBF" w:rsidSect="0036561B">
      <w:footerReference w:type="default" r:id="rId10"/>
      <w:footerReference w:type="first" r:id="rId11"/>
      <w:pgSz w:w="12240" w:h="15840"/>
      <w:pgMar w:top="1440" w:right="1440" w:bottom="1440" w:left="1440" w:header="400" w:footer="4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3DC" w:rsidRDefault="007853DC">
      <w:r>
        <w:separator/>
      </w:r>
    </w:p>
  </w:endnote>
  <w:endnote w:type="continuationSeparator" w:id="0">
    <w:p w:rsidR="007853DC" w:rsidRDefault="0078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3DC" w:rsidRPr="00871118" w:rsidRDefault="007853DC" w:rsidP="00014045">
    <w:pPr>
      <w:tabs>
        <w:tab w:val="center" w:pos="4680"/>
        <w:tab w:val="right" w:pos="9360"/>
      </w:tabs>
      <w:jc w:val="center"/>
      <w:rPr>
        <w:rFonts w:ascii="Myriad Pro" w:hAnsi="Myriad Pro"/>
      </w:rPr>
    </w:pPr>
    <w:r>
      <w:rPr>
        <w:rFonts w:ascii="Myriad Pro" w:hAnsi="Myriad Pro"/>
      </w:rPr>
      <w:t xml:space="preserve">Page </w:t>
    </w:r>
    <w:r w:rsidRPr="00DB0C07">
      <w:rPr>
        <w:rFonts w:ascii="Myriad Pro" w:hAnsi="Myriad Pro"/>
      </w:rPr>
      <w:fldChar w:fldCharType="begin"/>
    </w:r>
    <w:r w:rsidRPr="00DB0C07">
      <w:rPr>
        <w:rFonts w:ascii="Myriad Pro" w:hAnsi="Myriad Pro"/>
      </w:rPr>
      <w:instrText>PAGE   \* MERGEFORMAT</w:instrText>
    </w:r>
    <w:r w:rsidRPr="00DB0C07">
      <w:rPr>
        <w:rFonts w:ascii="Myriad Pro" w:hAnsi="Myriad Pro"/>
      </w:rPr>
      <w:fldChar w:fldCharType="separate"/>
    </w:r>
    <w:r w:rsidR="00992529">
      <w:rPr>
        <w:rFonts w:ascii="Myriad Pro" w:hAnsi="Myriad Pro"/>
        <w:noProof/>
      </w:rPr>
      <w:t>2</w:t>
    </w:r>
    <w:r w:rsidRPr="00DB0C07">
      <w:rPr>
        <w:rFonts w:ascii="Myriad Pro" w:hAnsi="Myriad Pro"/>
      </w:rPr>
      <w:fldChar w:fldCharType="end"/>
    </w:r>
    <w:r>
      <w:rPr>
        <w:rFonts w:ascii="Myriad Pro" w:hAnsi="Myriad Pro"/>
      </w:rPr>
      <w:t xml:space="preserve"> – </w:t>
    </w:r>
    <w:smartTag w:uri="urn:schemas-microsoft-com:office:smarttags" w:element="place">
      <w:smartTag w:uri="urn:schemas-microsoft-com:office:smarttags" w:element="PlaceName">
        <w:r>
          <w:rPr>
            <w:rFonts w:ascii="Myriad Pro" w:hAnsi="Myriad Pro"/>
          </w:rPr>
          <w:t>Arrow</w:t>
        </w:r>
      </w:smartTag>
      <w:r>
        <w:rPr>
          <w:rFonts w:ascii="Myriad Pro" w:hAnsi="Myriad Pro"/>
        </w:rPr>
        <w:t xml:space="preserve"> </w:t>
      </w:r>
      <w:smartTag w:uri="urn:schemas-microsoft-com:office:smarttags" w:element="PlaceName">
        <w:r>
          <w:rPr>
            <w:rFonts w:ascii="Myriad Pro" w:hAnsi="Myriad Pro"/>
          </w:rPr>
          <w:t>Vale</w:t>
        </w:r>
      </w:smartTag>
      <w:r>
        <w:rPr>
          <w:rFonts w:ascii="Myriad Pro" w:hAnsi="Myriad Pro"/>
        </w:rPr>
        <w:t xml:space="preserve"> </w:t>
      </w:r>
      <w:smartTag w:uri="urn:schemas-microsoft-com:office:smarttags" w:element="PlaceType">
        <w:r>
          <w:rPr>
            <w:rFonts w:ascii="Myriad Pro" w:hAnsi="Myriad Pro"/>
          </w:rPr>
          <w:t>High School</w:t>
        </w:r>
      </w:smartTag>
    </w:smartTag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3DC" w:rsidRPr="00DB0C07" w:rsidRDefault="007853DC">
    <w:pPr>
      <w:tabs>
        <w:tab w:val="center" w:pos="4680"/>
        <w:tab w:val="right" w:pos="9360"/>
      </w:tabs>
      <w:rPr>
        <w:rFonts w:ascii="Myriad Pro" w:hAnsi="Myriad Pro"/>
      </w:rPr>
    </w:pPr>
    <w:r>
      <w:tab/>
    </w:r>
    <w:r>
      <w:rPr>
        <w:rFonts w:ascii="Myriad Pro" w:hAnsi="Myriad Pro"/>
      </w:rPr>
      <w:t xml:space="preserve">Page </w:t>
    </w:r>
    <w:r w:rsidRPr="00DB0C07">
      <w:rPr>
        <w:rFonts w:ascii="Myriad Pro" w:hAnsi="Myriad Pro"/>
      </w:rPr>
      <w:fldChar w:fldCharType="begin"/>
    </w:r>
    <w:r w:rsidRPr="00DB0C07">
      <w:rPr>
        <w:rFonts w:ascii="Myriad Pro" w:hAnsi="Myriad Pro"/>
      </w:rPr>
      <w:instrText>PAGE   \* MERGEFORMAT</w:instrText>
    </w:r>
    <w:r w:rsidRPr="00DB0C07">
      <w:rPr>
        <w:rFonts w:ascii="Myriad Pro" w:hAnsi="Myriad Pro"/>
      </w:rPr>
      <w:fldChar w:fldCharType="separate"/>
    </w:r>
    <w:r w:rsidR="00992529">
      <w:rPr>
        <w:rFonts w:ascii="Myriad Pro" w:hAnsi="Myriad Pro"/>
        <w:noProof/>
      </w:rPr>
      <w:t>1</w:t>
    </w:r>
    <w:r w:rsidRPr="00DB0C07">
      <w:rPr>
        <w:rFonts w:ascii="Myriad Pro" w:hAnsi="Myriad Pro"/>
      </w:rPr>
      <w:fldChar w:fldCharType="end"/>
    </w:r>
    <w:r>
      <w:rPr>
        <w:rFonts w:ascii="Myriad Pro" w:hAnsi="Myriad Pro"/>
      </w:rPr>
      <w:t xml:space="preserve"> – </w:t>
    </w:r>
    <w:smartTag w:uri="urn:schemas-microsoft-com:office:smarttags" w:element="place">
      <w:smartTag w:uri="urn:schemas-microsoft-com:office:smarttags" w:element="PlaceName">
        <w:r>
          <w:rPr>
            <w:rFonts w:ascii="Myriad Pro" w:hAnsi="Myriad Pro"/>
          </w:rPr>
          <w:t>Arrow</w:t>
        </w:r>
      </w:smartTag>
      <w:r>
        <w:rPr>
          <w:rFonts w:ascii="Myriad Pro" w:hAnsi="Myriad Pro"/>
        </w:rPr>
        <w:t xml:space="preserve"> </w:t>
      </w:r>
      <w:smartTag w:uri="urn:schemas-microsoft-com:office:smarttags" w:element="PlaceName">
        <w:r>
          <w:rPr>
            <w:rFonts w:ascii="Myriad Pro" w:hAnsi="Myriad Pro"/>
          </w:rPr>
          <w:t>Vale</w:t>
        </w:r>
      </w:smartTag>
      <w:r>
        <w:rPr>
          <w:rFonts w:ascii="Myriad Pro" w:hAnsi="Myriad Pro"/>
        </w:rPr>
        <w:t xml:space="preserve"> </w:t>
      </w:r>
      <w:smartTag w:uri="urn:schemas-microsoft-com:office:smarttags" w:element="PlaceType">
        <w:r>
          <w:rPr>
            <w:rFonts w:ascii="Myriad Pro" w:hAnsi="Myriad Pro"/>
          </w:rPr>
          <w:t>High School</w:t>
        </w:r>
      </w:smartTag>
    </w:smartTag>
    <w:r w:rsidRPr="00DB0C07">
      <w:rPr>
        <w:rFonts w:ascii="Myriad Pro" w:hAnsi="Myriad Pro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3DC" w:rsidRDefault="007853DC">
      <w:r>
        <w:separator/>
      </w:r>
    </w:p>
  </w:footnote>
  <w:footnote w:type="continuationSeparator" w:id="0">
    <w:p w:rsidR="007853DC" w:rsidRDefault="0078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D306D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43FEEBF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4B48EF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70614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78040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E4407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2047E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60EEE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60D18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E23D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2"/>
    <w:lvl w:ilvl="0" w:tplc="5B4CF43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sz w:val="20"/>
      </w:rPr>
    </w:lvl>
    <w:lvl w:ilvl="1" w:tplc="AE765C0A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sz w:val="20"/>
      </w:rPr>
    </w:lvl>
    <w:lvl w:ilvl="2" w:tplc="6AE68806">
      <w:start w:val="1"/>
      <w:numFmt w:val="bullet"/>
      <w:lvlRestart w:val="0"/>
      <w:lvlText w:val=""/>
      <w:lvlJc w:val="righ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sz w:val="20"/>
      </w:rPr>
    </w:lvl>
    <w:lvl w:ilvl="3" w:tplc="E84C4B92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/>
        <w:sz w:val="20"/>
      </w:rPr>
    </w:lvl>
    <w:lvl w:ilvl="4" w:tplc="75EEBAA8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eastAsia="Courier New" w:hAnsi="Courier New" w:cs="Courier New"/>
        <w:sz w:val="20"/>
      </w:rPr>
    </w:lvl>
    <w:lvl w:ilvl="5" w:tplc="6AC8179C">
      <w:start w:val="1"/>
      <w:numFmt w:val="bullet"/>
      <w:lvlRestart w:val="0"/>
      <w:lvlText w:val=""/>
      <w:lvlJc w:val="righ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  <w:sz w:val="20"/>
      </w:rPr>
    </w:lvl>
    <w:lvl w:ilvl="6" w:tplc="07B05BD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/>
        <w:sz w:val="20"/>
      </w:rPr>
    </w:lvl>
    <w:lvl w:ilvl="7" w:tplc="C0309CB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sz w:val="20"/>
      </w:rPr>
    </w:lvl>
    <w:lvl w:ilvl="8" w:tplc="21062678">
      <w:start w:val="1"/>
      <w:numFmt w:val="bullet"/>
      <w:lvlRestart w:val="0"/>
      <w:lvlText w:val=""/>
      <w:lvlJc w:val="right"/>
      <w:pPr>
        <w:tabs>
          <w:tab w:val="num" w:pos="3600"/>
        </w:tabs>
        <w:ind w:left="3600" w:hanging="360"/>
      </w:pPr>
      <w:rPr>
        <w:rFonts w:ascii="Wingdings" w:eastAsia="Wingdings" w:hAnsi="Wingdings" w:cs="Wingdings"/>
        <w:sz w:val="20"/>
      </w:rPr>
    </w:lvl>
  </w:abstractNum>
  <w:abstractNum w:abstractNumId="3">
    <w:nsid w:val="00000003"/>
    <w:multiLevelType w:val="hybridMultilevel"/>
    <w:tmpl w:val="00000003"/>
    <w:lvl w:ilvl="0" w:tplc="63A4022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sz w:val="20"/>
      </w:rPr>
    </w:lvl>
    <w:lvl w:ilvl="1" w:tplc="3FB0CDEC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sz w:val="20"/>
      </w:rPr>
    </w:lvl>
    <w:lvl w:ilvl="2" w:tplc="6652BA6E">
      <w:start w:val="1"/>
      <w:numFmt w:val="bullet"/>
      <w:lvlRestart w:val="0"/>
      <w:lvlText w:val=""/>
      <w:lvlJc w:val="righ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sz w:val="20"/>
      </w:rPr>
    </w:lvl>
    <w:lvl w:ilvl="3" w:tplc="AD66C8D6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/>
        <w:sz w:val="20"/>
      </w:rPr>
    </w:lvl>
    <w:lvl w:ilvl="4" w:tplc="74CE5CB6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eastAsia="Courier New" w:hAnsi="Courier New" w:cs="Courier New"/>
        <w:sz w:val="20"/>
      </w:rPr>
    </w:lvl>
    <w:lvl w:ilvl="5" w:tplc="3C201BCE">
      <w:start w:val="1"/>
      <w:numFmt w:val="bullet"/>
      <w:lvlRestart w:val="0"/>
      <w:lvlText w:val=""/>
      <w:lvlJc w:val="righ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  <w:sz w:val="20"/>
      </w:rPr>
    </w:lvl>
    <w:lvl w:ilvl="6" w:tplc="03E844E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/>
        <w:sz w:val="20"/>
      </w:rPr>
    </w:lvl>
    <w:lvl w:ilvl="7" w:tplc="6F8CE0F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sz w:val="20"/>
      </w:rPr>
    </w:lvl>
    <w:lvl w:ilvl="8" w:tplc="769CB1AC">
      <w:start w:val="1"/>
      <w:numFmt w:val="bullet"/>
      <w:lvlRestart w:val="0"/>
      <w:lvlText w:val=""/>
      <w:lvlJc w:val="right"/>
      <w:pPr>
        <w:tabs>
          <w:tab w:val="num" w:pos="3600"/>
        </w:tabs>
        <w:ind w:left="3600" w:hanging="360"/>
      </w:pPr>
      <w:rPr>
        <w:rFonts w:ascii="Wingdings" w:eastAsia="Wingdings" w:hAnsi="Wingdings" w:cs="Wingdings"/>
        <w:sz w:val="20"/>
      </w:rPr>
    </w:lvl>
  </w:abstractNum>
  <w:abstractNum w:abstractNumId="4">
    <w:nsid w:val="00000004"/>
    <w:multiLevelType w:val="hybridMultilevel"/>
    <w:tmpl w:val="00000004"/>
    <w:lvl w:ilvl="0" w:tplc="69BE3A0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sz w:val="20"/>
      </w:rPr>
    </w:lvl>
    <w:lvl w:ilvl="1" w:tplc="AAF88CFE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sz w:val="20"/>
      </w:rPr>
    </w:lvl>
    <w:lvl w:ilvl="2" w:tplc="71D2F298">
      <w:start w:val="1"/>
      <w:numFmt w:val="bullet"/>
      <w:lvlRestart w:val="0"/>
      <w:lvlText w:val=""/>
      <w:lvlJc w:val="righ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sz w:val="20"/>
      </w:rPr>
    </w:lvl>
    <w:lvl w:ilvl="3" w:tplc="62084D62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/>
        <w:sz w:val="20"/>
      </w:rPr>
    </w:lvl>
    <w:lvl w:ilvl="4" w:tplc="FA1455BC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eastAsia="Courier New" w:hAnsi="Courier New" w:cs="Courier New"/>
        <w:sz w:val="20"/>
      </w:rPr>
    </w:lvl>
    <w:lvl w:ilvl="5" w:tplc="96CE0824">
      <w:start w:val="1"/>
      <w:numFmt w:val="bullet"/>
      <w:lvlRestart w:val="0"/>
      <w:lvlText w:val=""/>
      <w:lvlJc w:val="righ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  <w:sz w:val="20"/>
      </w:rPr>
    </w:lvl>
    <w:lvl w:ilvl="6" w:tplc="CFEABD9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/>
        <w:sz w:val="20"/>
      </w:rPr>
    </w:lvl>
    <w:lvl w:ilvl="7" w:tplc="82649D8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sz w:val="20"/>
      </w:rPr>
    </w:lvl>
    <w:lvl w:ilvl="8" w:tplc="C96A8C86">
      <w:start w:val="1"/>
      <w:numFmt w:val="bullet"/>
      <w:lvlRestart w:val="0"/>
      <w:lvlText w:val=""/>
      <w:lvlJc w:val="right"/>
      <w:pPr>
        <w:tabs>
          <w:tab w:val="num" w:pos="3600"/>
        </w:tabs>
        <w:ind w:left="3600" w:hanging="360"/>
      </w:pPr>
      <w:rPr>
        <w:rFonts w:ascii="Wingdings" w:eastAsia="Wingdings" w:hAnsi="Wingdings" w:cs="Wingdings"/>
        <w:sz w:val="20"/>
      </w:rPr>
    </w:lvl>
  </w:abstractNum>
  <w:abstractNum w:abstractNumId="5">
    <w:nsid w:val="00000005"/>
    <w:multiLevelType w:val="hybridMultilevel"/>
    <w:tmpl w:val="00000005"/>
    <w:lvl w:ilvl="0" w:tplc="0CE2A38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 w:tplc="F4F6491C">
      <w:start w:val="1"/>
      <w:numFmt w:val="upp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42AC2B50">
      <w:start w:val="1"/>
      <w:numFmt w:val="lowerLetter"/>
      <w:lvlRestart w:val="0"/>
      <w:lvlText w:val="%3."/>
      <w:lvlJc w:val="right"/>
      <w:pPr>
        <w:tabs>
          <w:tab w:val="num" w:pos="1440"/>
        </w:tabs>
        <w:ind w:left="1440" w:hanging="360"/>
      </w:pPr>
    </w:lvl>
    <w:lvl w:ilvl="3" w:tplc="24669E52">
      <w:start w:val="1"/>
      <w:numFmt w:val="upperRoman"/>
      <w:lvlRestart w:val="0"/>
      <w:lvlText w:val="%4."/>
      <w:lvlJc w:val="left"/>
      <w:pPr>
        <w:tabs>
          <w:tab w:val="num" w:pos="1800"/>
        </w:tabs>
        <w:ind w:left="1800" w:hanging="360"/>
      </w:pPr>
    </w:lvl>
    <w:lvl w:ilvl="4" w:tplc="221CF6E2">
      <w:start w:val="1"/>
      <w:numFmt w:val="lowerRoman"/>
      <w:lvlRestart w:val="0"/>
      <w:lvlText w:val="%5."/>
      <w:lvlJc w:val="left"/>
      <w:pPr>
        <w:tabs>
          <w:tab w:val="num" w:pos="2160"/>
        </w:tabs>
        <w:ind w:left="2160" w:hanging="360"/>
      </w:pPr>
    </w:lvl>
    <w:lvl w:ilvl="5" w:tplc="E200DF96">
      <w:start w:val="1"/>
      <w:numFmt w:val="decimal"/>
      <w:lvlRestart w:val="0"/>
      <w:lvlText w:val="%6."/>
      <w:lvlJc w:val="right"/>
      <w:pPr>
        <w:tabs>
          <w:tab w:val="num" w:pos="2520"/>
        </w:tabs>
        <w:ind w:left="2520" w:hanging="360"/>
      </w:pPr>
    </w:lvl>
    <w:lvl w:ilvl="6" w:tplc="0B3C46F8">
      <w:start w:val="1"/>
      <w:numFmt w:val="upperLetter"/>
      <w:lvlRestart w:val="0"/>
      <w:lvlText w:val="%7."/>
      <w:lvlJc w:val="left"/>
      <w:pPr>
        <w:tabs>
          <w:tab w:val="num" w:pos="2880"/>
        </w:tabs>
        <w:ind w:left="2880" w:hanging="360"/>
      </w:pPr>
    </w:lvl>
    <w:lvl w:ilvl="7" w:tplc="039A8D80">
      <w:start w:val="1"/>
      <w:numFmt w:val="lowerLetter"/>
      <w:lvlRestart w:val="0"/>
      <w:lvlText w:val="%8."/>
      <w:lvlJc w:val="left"/>
      <w:pPr>
        <w:tabs>
          <w:tab w:val="num" w:pos="3240"/>
        </w:tabs>
        <w:ind w:left="3240" w:hanging="360"/>
      </w:pPr>
    </w:lvl>
    <w:lvl w:ilvl="8" w:tplc="CA62C982">
      <w:start w:val="1"/>
      <w:numFmt w:val="upperRoman"/>
      <w:lvlRestart w:val="0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hybridMultilevel"/>
    <w:tmpl w:val="00000006"/>
    <w:lvl w:ilvl="0" w:tplc="5D9E04B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sz w:val="20"/>
      </w:rPr>
    </w:lvl>
    <w:lvl w:ilvl="1" w:tplc="182253FC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sz w:val="20"/>
      </w:rPr>
    </w:lvl>
    <w:lvl w:ilvl="2" w:tplc="4AB4363E">
      <w:start w:val="1"/>
      <w:numFmt w:val="bullet"/>
      <w:lvlRestart w:val="0"/>
      <w:lvlText w:val=""/>
      <w:lvlJc w:val="righ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sz w:val="20"/>
      </w:rPr>
    </w:lvl>
    <w:lvl w:ilvl="3" w:tplc="76620662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/>
        <w:sz w:val="20"/>
      </w:rPr>
    </w:lvl>
    <w:lvl w:ilvl="4" w:tplc="4904830E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eastAsia="Courier New" w:hAnsi="Courier New" w:cs="Courier New"/>
        <w:sz w:val="20"/>
      </w:rPr>
    </w:lvl>
    <w:lvl w:ilvl="5" w:tplc="1FB4AEB0">
      <w:start w:val="1"/>
      <w:numFmt w:val="bullet"/>
      <w:lvlRestart w:val="0"/>
      <w:lvlText w:val=""/>
      <w:lvlJc w:val="righ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  <w:sz w:val="20"/>
      </w:rPr>
    </w:lvl>
    <w:lvl w:ilvl="6" w:tplc="2A7C5F2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/>
        <w:sz w:val="20"/>
      </w:rPr>
    </w:lvl>
    <w:lvl w:ilvl="7" w:tplc="D4487C1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sz w:val="20"/>
      </w:rPr>
    </w:lvl>
    <w:lvl w:ilvl="8" w:tplc="D07249D2">
      <w:start w:val="1"/>
      <w:numFmt w:val="bullet"/>
      <w:lvlRestart w:val="0"/>
      <w:lvlText w:val=""/>
      <w:lvlJc w:val="right"/>
      <w:pPr>
        <w:tabs>
          <w:tab w:val="num" w:pos="3600"/>
        </w:tabs>
        <w:ind w:left="3600" w:hanging="360"/>
      </w:pPr>
      <w:rPr>
        <w:rFonts w:ascii="Wingdings" w:eastAsia="Wingdings" w:hAnsi="Wingdings" w:cs="Wingdings"/>
        <w:sz w:val="20"/>
      </w:rPr>
    </w:lvl>
  </w:abstractNum>
  <w:abstractNum w:abstractNumId="7">
    <w:nsid w:val="00000007"/>
    <w:multiLevelType w:val="hybridMultilevel"/>
    <w:tmpl w:val="00000007"/>
    <w:lvl w:ilvl="0" w:tplc="B88429F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sz w:val="20"/>
      </w:rPr>
    </w:lvl>
    <w:lvl w:ilvl="1" w:tplc="94421BA2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sz w:val="20"/>
      </w:rPr>
    </w:lvl>
    <w:lvl w:ilvl="2" w:tplc="8ADC9954">
      <w:start w:val="1"/>
      <w:numFmt w:val="bullet"/>
      <w:lvlRestart w:val="0"/>
      <w:lvlText w:val=""/>
      <w:lvlJc w:val="righ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sz w:val="20"/>
      </w:rPr>
    </w:lvl>
    <w:lvl w:ilvl="3" w:tplc="C178A096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/>
        <w:sz w:val="20"/>
      </w:rPr>
    </w:lvl>
    <w:lvl w:ilvl="4" w:tplc="331AE6BC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eastAsia="Courier New" w:hAnsi="Courier New" w:cs="Courier New"/>
        <w:sz w:val="20"/>
      </w:rPr>
    </w:lvl>
    <w:lvl w:ilvl="5" w:tplc="63C60B4E">
      <w:start w:val="1"/>
      <w:numFmt w:val="bullet"/>
      <w:lvlRestart w:val="0"/>
      <w:lvlText w:val=""/>
      <w:lvlJc w:val="righ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  <w:sz w:val="20"/>
      </w:rPr>
    </w:lvl>
    <w:lvl w:ilvl="6" w:tplc="F7562EE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/>
        <w:sz w:val="20"/>
      </w:rPr>
    </w:lvl>
    <w:lvl w:ilvl="7" w:tplc="4C4C65CC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sz w:val="20"/>
      </w:rPr>
    </w:lvl>
    <w:lvl w:ilvl="8" w:tplc="D9A416EC">
      <w:start w:val="1"/>
      <w:numFmt w:val="bullet"/>
      <w:lvlRestart w:val="0"/>
      <w:lvlText w:val=""/>
      <w:lvlJc w:val="right"/>
      <w:pPr>
        <w:tabs>
          <w:tab w:val="num" w:pos="3600"/>
        </w:tabs>
        <w:ind w:left="3600" w:hanging="360"/>
      </w:pPr>
      <w:rPr>
        <w:rFonts w:ascii="Wingdings" w:eastAsia="Wingdings" w:hAnsi="Wingdings" w:cs="Wingdings"/>
        <w:sz w:val="20"/>
      </w:rPr>
    </w:lvl>
  </w:abstractNum>
  <w:abstractNum w:abstractNumId="8">
    <w:nsid w:val="06B343F3"/>
    <w:multiLevelType w:val="hybridMultilevel"/>
    <w:tmpl w:val="0D688C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AB20A38"/>
    <w:multiLevelType w:val="hybridMultilevel"/>
    <w:tmpl w:val="35E4DB00"/>
    <w:lvl w:ilvl="0" w:tplc="2188C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534436"/>
    <w:multiLevelType w:val="hybridMultilevel"/>
    <w:tmpl w:val="3F1C9E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45C1540"/>
    <w:multiLevelType w:val="hybridMultilevel"/>
    <w:tmpl w:val="B39853F4"/>
    <w:lvl w:ilvl="0" w:tplc="22265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B6725"/>
    <w:multiLevelType w:val="hybridMultilevel"/>
    <w:tmpl w:val="EABA6616"/>
    <w:lvl w:ilvl="0" w:tplc="C8B2F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767181"/>
    <w:multiLevelType w:val="hybridMultilevel"/>
    <w:tmpl w:val="64CC5B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76D211C"/>
    <w:multiLevelType w:val="hybridMultilevel"/>
    <w:tmpl w:val="BC0A69A2"/>
    <w:lvl w:ilvl="0" w:tplc="F1749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B357D3"/>
    <w:multiLevelType w:val="hybridMultilevel"/>
    <w:tmpl w:val="07FE14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B35349"/>
    <w:multiLevelType w:val="hybridMultilevel"/>
    <w:tmpl w:val="8C5C17AA"/>
    <w:lvl w:ilvl="0" w:tplc="22265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6209D7"/>
    <w:multiLevelType w:val="hybridMultilevel"/>
    <w:tmpl w:val="3CA05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794446"/>
    <w:multiLevelType w:val="hybridMultilevel"/>
    <w:tmpl w:val="C7768A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AE91877"/>
    <w:multiLevelType w:val="hybridMultilevel"/>
    <w:tmpl w:val="90B8466A"/>
    <w:lvl w:ilvl="0" w:tplc="D7243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yriad Pro" w:hAnsi="Myriad Pro" w:hint="default"/>
        <w:b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36"/>
        <w:szCs w:val="3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354559"/>
    <w:multiLevelType w:val="hybridMultilevel"/>
    <w:tmpl w:val="4DA661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7C7944"/>
    <w:multiLevelType w:val="hybridMultilevel"/>
    <w:tmpl w:val="EDB62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351E68"/>
    <w:multiLevelType w:val="hybridMultilevel"/>
    <w:tmpl w:val="69F2C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5"/>
  </w:num>
  <w:num w:numId="9">
    <w:abstractNumId w:val="8"/>
  </w:num>
  <w:num w:numId="10">
    <w:abstractNumId w:val="17"/>
  </w:num>
  <w:num w:numId="11">
    <w:abstractNumId w:val="20"/>
  </w:num>
  <w:num w:numId="12">
    <w:abstractNumId w:val="14"/>
  </w:num>
  <w:num w:numId="13">
    <w:abstractNumId w:val="9"/>
  </w:num>
  <w:num w:numId="14">
    <w:abstractNumId w:val="16"/>
  </w:num>
  <w:num w:numId="15">
    <w:abstractNumId w:val="11"/>
  </w:num>
  <w:num w:numId="16">
    <w:abstractNumId w:val="19"/>
  </w:num>
  <w:num w:numId="17">
    <w:abstractNumId w:val="21"/>
  </w:num>
  <w:num w:numId="18">
    <w:abstractNumId w:val="22"/>
  </w:num>
  <w:num w:numId="19">
    <w:abstractNumId w:val="13"/>
  </w:num>
  <w:num w:numId="20">
    <w:abstractNumId w:val="10"/>
  </w:num>
  <w:num w:numId="21">
    <w:abstractNumId w:val="18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2D4C"/>
    <w:rsid w:val="00014045"/>
    <w:rsid w:val="0002054A"/>
    <w:rsid w:val="00031C2D"/>
    <w:rsid w:val="00052FA0"/>
    <w:rsid w:val="00053C7F"/>
    <w:rsid w:val="00064B51"/>
    <w:rsid w:val="00082DBB"/>
    <w:rsid w:val="000A43AA"/>
    <w:rsid w:val="000A5CCC"/>
    <w:rsid w:val="000B6154"/>
    <w:rsid w:val="000C392E"/>
    <w:rsid w:val="000C74EA"/>
    <w:rsid w:val="000D1A04"/>
    <w:rsid w:val="000E37CD"/>
    <w:rsid w:val="000F43CE"/>
    <w:rsid w:val="000F52F4"/>
    <w:rsid w:val="0011415A"/>
    <w:rsid w:val="00114C1D"/>
    <w:rsid w:val="00115D3E"/>
    <w:rsid w:val="00156B5F"/>
    <w:rsid w:val="001707B5"/>
    <w:rsid w:val="00170AAA"/>
    <w:rsid w:val="0017200C"/>
    <w:rsid w:val="00182BD3"/>
    <w:rsid w:val="00187F37"/>
    <w:rsid w:val="00194701"/>
    <w:rsid w:val="0019735E"/>
    <w:rsid w:val="001B087C"/>
    <w:rsid w:val="001B536D"/>
    <w:rsid w:val="001B6E9D"/>
    <w:rsid w:val="001E17E1"/>
    <w:rsid w:val="001E1AA6"/>
    <w:rsid w:val="001E5B68"/>
    <w:rsid w:val="001E6403"/>
    <w:rsid w:val="001F03F8"/>
    <w:rsid w:val="001F54DB"/>
    <w:rsid w:val="002061E7"/>
    <w:rsid w:val="00217275"/>
    <w:rsid w:val="00245D45"/>
    <w:rsid w:val="0026319B"/>
    <w:rsid w:val="00263857"/>
    <w:rsid w:val="00277C09"/>
    <w:rsid w:val="00296AA2"/>
    <w:rsid w:val="002A1EF1"/>
    <w:rsid w:val="002A6356"/>
    <w:rsid w:val="002C73CD"/>
    <w:rsid w:val="002E34B7"/>
    <w:rsid w:val="002F6B02"/>
    <w:rsid w:val="00343706"/>
    <w:rsid w:val="0036561B"/>
    <w:rsid w:val="00376A4F"/>
    <w:rsid w:val="003808AB"/>
    <w:rsid w:val="00382CD6"/>
    <w:rsid w:val="0038461D"/>
    <w:rsid w:val="003959D2"/>
    <w:rsid w:val="003C11F4"/>
    <w:rsid w:val="003F13B3"/>
    <w:rsid w:val="003F3027"/>
    <w:rsid w:val="003F56DC"/>
    <w:rsid w:val="003F76DD"/>
    <w:rsid w:val="003F7965"/>
    <w:rsid w:val="00403373"/>
    <w:rsid w:val="00411FEE"/>
    <w:rsid w:val="00415C61"/>
    <w:rsid w:val="00420612"/>
    <w:rsid w:val="00435478"/>
    <w:rsid w:val="004366D6"/>
    <w:rsid w:val="00440D96"/>
    <w:rsid w:val="00461D32"/>
    <w:rsid w:val="00462D06"/>
    <w:rsid w:val="00463331"/>
    <w:rsid w:val="004664EA"/>
    <w:rsid w:val="004950B1"/>
    <w:rsid w:val="004A11E8"/>
    <w:rsid w:val="004E662D"/>
    <w:rsid w:val="004F27D4"/>
    <w:rsid w:val="005018F9"/>
    <w:rsid w:val="00514B13"/>
    <w:rsid w:val="005248D3"/>
    <w:rsid w:val="00530C0F"/>
    <w:rsid w:val="00544882"/>
    <w:rsid w:val="00546714"/>
    <w:rsid w:val="00553313"/>
    <w:rsid w:val="005567A3"/>
    <w:rsid w:val="00556D4C"/>
    <w:rsid w:val="00572BAD"/>
    <w:rsid w:val="00587285"/>
    <w:rsid w:val="005C6C32"/>
    <w:rsid w:val="005C6FD2"/>
    <w:rsid w:val="005C7627"/>
    <w:rsid w:val="005E4869"/>
    <w:rsid w:val="006010F1"/>
    <w:rsid w:val="00606C95"/>
    <w:rsid w:val="00607C53"/>
    <w:rsid w:val="006109DD"/>
    <w:rsid w:val="00617792"/>
    <w:rsid w:val="00623030"/>
    <w:rsid w:val="006469BC"/>
    <w:rsid w:val="00651D80"/>
    <w:rsid w:val="00652DF0"/>
    <w:rsid w:val="00653751"/>
    <w:rsid w:val="00655AAE"/>
    <w:rsid w:val="00664133"/>
    <w:rsid w:val="00682A43"/>
    <w:rsid w:val="00687824"/>
    <w:rsid w:val="00691C49"/>
    <w:rsid w:val="006951B1"/>
    <w:rsid w:val="006A26A7"/>
    <w:rsid w:val="006A4971"/>
    <w:rsid w:val="006C19F0"/>
    <w:rsid w:val="006E1724"/>
    <w:rsid w:val="006F7E12"/>
    <w:rsid w:val="00741331"/>
    <w:rsid w:val="00745890"/>
    <w:rsid w:val="0074614B"/>
    <w:rsid w:val="00777A39"/>
    <w:rsid w:val="0078088D"/>
    <w:rsid w:val="007853DC"/>
    <w:rsid w:val="00786556"/>
    <w:rsid w:val="007A7EF9"/>
    <w:rsid w:val="007B71B5"/>
    <w:rsid w:val="007C4834"/>
    <w:rsid w:val="007C4ED0"/>
    <w:rsid w:val="007D1125"/>
    <w:rsid w:val="007E3C85"/>
    <w:rsid w:val="007F0233"/>
    <w:rsid w:val="007F214F"/>
    <w:rsid w:val="007F335F"/>
    <w:rsid w:val="00803A8A"/>
    <w:rsid w:val="008102B3"/>
    <w:rsid w:val="00812FA4"/>
    <w:rsid w:val="00822ACC"/>
    <w:rsid w:val="00832D1C"/>
    <w:rsid w:val="00835E11"/>
    <w:rsid w:val="00860FF5"/>
    <w:rsid w:val="00871118"/>
    <w:rsid w:val="00877837"/>
    <w:rsid w:val="00892912"/>
    <w:rsid w:val="0089354C"/>
    <w:rsid w:val="00895FB4"/>
    <w:rsid w:val="008A6342"/>
    <w:rsid w:val="008C6BDD"/>
    <w:rsid w:val="008D1C07"/>
    <w:rsid w:val="008D6E60"/>
    <w:rsid w:val="008E3F81"/>
    <w:rsid w:val="00912C44"/>
    <w:rsid w:val="00957414"/>
    <w:rsid w:val="00980A56"/>
    <w:rsid w:val="009815F4"/>
    <w:rsid w:val="00992529"/>
    <w:rsid w:val="009A03AA"/>
    <w:rsid w:val="009A7653"/>
    <w:rsid w:val="009B1912"/>
    <w:rsid w:val="009B5369"/>
    <w:rsid w:val="009B6341"/>
    <w:rsid w:val="009C3E14"/>
    <w:rsid w:val="009C4031"/>
    <w:rsid w:val="009E11E1"/>
    <w:rsid w:val="009F22BB"/>
    <w:rsid w:val="009F564B"/>
    <w:rsid w:val="00A14A50"/>
    <w:rsid w:val="00A373E8"/>
    <w:rsid w:val="00A43E98"/>
    <w:rsid w:val="00A44628"/>
    <w:rsid w:val="00A5072C"/>
    <w:rsid w:val="00A50DBF"/>
    <w:rsid w:val="00A66F61"/>
    <w:rsid w:val="00A70999"/>
    <w:rsid w:val="00A77B3E"/>
    <w:rsid w:val="00A94652"/>
    <w:rsid w:val="00AB40AD"/>
    <w:rsid w:val="00AC55D2"/>
    <w:rsid w:val="00B01F30"/>
    <w:rsid w:val="00B10490"/>
    <w:rsid w:val="00B123E3"/>
    <w:rsid w:val="00B13845"/>
    <w:rsid w:val="00B22B26"/>
    <w:rsid w:val="00B31FE1"/>
    <w:rsid w:val="00B70532"/>
    <w:rsid w:val="00B93223"/>
    <w:rsid w:val="00BB3927"/>
    <w:rsid w:val="00BC6E51"/>
    <w:rsid w:val="00BC7418"/>
    <w:rsid w:val="00BF2F51"/>
    <w:rsid w:val="00C21AB9"/>
    <w:rsid w:val="00C235EF"/>
    <w:rsid w:val="00C41E3D"/>
    <w:rsid w:val="00C50462"/>
    <w:rsid w:val="00C52962"/>
    <w:rsid w:val="00C664CE"/>
    <w:rsid w:val="00C66560"/>
    <w:rsid w:val="00C66AF2"/>
    <w:rsid w:val="00C80663"/>
    <w:rsid w:val="00C81464"/>
    <w:rsid w:val="00C87A3C"/>
    <w:rsid w:val="00C93EFB"/>
    <w:rsid w:val="00CA75B7"/>
    <w:rsid w:val="00CD2704"/>
    <w:rsid w:val="00CE47BA"/>
    <w:rsid w:val="00CE56A2"/>
    <w:rsid w:val="00CE67E6"/>
    <w:rsid w:val="00D15131"/>
    <w:rsid w:val="00D15C5D"/>
    <w:rsid w:val="00D21CC4"/>
    <w:rsid w:val="00D22BDE"/>
    <w:rsid w:val="00D27AA5"/>
    <w:rsid w:val="00D37160"/>
    <w:rsid w:val="00D3754E"/>
    <w:rsid w:val="00D535EE"/>
    <w:rsid w:val="00D55E9C"/>
    <w:rsid w:val="00D67FCF"/>
    <w:rsid w:val="00D7027A"/>
    <w:rsid w:val="00D74F63"/>
    <w:rsid w:val="00D80DFE"/>
    <w:rsid w:val="00DA5B1A"/>
    <w:rsid w:val="00DB0C07"/>
    <w:rsid w:val="00DC2F7D"/>
    <w:rsid w:val="00DC3420"/>
    <w:rsid w:val="00DC4C6C"/>
    <w:rsid w:val="00DE35DE"/>
    <w:rsid w:val="00DF0458"/>
    <w:rsid w:val="00E00571"/>
    <w:rsid w:val="00E07DF1"/>
    <w:rsid w:val="00E20501"/>
    <w:rsid w:val="00E2422C"/>
    <w:rsid w:val="00E3009F"/>
    <w:rsid w:val="00E37663"/>
    <w:rsid w:val="00E42E24"/>
    <w:rsid w:val="00E53AC2"/>
    <w:rsid w:val="00E63631"/>
    <w:rsid w:val="00E66331"/>
    <w:rsid w:val="00E76972"/>
    <w:rsid w:val="00E94DF3"/>
    <w:rsid w:val="00E94E13"/>
    <w:rsid w:val="00E9639B"/>
    <w:rsid w:val="00EA373C"/>
    <w:rsid w:val="00EC09B4"/>
    <w:rsid w:val="00ED0D27"/>
    <w:rsid w:val="00EF6F26"/>
    <w:rsid w:val="00F10A2F"/>
    <w:rsid w:val="00F175E2"/>
    <w:rsid w:val="00F306E6"/>
    <w:rsid w:val="00F316B7"/>
    <w:rsid w:val="00F37B43"/>
    <w:rsid w:val="00F41D7A"/>
    <w:rsid w:val="00F562F9"/>
    <w:rsid w:val="00F57082"/>
    <w:rsid w:val="00F7034A"/>
    <w:rsid w:val="00FA477E"/>
    <w:rsid w:val="00FA4E60"/>
    <w:rsid w:val="00FB0A2D"/>
    <w:rsid w:val="00FD719C"/>
    <w:rsid w:val="00FE1A57"/>
    <w:rsid w:val="00FE1ABC"/>
    <w:rsid w:val="00FE3061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7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7A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27AA5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E94E13"/>
    <w:pPr>
      <w:numPr>
        <w:numId w:val="23"/>
      </w:numPr>
    </w:pPr>
  </w:style>
  <w:style w:type="paragraph" w:styleId="BalloonText">
    <w:name w:val="Balloon Text"/>
    <w:basedOn w:val="Normal"/>
    <w:link w:val="BalloonTextChar"/>
    <w:rsid w:val="00556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67A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80DFE"/>
    <w:rPr>
      <w:color w:val="0000FF"/>
      <w:u w:val="single"/>
    </w:rPr>
  </w:style>
  <w:style w:type="character" w:styleId="FollowedHyperlink">
    <w:name w:val="FollowedHyperlink"/>
    <w:basedOn w:val="DefaultParagraphFont"/>
    <w:rsid w:val="007853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7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7A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27AA5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E94E13"/>
    <w:pPr>
      <w:numPr>
        <w:numId w:val="23"/>
      </w:numPr>
    </w:pPr>
  </w:style>
  <w:style w:type="paragraph" w:styleId="BalloonText">
    <w:name w:val="Balloon Text"/>
    <w:basedOn w:val="Normal"/>
    <w:link w:val="BalloonTextChar"/>
    <w:rsid w:val="00556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67A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80DFE"/>
    <w:rPr>
      <w:color w:val="0000FF"/>
      <w:u w:val="single"/>
    </w:rPr>
  </w:style>
  <w:style w:type="character" w:styleId="FollowedHyperlink">
    <w:name w:val="FollowedHyperlink"/>
    <w:basedOn w:val="DefaultParagraphFont"/>
    <w:rsid w:val="007853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07AF4-FC89-4794-86F7-4459FE74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Dartfish User Guide</vt:lpstr>
    </vt:vector>
  </TitlesOfParts>
  <Company/>
  <LinksUpToDate>false</LinksUpToDate>
  <CharactersWithSpaces>333</CharactersWithSpaces>
  <SharedDoc>false</SharedDoc>
  <HLinks>
    <vt:vector size="6" baseType="variant">
      <vt:variant>
        <vt:i4>6750322</vt:i4>
      </vt:variant>
      <vt:variant>
        <vt:i4>-1</vt:i4>
      </vt:variant>
      <vt:variant>
        <vt:i4>1117</vt:i4>
      </vt:variant>
      <vt:variant>
        <vt:i4>1</vt:i4>
      </vt:variant>
      <vt:variant>
        <vt:lpwstr>http://www.irfanview.com/images/kater_li_oben.gif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Dartfish User Guide</dc:title>
  <dc:subject/>
  <dc:creator>Marc Jenkins</dc:creator>
  <cp:keywords/>
  <dc:description/>
  <cp:lastModifiedBy>Ralph, J Mr</cp:lastModifiedBy>
  <cp:revision>5</cp:revision>
  <cp:lastPrinted>2008-02-07T14:13:00Z</cp:lastPrinted>
  <dcterms:created xsi:type="dcterms:W3CDTF">2012-05-01T09:54:00Z</dcterms:created>
  <dcterms:modified xsi:type="dcterms:W3CDTF">2012-05-01T12:16:00Z</dcterms:modified>
</cp:coreProperties>
</file>