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965" w:rsidRDefault="00DC2F7D" w:rsidP="003F7965">
      <w:pPr>
        <w:jc w:val="center"/>
        <w:rPr>
          <w:rFonts w:ascii="Myriad Pro" w:eastAsia="Arial" w:hAnsi="Myriad Pro" w:cs="Arial"/>
          <w:sz w:val="56"/>
        </w:rPr>
      </w:pPr>
      <w:r>
        <w:rPr>
          <w:noProof/>
          <w:lang w:eastAsia="en-GB"/>
        </w:rPr>
        <w:drawing>
          <wp:anchor distT="0" distB="0" distL="114300" distR="114300" simplePos="0" relativeHeight="251653120" behindDoc="1" locked="0" layoutInCell="1" allowOverlap="1">
            <wp:simplePos x="0" y="0"/>
            <wp:positionH relativeFrom="column">
              <wp:posOffset>5029200</wp:posOffset>
            </wp:positionH>
            <wp:positionV relativeFrom="paragraph">
              <wp:posOffset>-114300</wp:posOffset>
            </wp:positionV>
            <wp:extent cx="848995" cy="914400"/>
            <wp:effectExtent l="0" t="0" r="8255" b="0"/>
            <wp:wrapTight wrapText="bothSides">
              <wp:wrapPolygon edited="0">
                <wp:start x="0" y="0"/>
                <wp:lineTo x="0" y="21150"/>
                <wp:lineTo x="21325" y="21150"/>
                <wp:lineTo x="21325" y="0"/>
                <wp:lineTo x="0" y="0"/>
              </wp:wrapPolygon>
            </wp:wrapTight>
            <wp:docPr id="92" name="Picture 92" descr="Arrow Vale Logo Artwork-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Arrow Vale Logo Artwork-Ma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899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77837" w:rsidRPr="003F7965">
        <w:rPr>
          <w:rFonts w:ascii="Myriad Pro" w:eastAsia="Arial" w:hAnsi="Myriad Pro" w:cs="Arial"/>
          <w:sz w:val="56"/>
        </w:rPr>
        <w:t xml:space="preserve"> </w:t>
      </w:r>
    </w:p>
    <w:p w:rsidR="003F7965" w:rsidRPr="003F7965" w:rsidRDefault="003F7965" w:rsidP="003F7965">
      <w:pPr>
        <w:jc w:val="center"/>
        <w:rPr>
          <w:rFonts w:ascii="Myriad Pro" w:hAnsi="Myriad Pro"/>
          <w:b/>
          <w:sz w:val="56"/>
          <w:szCs w:val="56"/>
        </w:rPr>
      </w:pPr>
    </w:p>
    <w:p w:rsidR="005018F9" w:rsidRPr="00ED0D27" w:rsidRDefault="00332B0E" w:rsidP="00ED0D27">
      <w:pPr>
        <w:jc w:val="center"/>
        <w:rPr>
          <w:rFonts w:ascii="Myriad Pro" w:hAnsi="Myriad Pro"/>
          <w:sz w:val="28"/>
          <w:szCs w:val="28"/>
        </w:rPr>
      </w:pPr>
      <w:proofErr w:type="spellStart"/>
      <w:r>
        <w:rPr>
          <w:rFonts w:ascii="Myriad Pro" w:hAnsi="Myriad Pro"/>
          <w:b/>
          <w:sz w:val="56"/>
          <w:szCs w:val="56"/>
        </w:rPr>
        <w:t>Config</w:t>
      </w:r>
      <w:proofErr w:type="spellEnd"/>
      <w:r>
        <w:rPr>
          <w:rFonts w:ascii="Myriad Pro" w:hAnsi="Myriad Pro"/>
          <w:b/>
          <w:sz w:val="56"/>
          <w:szCs w:val="56"/>
        </w:rPr>
        <w:t xml:space="preserve"> Manager – Imaging</w:t>
      </w:r>
      <w:r w:rsidR="00E3009F">
        <w:rPr>
          <w:rFonts w:ascii="Myriad Pro" w:hAnsi="Myriad Pro"/>
          <w:b/>
          <w:sz w:val="56"/>
          <w:szCs w:val="56"/>
        </w:rPr>
        <w:t xml:space="preserve"> </w:t>
      </w:r>
      <w:r w:rsidR="00B01F30">
        <w:rPr>
          <w:rFonts w:ascii="Myriad Pro" w:hAnsi="Myriad Pro"/>
          <w:sz w:val="28"/>
          <w:szCs w:val="28"/>
        </w:rPr>
        <w:t>User Guide</w:t>
      </w:r>
    </w:p>
    <w:p w:rsidR="00B31FE1" w:rsidRDefault="00B31FE1" w:rsidP="009B1912">
      <w:pPr>
        <w:rPr>
          <w:rFonts w:ascii="Myriad Pro" w:eastAsia="Arial" w:hAnsi="Myriad Pro" w:cs="Arial"/>
        </w:rPr>
      </w:pPr>
    </w:p>
    <w:p w:rsidR="00A70999" w:rsidRDefault="00332B0E" w:rsidP="00A70999">
      <w:pPr>
        <w:rPr>
          <w:rFonts w:ascii="Myriad Pro" w:eastAsia="Arial" w:hAnsi="Myriad Pro" w:cs="Arial"/>
        </w:rPr>
      </w:pPr>
      <w:r>
        <w:rPr>
          <w:rFonts w:ascii="Myriad Pro" w:eastAsia="Arial" w:hAnsi="Myriad Pro" w:cs="Arial"/>
        </w:rPr>
        <w:t xml:space="preserve">This guide will explain the process of imaging and reimaging a pc. It will go through the basics of creating a task sequence, advertising this sequence, finding the sequence on the pc and troubleshooting some basic problems. </w:t>
      </w:r>
    </w:p>
    <w:p w:rsidR="00332B0E" w:rsidRDefault="00332B0E" w:rsidP="00A70999">
      <w:pPr>
        <w:rPr>
          <w:rFonts w:ascii="Myriad Pro" w:eastAsia="Arial" w:hAnsi="Myriad Pro" w:cs="Arial"/>
        </w:rPr>
      </w:pPr>
    </w:p>
    <w:p w:rsidR="00332B0E" w:rsidRDefault="00332B0E" w:rsidP="00A70999">
      <w:pPr>
        <w:rPr>
          <w:rFonts w:ascii="Myriad Pro" w:eastAsia="Arial" w:hAnsi="Myriad Pro" w:cs="Arial"/>
        </w:rPr>
      </w:pPr>
      <w:r>
        <w:rPr>
          <w:rFonts w:ascii="Myriad Pro" w:eastAsia="Arial" w:hAnsi="Myriad Pro" w:cs="Arial"/>
          <w:b/>
        </w:rPr>
        <w:t>Contents:</w:t>
      </w:r>
    </w:p>
    <w:p w:rsidR="00B7625A" w:rsidRDefault="00332B0E" w:rsidP="009B510B">
      <w:pPr>
        <w:rPr>
          <w:rFonts w:ascii="Myriad Pro" w:eastAsia="Arial" w:hAnsi="Myriad Pro" w:cs="Arial"/>
        </w:rPr>
      </w:pPr>
      <w:r>
        <w:rPr>
          <w:rFonts w:ascii="Myriad Pro" w:eastAsia="Arial" w:hAnsi="Myriad Pro" w:cs="Arial"/>
        </w:rPr>
        <w:t>Creating</w:t>
      </w:r>
      <w:r w:rsidR="00B25FD1">
        <w:rPr>
          <w:rFonts w:ascii="Myriad Pro" w:eastAsia="Arial" w:hAnsi="Myriad Pro" w:cs="Arial"/>
        </w:rPr>
        <w:t>/Editing</w:t>
      </w:r>
      <w:r>
        <w:rPr>
          <w:rFonts w:ascii="Myriad Pro" w:eastAsia="Arial" w:hAnsi="Myriad Pro" w:cs="Arial"/>
        </w:rPr>
        <w:t xml:space="preserve"> </w:t>
      </w:r>
      <w:proofErr w:type="gramStart"/>
      <w:r>
        <w:rPr>
          <w:rFonts w:ascii="Myriad Pro" w:eastAsia="Arial" w:hAnsi="Myriad Pro" w:cs="Arial"/>
        </w:rPr>
        <w:t>The</w:t>
      </w:r>
      <w:proofErr w:type="gramEnd"/>
      <w:r>
        <w:rPr>
          <w:rFonts w:ascii="Myriad Pro" w:eastAsia="Arial" w:hAnsi="Myriad Pro" w:cs="Arial"/>
        </w:rPr>
        <w:t xml:space="preserve"> Task Sequence</w:t>
      </w:r>
    </w:p>
    <w:p w:rsidR="00332B0E" w:rsidRDefault="00332B0E" w:rsidP="00A70999">
      <w:pPr>
        <w:rPr>
          <w:rFonts w:ascii="Myriad Pro" w:eastAsia="Arial" w:hAnsi="Myriad Pro" w:cs="Arial"/>
        </w:rPr>
      </w:pPr>
      <w:r>
        <w:rPr>
          <w:rFonts w:ascii="Myriad Pro" w:eastAsia="Arial" w:hAnsi="Myriad Pro" w:cs="Arial"/>
        </w:rPr>
        <w:t xml:space="preserve">Advertising </w:t>
      </w:r>
      <w:proofErr w:type="gramStart"/>
      <w:r>
        <w:rPr>
          <w:rFonts w:ascii="Myriad Pro" w:eastAsia="Arial" w:hAnsi="Myriad Pro" w:cs="Arial"/>
        </w:rPr>
        <w:t>The</w:t>
      </w:r>
      <w:proofErr w:type="gramEnd"/>
      <w:r>
        <w:rPr>
          <w:rFonts w:ascii="Myriad Pro" w:eastAsia="Arial" w:hAnsi="Myriad Pro" w:cs="Arial"/>
        </w:rPr>
        <w:t xml:space="preserve"> Task Sequence</w:t>
      </w:r>
      <w:r w:rsidR="007B7550">
        <w:rPr>
          <w:rFonts w:ascii="Myriad Pro" w:eastAsia="Arial" w:hAnsi="Myriad Pro" w:cs="Arial"/>
        </w:rPr>
        <w:t xml:space="preserve"> Advert</w:t>
      </w:r>
    </w:p>
    <w:p w:rsidR="009B4C54" w:rsidRDefault="009B4C54" w:rsidP="00A70999">
      <w:pPr>
        <w:rPr>
          <w:rFonts w:ascii="Myriad Pro" w:eastAsia="Arial" w:hAnsi="Myriad Pro" w:cs="Arial"/>
        </w:rPr>
      </w:pPr>
      <w:r>
        <w:rPr>
          <w:rFonts w:ascii="Myriad Pro" w:eastAsia="Arial" w:hAnsi="Myriad Pro" w:cs="Arial"/>
        </w:rPr>
        <w:t xml:space="preserve">Deleting </w:t>
      </w:r>
      <w:proofErr w:type="gramStart"/>
      <w:r>
        <w:rPr>
          <w:rFonts w:ascii="Myriad Pro" w:eastAsia="Arial" w:hAnsi="Myriad Pro" w:cs="Arial"/>
        </w:rPr>
        <w:t>The</w:t>
      </w:r>
      <w:proofErr w:type="gramEnd"/>
      <w:r>
        <w:rPr>
          <w:rFonts w:ascii="Myriad Pro" w:eastAsia="Arial" w:hAnsi="Myriad Pro" w:cs="Arial"/>
        </w:rPr>
        <w:t xml:space="preserve"> Sequence</w:t>
      </w:r>
    </w:p>
    <w:p w:rsidR="00332B0E" w:rsidRDefault="00332B0E" w:rsidP="00A70999">
      <w:pPr>
        <w:rPr>
          <w:rFonts w:ascii="Myriad Pro" w:eastAsia="Arial" w:hAnsi="Myriad Pro" w:cs="Arial"/>
        </w:rPr>
      </w:pPr>
      <w:r>
        <w:rPr>
          <w:rFonts w:ascii="Myriad Pro" w:eastAsia="Arial" w:hAnsi="Myriad Pro" w:cs="Arial"/>
        </w:rPr>
        <w:t xml:space="preserve">Using </w:t>
      </w:r>
      <w:proofErr w:type="gramStart"/>
      <w:r w:rsidR="001C5632">
        <w:rPr>
          <w:rFonts w:ascii="Myriad Pro" w:eastAsia="Arial" w:hAnsi="Myriad Pro" w:cs="Arial"/>
        </w:rPr>
        <w:t>A</w:t>
      </w:r>
      <w:proofErr w:type="gramEnd"/>
      <w:r w:rsidR="001C5632">
        <w:rPr>
          <w:rFonts w:ascii="Myriad Pro" w:eastAsia="Arial" w:hAnsi="Myriad Pro" w:cs="Arial"/>
        </w:rPr>
        <w:t xml:space="preserve"> Task Sequence On A Computer</w:t>
      </w:r>
    </w:p>
    <w:p w:rsidR="00332B0E" w:rsidRDefault="00332B0E" w:rsidP="00A70999">
      <w:pPr>
        <w:rPr>
          <w:rFonts w:ascii="Myriad Pro" w:eastAsia="Arial" w:hAnsi="Myriad Pro" w:cs="Arial"/>
        </w:rPr>
      </w:pPr>
      <w:r>
        <w:rPr>
          <w:rFonts w:ascii="Myriad Pro" w:eastAsia="Arial" w:hAnsi="Myriad Pro" w:cs="Arial"/>
        </w:rPr>
        <w:t>Troubleshooting Problems</w:t>
      </w:r>
    </w:p>
    <w:p w:rsidR="00B7625A" w:rsidRDefault="007C0D3D" w:rsidP="00A70999">
      <w:pPr>
        <w:rPr>
          <w:rFonts w:ascii="Myriad Pro" w:eastAsia="Arial" w:hAnsi="Myriad Pro" w:cs="Arial"/>
        </w:rPr>
      </w:pPr>
      <w:r>
        <w:rPr>
          <w:rFonts w:ascii="Myriad Pro" w:eastAsia="Arial" w:hAnsi="Myriad Pro" w:cs="Arial"/>
        </w:rPr>
        <w:t>Searching For a</w:t>
      </w:r>
      <w:r w:rsidR="00B7625A">
        <w:rPr>
          <w:rFonts w:ascii="Myriad Pro" w:eastAsia="Arial" w:hAnsi="Myriad Pro" w:cs="Arial"/>
        </w:rPr>
        <w:t xml:space="preserve"> PC</w:t>
      </w:r>
    </w:p>
    <w:p w:rsidR="007E6C1F" w:rsidRDefault="007E6C1F" w:rsidP="00A70999">
      <w:pPr>
        <w:rPr>
          <w:rFonts w:ascii="Myriad Pro" w:eastAsia="Arial" w:hAnsi="Myriad Pro" w:cs="Arial"/>
        </w:rPr>
      </w:pPr>
    </w:p>
    <w:p w:rsidR="007E6C1F" w:rsidRDefault="007E6C1F" w:rsidP="00A70999">
      <w:pPr>
        <w:rPr>
          <w:rFonts w:ascii="Myriad Pro" w:eastAsia="Arial" w:hAnsi="Myriad Pro" w:cs="Arial"/>
        </w:rPr>
      </w:pPr>
    </w:p>
    <w:p w:rsidR="007E6C1F" w:rsidRDefault="007E6C1F" w:rsidP="00A70999">
      <w:pPr>
        <w:rPr>
          <w:rFonts w:ascii="Myriad Pro" w:eastAsia="Arial" w:hAnsi="Myriad Pro" w:cs="Arial"/>
        </w:rPr>
      </w:pPr>
    </w:p>
    <w:p w:rsidR="007E6C1F" w:rsidRDefault="007E6C1F" w:rsidP="00A70999">
      <w:pPr>
        <w:rPr>
          <w:rFonts w:ascii="Myriad Pro" w:eastAsia="Arial" w:hAnsi="Myriad Pro" w:cs="Arial"/>
        </w:rPr>
      </w:pPr>
    </w:p>
    <w:p w:rsidR="007E6C1F" w:rsidRDefault="007E6C1F" w:rsidP="00A70999">
      <w:pPr>
        <w:rPr>
          <w:rFonts w:ascii="Myriad Pro" w:eastAsia="Arial" w:hAnsi="Myriad Pro" w:cs="Arial"/>
        </w:rPr>
      </w:pPr>
    </w:p>
    <w:p w:rsidR="007E6C1F" w:rsidRDefault="007E6C1F" w:rsidP="00A70999">
      <w:pPr>
        <w:rPr>
          <w:rFonts w:ascii="Myriad Pro" w:eastAsia="Arial" w:hAnsi="Myriad Pro" w:cs="Arial"/>
        </w:rPr>
      </w:pPr>
    </w:p>
    <w:p w:rsidR="007E6C1F" w:rsidRDefault="007E6C1F" w:rsidP="00A70999">
      <w:pPr>
        <w:rPr>
          <w:rFonts w:ascii="Myriad Pro" w:eastAsia="Arial" w:hAnsi="Myriad Pro" w:cs="Arial"/>
        </w:rPr>
      </w:pPr>
    </w:p>
    <w:p w:rsidR="007E6C1F" w:rsidRDefault="007E6C1F" w:rsidP="00A70999">
      <w:pPr>
        <w:rPr>
          <w:rFonts w:ascii="Myriad Pro" w:eastAsia="Arial" w:hAnsi="Myriad Pro" w:cs="Arial"/>
        </w:rPr>
      </w:pPr>
    </w:p>
    <w:p w:rsidR="007E6C1F" w:rsidRDefault="007E6C1F" w:rsidP="00A70999">
      <w:pPr>
        <w:rPr>
          <w:rFonts w:ascii="Myriad Pro" w:eastAsia="Arial" w:hAnsi="Myriad Pro" w:cs="Arial"/>
        </w:rPr>
      </w:pPr>
    </w:p>
    <w:p w:rsidR="007E6C1F" w:rsidRDefault="007E6C1F" w:rsidP="00A70999">
      <w:pPr>
        <w:rPr>
          <w:rFonts w:ascii="Myriad Pro" w:eastAsia="Arial" w:hAnsi="Myriad Pro" w:cs="Arial"/>
        </w:rPr>
      </w:pPr>
    </w:p>
    <w:p w:rsidR="007E6C1F" w:rsidRDefault="007E6C1F" w:rsidP="00A70999">
      <w:pPr>
        <w:rPr>
          <w:rFonts w:ascii="Myriad Pro" w:eastAsia="Arial" w:hAnsi="Myriad Pro" w:cs="Arial"/>
        </w:rPr>
      </w:pPr>
    </w:p>
    <w:p w:rsidR="007E6C1F" w:rsidRDefault="007E6C1F" w:rsidP="00A70999">
      <w:pPr>
        <w:rPr>
          <w:rFonts w:ascii="Myriad Pro" w:eastAsia="Arial" w:hAnsi="Myriad Pro" w:cs="Arial"/>
        </w:rPr>
      </w:pPr>
    </w:p>
    <w:p w:rsidR="007E6C1F" w:rsidRDefault="007E6C1F" w:rsidP="00A70999">
      <w:pPr>
        <w:rPr>
          <w:rFonts w:ascii="Myriad Pro" w:eastAsia="Arial" w:hAnsi="Myriad Pro" w:cs="Arial"/>
        </w:rPr>
      </w:pPr>
    </w:p>
    <w:p w:rsidR="007E6C1F" w:rsidRDefault="007E6C1F" w:rsidP="00A70999">
      <w:pPr>
        <w:rPr>
          <w:rFonts w:ascii="Myriad Pro" w:eastAsia="Arial" w:hAnsi="Myriad Pro" w:cs="Arial"/>
        </w:rPr>
      </w:pPr>
    </w:p>
    <w:p w:rsidR="007E6C1F" w:rsidRDefault="007E6C1F" w:rsidP="00A70999">
      <w:pPr>
        <w:rPr>
          <w:rFonts w:ascii="Myriad Pro" w:eastAsia="Arial" w:hAnsi="Myriad Pro" w:cs="Arial"/>
        </w:rPr>
      </w:pPr>
    </w:p>
    <w:p w:rsidR="007E6C1F" w:rsidRDefault="007E6C1F" w:rsidP="00A70999">
      <w:pPr>
        <w:rPr>
          <w:rFonts w:ascii="Myriad Pro" w:eastAsia="Arial" w:hAnsi="Myriad Pro" w:cs="Arial"/>
        </w:rPr>
      </w:pPr>
    </w:p>
    <w:p w:rsidR="007E6C1F" w:rsidRDefault="007E6C1F" w:rsidP="00A70999">
      <w:pPr>
        <w:rPr>
          <w:rFonts w:ascii="Myriad Pro" w:eastAsia="Arial" w:hAnsi="Myriad Pro" w:cs="Arial"/>
        </w:rPr>
      </w:pPr>
    </w:p>
    <w:p w:rsidR="007E6C1F" w:rsidRDefault="007E6C1F" w:rsidP="00A70999">
      <w:pPr>
        <w:rPr>
          <w:rFonts w:ascii="Myriad Pro" w:eastAsia="Arial" w:hAnsi="Myriad Pro" w:cs="Arial"/>
        </w:rPr>
      </w:pPr>
    </w:p>
    <w:p w:rsidR="007E6C1F" w:rsidRDefault="007E6C1F" w:rsidP="00A70999">
      <w:pPr>
        <w:rPr>
          <w:rFonts w:ascii="Myriad Pro" w:eastAsia="Arial" w:hAnsi="Myriad Pro" w:cs="Arial"/>
        </w:rPr>
      </w:pPr>
    </w:p>
    <w:p w:rsidR="007E6C1F" w:rsidRDefault="007E6C1F" w:rsidP="00A70999">
      <w:pPr>
        <w:rPr>
          <w:rFonts w:ascii="Myriad Pro" w:eastAsia="Arial" w:hAnsi="Myriad Pro" w:cs="Arial"/>
        </w:rPr>
      </w:pPr>
    </w:p>
    <w:p w:rsidR="007E6C1F" w:rsidRDefault="007E6C1F" w:rsidP="00A70999">
      <w:pPr>
        <w:rPr>
          <w:rFonts w:ascii="Myriad Pro" w:eastAsia="Arial" w:hAnsi="Myriad Pro" w:cs="Arial"/>
        </w:rPr>
      </w:pPr>
    </w:p>
    <w:p w:rsidR="007E6C1F" w:rsidRDefault="007E6C1F" w:rsidP="00A70999">
      <w:pPr>
        <w:rPr>
          <w:rFonts w:ascii="Myriad Pro" w:eastAsia="Arial" w:hAnsi="Myriad Pro" w:cs="Arial"/>
        </w:rPr>
      </w:pPr>
    </w:p>
    <w:p w:rsidR="007E6C1F" w:rsidRDefault="007E6C1F" w:rsidP="00A70999">
      <w:pPr>
        <w:rPr>
          <w:rFonts w:ascii="Myriad Pro" w:eastAsia="Arial" w:hAnsi="Myriad Pro" w:cs="Arial"/>
        </w:rPr>
      </w:pPr>
    </w:p>
    <w:p w:rsidR="007E6C1F" w:rsidRDefault="007E6C1F" w:rsidP="00A70999">
      <w:pPr>
        <w:rPr>
          <w:rFonts w:ascii="Myriad Pro" w:eastAsia="Arial" w:hAnsi="Myriad Pro" w:cs="Arial"/>
        </w:rPr>
      </w:pPr>
    </w:p>
    <w:p w:rsidR="007E6C1F" w:rsidRDefault="007E6C1F" w:rsidP="00A70999">
      <w:pPr>
        <w:rPr>
          <w:rFonts w:ascii="Myriad Pro" w:eastAsia="Arial" w:hAnsi="Myriad Pro" w:cs="Arial"/>
        </w:rPr>
      </w:pPr>
    </w:p>
    <w:p w:rsidR="005B1243" w:rsidRDefault="005B1243" w:rsidP="00A70999">
      <w:pPr>
        <w:rPr>
          <w:rFonts w:ascii="Myriad Pro" w:eastAsia="Arial" w:hAnsi="Myriad Pro" w:cs="Arial"/>
        </w:rPr>
      </w:pPr>
    </w:p>
    <w:p w:rsidR="007E6C1F" w:rsidRPr="007E6C1F" w:rsidRDefault="007E6C1F" w:rsidP="00A70999">
      <w:pPr>
        <w:rPr>
          <w:rFonts w:ascii="Myriad Pro" w:eastAsia="Arial" w:hAnsi="Myriad Pro" w:cs="Arial"/>
          <w:b/>
          <w:sz w:val="28"/>
          <w:szCs w:val="28"/>
        </w:rPr>
      </w:pPr>
      <w:r w:rsidRPr="007E6C1F">
        <w:rPr>
          <w:rFonts w:ascii="Myriad Pro" w:eastAsia="Arial" w:hAnsi="Myriad Pro" w:cs="Arial"/>
          <w:b/>
          <w:sz w:val="28"/>
          <w:szCs w:val="28"/>
        </w:rPr>
        <w:t>Creating</w:t>
      </w:r>
      <w:r w:rsidR="005B1243">
        <w:rPr>
          <w:rFonts w:ascii="Myriad Pro" w:eastAsia="Arial" w:hAnsi="Myriad Pro" w:cs="Arial"/>
          <w:b/>
          <w:sz w:val="28"/>
          <w:szCs w:val="28"/>
        </w:rPr>
        <w:t>/Editing</w:t>
      </w:r>
      <w:r w:rsidRPr="007E6C1F">
        <w:rPr>
          <w:rFonts w:ascii="Myriad Pro" w:eastAsia="Arial" w:hAnsi="Myriad Pro" w:cs="Arial"/>
          <w:b/>
          <w:sz w:val="28"/>
          <w:szCs w:val="28"/>
        </w:rPr>
        <w:t xml:space="preserve"> </w:t>
      </w:r>
      <w:proofErr w:type="gramStart"/>
      <w:r w:rsidRPr="007E6C1F">
        <w:rPr>
          <w:rFonts w:ascii="Myriad Pro" w:eastAsia="Arial" w:hAnsi="Myriad Pro" w:cs="Arial"/>
          <w:b/>
          <w:sz w:val="28"/>
          <w:szCs w:val="28"/>
        </w:rPr>
        <w:t>The</w:t>
      </w:r>
      <w:proofErr w:type="gramEnd"/>
      <w:r w:rsidRPr="007E6C1F">
        <w:rPr>
          <w:rFonts w:ascii="Myriad Pro" w:eastAsia="Arial" w:hAnsi="Myriad Pro" w:cs="Arial"/>
          <w:b/>
          <w:sz w:val="28"/>
          <w:szCs w:val="28"/>
        </w:rPr>
        <w:t xml:space="preserve"> Task Sequence</w:t>
      </w:r>
    </w:p>
    <w:p w:rsidR="007E6C1F" w:rsidRDefault="007E6C1F" w:rsidP="00A70999">
      <w:pPr>
        <w:rPr>
          <w:rFonts w:ascii="Myriad Pro" w:eastAsia="Arial" w:hAnsi="Myriad Pro" w:cs="Arial"/>
        </w:rPr>
      </w:pPr>
      <w:r>
        <w:rPr>
          <w:rFonts w:ascii="Myriad Pro" w:eastAsia="Arial" w:hAnsi="Myriad Pro" w:cs="Arial"/>
        </w:rPr>
        <w:t xml:space="preserve">This section will explain how to create a task sequence and how to edit the programs it installs. </w:t>
      </w:r>
    </w:p>
    <w:p w:rsidR="005B1243" w:rsidRDefault="005B1243" w:rsidP="00A70999">
      <w:pPr>
        <w:rPr>
          <w:rFonts w:ascii="Myriad Pro" w:eastAsia="Arial" w:hAnsi="Myriad Pro" w:cs="Arial"/>
        </w:rPr>
      </w:pPr>
    </w:p>
    <w:p w:rsidR="005B1243" w:rsidRDefault="005B1243" w:rsidP="00A70999">
      <w:pPr>
        <w:rPr>
          <w:rFonts w:ascii="Myriad Pro" w:eastAsia="Arial" w:hAnsi="Myriad Pro" w:cs="Arial"/>
        </w:rPr>
      </w:pPr>
      <w:r>
        <w:rPr>
          <w:rFonts w:ascii="Myriad Pro" w:eastAsia="Arial" w:hAnsi="Myriad Pro" w:cs="Arial"/>
        </w:rPr>
        <w:t xml:space="preserve">To create a task sequence we will be duplicating the base sequence and making our changes to it instead of creating one from scratch. </w:t>
      </w:r>
    </w:p>
    <w:p w:rsidR="005B1243" w:rsidRDefault="005B1243" w:rsidP="00A70999">
      <w:pPr>
        <w:rPr>
          <w:rFonts w:ascii="Myriad Pro" w:eastAsia="Arial" w:hAnsi="Myriad Pro" w:cs="Arial"/>
        </w:rPr>
      </w:pPr>
    </w:p>
    <w:p w:rsidR="005B1243" w:rsidRDefault="005B1243" w:rsidP="00A70999">
      <w:pPr>
        <w:rPr>
          <w:rFonts w:ascii="Myriad Pro" w:eastAsia="Arial" w:hAnsi="Myriad Pro" w:cs="Arial"/>
        </w:rPr>
      </w:pPr>
      <w:r>
        <w:rPr>
          <w:rFonts w:ascii="Myriad Pro" w:eastAsia="Arial" w:hAnsi="Myriad Pro" w:cs="Arial"/>
        </w:rPr>
        <w:t xml:space="preserve">Open </w:t>
      </w:r>
      <w:proofErr w:type="spellStart"/>
      <w:r>
        <w:rPr>
          <w:rFonts w:ascii="Myriad Pro" w:eastAsia="Arial" w:hAnsi="Myriad Pro" w:cs="Arial"/>
        </w:rPr>
        <w:t>config</w:t>
      </w:r>
      <w:proofErr w:type="spellEnd"/>
      <w:r>
        <w:rPr>
          <w:rFonts w:ascii="Myriad Pro" w:eastAsia="Arial" w:hAnsi="Myriad Pro" w:cs="Arial"/>
        </w:rPr>
        <w:t xml:space="preserve"> manager and go to the following area.</w:t>
      </w:r>
    </w:p>
    <w:p w:rsidR="005B1243" w:rsidRPr="005B1243" w:rsidRDefault="005B1243" w:rsidP="00A70999">
      <w:pPr>
        <w:rPr>
          <w:rFonts w:ascii="Myriad Pro" w:eastAsia="Arial" w:hAnsi="Myriad Pro" w:cs="Arial"/>
        </w:rPr>
      </w:pPr>
      <w:r>
        <w:rPr>
          <w:rFonts w:ascii="Myriad Pro" w:eastAsia="Arial" w:hAnsi="Myriad Pro" w:cs="Arial"/>
        </w:rPr>
        <w:t xml:space="preserve">Site </w:t>
      </w:r>
      <w:proofErr w:type="gramStart"/>
      <w:r>
        <w:rPr>
          <w:rFonts w:ascii="Myriad Pro" w:eastAsia="Arial" w:hAnsi="Myriad Pro" w:cs="Arial"/>
        </w:rPr>
        <w:t>Database  &gt;</w:t>
      </w:r>
      <w:proofErr w:type="gramEnd"/>
      <w:r>
        <w:rPr>
          <w:rFonts w:ascii="Myriad Pro" w:eastAsia="Arial" w:hAnsi="Myriad Pro" w:cs="Arial"/>
        </w:rPr>
        <w:t xml:space="preserve"> Computer Management &gt; Operating System Deployment &gt; Task Sequences</w:t>
      </w:r>
    </w:p>
    <w:p w:rsidR="005B1243" w:rsidRDefault="005B1243" w:rsidP="00A70999">
      <w:pPr>
        <w:rPr>
          <w:noProof/>
          <w:lang w:eastAsia="en-GB"/>
        </w:rPr>
      </w:pPr>
    </w:p>
    <w:p w:rsidR="005B1243" w:rsidRDefault="005B1243" w:rsidP="00A70999">
      <w:pPr>
        <w:rPr>
          <w:rFonts w:ascii="Myriad Pro" w:eastAsia="Arial" w:hAnsi="Myriad Pro" w:cs="Arial"/>
        </w:rPr>
      </w:pP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500332</wp:posOffset>
                </wp:positionH>
                <wp:positionV relativeFrom="paragraph">
                  <wp:posOffset>1205362</wp:posOffset>
                </wp:positionV>
                <wp:extent cx="638355" cy="103517"/>
                <wp:effectExtent l="0" t="0" r="28575" b="10795"/>
                <wp:wrapNone/>
                <wp:docPr id="2" name="Oval 2"/>
                <wp:cNvGraphicFramePr/>
                <a:graphic xmlns:a="http://schemas.openxmlformats.org/drawingml/2006/main">
                  <a:graphicData uri="http://schemas.microsoft.com/office/word/2010/wordprocessingShape">
                    <wps:wsp>
                      <wps:cNvSpPr/>
                      <wps:spPr>
                        <a:xfrm>
                          <a:off x="0" y="0"/>
                          <a:ext cx="638355" cy="10351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39.4pt;margin-top:94.9pt;width:50.25pt;height: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" filled="f" strokecolor="red" strokeweight="2pt"/>
            </w:pict>
          </mc:Fallback>
        </mc:AlternateContent>
      </w:r>
      <w:r>
        <w:rPr>
          <w:noProof/>
          <w:lang w:eastAsia="en-GB"/>
        </w:rPr>
        <w:drawing>
          <wp:inline distT="0" distB="0" distL="0" distR="0" wp14:anchorId="45620C25" wp14:editId="1E5C8459">
            <wp:extent cx="5943600" cy="260261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7469" r="19040" b="46920"/>
                    <a:stretch/>
                  </pic:blipFill>
                  <pic:spPr bwMode="auto">
                    <a:xfrm>
                      <a:off x="0" y="0"/>
                      <a:ext cx="5952239" cy="2606398"/>
                    </a:xfrm>
                    <a:prstGeom prst="rect">
                      <a:avLst/>
                    </a:prstGeom>
                    <a:ln>
                      <a:noFill/>
                    </a:ln>
                    <a:extLst>
                      <a:ext uri="{53640926-AAD7-44D8-BBD7-CCE9431645EC}">
                        <a14:shadowObscured xmlns:a14="http://schemas.microsoft.com/office/drawing/2010/main"/>
                      </a:ext>
                    </a:extLst>
                  </pic:spPr>
                </pic:pic>
              </a:graphicData>
            </a:graphic>
          </wp:inline>
        </w:drawing>
      </w:r>
    </w:p>
    <w:p w:rsidR="005B1243" w:rsidRDefault="005B1243" w:rsidP="005B1243">
      <w:pPr>
        <w:rPr>
          <w:rFonts w:ascii="Myriad Pro" w:eastAsia="Arial" w:hAnsi="Myriad Pro" w:cs="Arial"/>
        </w:rPr>
      </w:pPr>
    </w:p>
    <w:p w:rsidR="005B1243" w:rsidRDefault="005B1243" w:rsidP="005B1243">
      <w:pPr>
        <w:rPr>
          <w:rFonts w:ascii="Myriad Pro" w:eastAsia="Arial" w:hAnsi="Myriad Pro" w:cs="Arial"/>
        </w:rPr>
      </w:pPr>
      <w:r>
        <w:rPr>
          <w:rFonts w:ascii="Myriad Pro" w:eastAsia="Arial" w:hAnsi="Myriad Pro" w:cs="Arial"/>
        </w:rPr>
        <w:t>This area shows a list of all the current task sequences that are being used. To create a new one, right click on the ‘</w:t>
      </w:r>
      <w:r>
        <w:rPr>
          <w:rFonts w:ascii="Myriad Pro" w:eastAsia="Arial" w:hAnsi="Myriad Pro" w:cs="Arial"/>
          <w:i/>
        </w:rPr>
        <w:t>Basic Win7 x86- Basic OF Install</w:t>
      </w:r>
      <w:r>
        <w:rPr>
          <w:rFonts w:ascii="Myriad Pro" w:eastAsia="Arial" w:hAnsi="Myriad Pro" w:cs="Arial"/>
        </w:rPr>
        <w:t xml:space="preserve">’ and select duplicate. </w:t>
      </w:r>
    </w:p>
    <w:p w:rsidR="005B1243" w:rsidRDefault="005B1243" w:rsidP="005B1243">
      <w:pPr>
        <w:rPr>
          <w:rFonts w:ascii="Myriad Pro" w:eastAsia="Arial" w:hAnsi="Myriad Pro" w:cs="Arial"/>
        </w:rPr>
      </w:pPr>
    </w:p>
    <w:p w:rsidR="005B1243" w:rsidRDefault="005B1243" w:rsidP="005B1243">
      <w:pPr>
        <w:rPr>
          <w:rFonts w:ascii="Myriad Pro" w:eastAsia="Arial" w:hAnsi="Myriad Pro" w:cs="Arial"/>
        </w:rPr>
      </w:pPr>
      <w:r>
        <w:rPr>
          <w:rFonts w:ascii="Myriad Pro" w:eastAsia="Arial" w:hAnsi="Myriad Pro" w:cs="Arial"/>
        </w:rPr>
        <w:t xml:space="preserve">This will have created a new task sequence which we can now edit to our needs. </w:t>
      </w:r>
    </w:p>
    <w:p w:rsidR="005B1243" w:rsidRDefault="005B1243" w:rsidP="005B1243">
      <w:pPr>
        <w:rPr>
          <w:rFonts w:ascii="Myriad Pro" w:eastAsia="Arial" w:hAnsi="Myriad Pro" w:cs="Arial"/>
        </w:rPr>
      </w:pPr>
    </w:p>
    <w:p w:rsidR="005B1243" w:rsidRDefault="005B1243" w:rsidP="005B1243">
      <w:pPr>
        <w:rPr>
          <w:rFonts w:ascii="Myriad Pro" w:eastAsia="Arial" w:hAnsi="Myriad Pro" w:cs="Arial"/>
        </w:rPr>
      </w:pPr>
      <w:r>
        <w:rPr>
          <w:rFonts w:ascii="Myriad Pro" w:eastAsia="Arial" w:hAnsi="Myriad Pro" w:cs="Arial"/>
        </w:rPr>
        <w:t>Right click on the new sequence and select properties. In the name field type in the new name of the sequence keeping the ‘</w:t>
      </w:r>
      <w:r>
        <w:rPr>
          <w:rFonts w:ascii="Myriad Pro" w:eastAsia="Arial" w:hAnsi="Myriad Pro" w:cs="Arial"/>
          <w:i/>
        </w:rPr>
        <w:t>Basic Win7 x86-</w:t>
      </w:r>
      <w:proofErr w:type="gramStart"/>
      <w:r>
        <w:rPr>
          <w:rFonts w:ascii="Myriad Pro" w:eastAsia="Arial" w:hAnsi="Myriad Pro" w:cs="Arial"/>
        </w:rPr>
        <w:t>‘ part</w:t>
      </w:r>
      <w:proofErr w:type="gramEnd"/>
      <w:r>
        <w:rPr>
          <w:rFonts w:ascii="Myriad Pro" w:eastAsia="Arial" w:hAnsi="Myriad Pro" w:cs="Arial"/>
        </w:rPr>
        <w:t xml:space="preserve"> and delete the comments section. Click ok.</w:t>
      </w:r>
    </w:p>
    <w:p w:rsidR="005B1243" w:rsidRDefault="005B1243" w:rsidP="005B1243">
      <w:pPr>
        <w:rPr>
          <w:rFonts w:ascii="Myriad Pro" w:eastAsia="Arial" w:hAnsi="Myriad Pro" w:cs="Arial"/>
        </w:rPr>
      </w:pPr>
    </w:p>
    <w:p w:rsidR="005B1243" w:rsidRDefault="005B1243" w:rsidP="005B1243">
      <w:pPr>
        <w:rPr>
          <w:rFonts w:ascii="Myriad Pro" w:eastAsia="Arial" w:hAnsi="Myriad Pro" w:cs="Arial"/>
        </w:rPr>
      </w:pPr>
      <w:r>
        <w:rPr>
          <w:rFonts w:ascii="Myriad Pro" w:eastAsia="Arial" w:hAnsi="Myriad Pro" w:cs="Arial"/>
        </w:rPr>
        <w:t xml:space="preserve">Now we will edit the sequence to add drivers and software to install while it is running. </w:t>
      </w:r>
    </w:p>
    <w:p w:rsidR="005B1243" w:rsidRDefault="005B1243" w:rsidP="005B1243">
      <w:pPr>
        <w:rPr>
          <w:rFonts w:ascii="Myriad Pro" w:eastAsia="Arial" w:hAnsi="Myriad Pro" w:cs="Arial"/>
        </w:rPr>
      </w:pPr>
      <w:r>
        <w:rPr>
          <w:rFonts w:ascii="Myriad Pro" w:eastAsia="Arial" w:hAnsi="Myriad Pro" w:cs="Arial"/>
        </w:rPr>
        <w:t>Right click on the sequence and click on ‘</w:t>
      </w:r>
      <w:r>
        <w:rPr>
          <w:rFonts w:ascii="Myriad Pro" w:eastAsia="Arial" w:hAnsi="Myriad Pro" w:cs="Arial"/>
          <w:i/>
        </w:rPr>
        <w:t>edit</w:t>
      </w:r>
      <w:r>
        <w:rPr>
          <w:rFonts w:ascii="Myriad Pro" w:eastAsia="Arial" w:hAnsi="Myriad Pro" w:cs="Arial"/>
        </w:rPr>
        <w:t>’.  This will bring up the following window.</w:t>
      </w:r>
    </w:p>
    <w:p w:rsidR="005B1243" w:rsidRDefault="005B1243" w:rsidP="005B1243">
      <w:pPr>
        <w:rPr>
          <w:rFonts w:ascii="Myriad Pro" w:eastAsia="Arial" w:hAnsi="Myriad Pro" w:cs="Arial"/>
        </w:rPr>
      </w:pPr>
    </w:p>
    <w:p w:rsidR="005B1243" w:rsidRDefault="005B1243" w:rsidP="005B1243">
      <w:pPr>
        <w:rPr>
          <w:noProof/>
          <w:lang w:eastAsia="en-GB"/>
        </w:rPr>
      </w:pPr>
    </w:p>
    <w:p w:rsidR="005B1243" w:rsidRDefault="005B1243" w:rsidP="005B1243">
      <w:pPr>
        <w:rPr>
          <w:noProof/>
          <w:lang w:eastAsia="en-GB"/>
        </w:rPr>
      </w:pPr>
    </w:p>
    <w:p w:rsidR="005B1243" w:rsidRDefault="005B1243" w:rsidP="005B1243">
      <w:pPr>
        <w:rPr>
          <w:rFonts w:ascii="Myriad Pro" w:eastAsia="Arial" w:hAnsi="Myriad Pro" w:cs="Arial"/>
        </w:rPr>
      </w:pPr>
      <w:r>
        <w:rPr>
          <w:noProof/>
          <w:lang w:eastAsia="en-GB"/>
        </w:rPr>
        <w:lastRenderedPageBreak/>
        <w:drawing>
          <wp:inline distT="0" distB="0" distL="0" distR="0" wp14:anchorId="310BD66E" wp14:editId="2E2E0E7B">
            <wp:extent cx="5805577" cy="520172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016" t="5128" r="1307" b="1178"/>
                    <a:stretch/>
                  </pic:blipFill>
                  <pic:spPr bwMode="auto">
                    <a:xfrm>
                      <a:off x="0" y="0"/>
                      <a:ext cx="5805577" cy="5201728"/>
                    </a:xfrm>
                    <a:prstGeom prst="rect">
                      <a:avLst/>
                    </a:prstGeom>
                    <a:ln>
                      <a:noFill/>
                    </a:ln>
                    <a:extLst>
                      <a:ext uri="{53640926-AAD7-44D8-BBD7-CCE9431645EC}">
                        <a14:shadowObscured xmlns:a14="http://schemas.microsoft.com/office/drawing/2010/main"/>
                      </a:ext>
                    </a:extLst>
                  </pic:spPr>
                </pic:pic>
              </a:graphicData>
            </a:graphic>
          </wp:inline>
        </w:drawing>
      </w:r>
    </w:p>
    <w:p w:rsidR="005B1243" w:rsidRDefault="005B1243" w:rsidP="005B1243">
      <w:pPr>
        <w:rPr>
          <w:rFonts w:ascii="Myriad Pro" w:eastAsia="Arial" w:hAnsi="Myriad Pro" w:cs="Arial"/>
        </w:rPr>
      </w:pPr>
    </w:p>
    <w:p w:rsidR="005B1243" w:rsidRDefault="005B1243" w:rsidP="005B1243">
      <w:pPr>
        <w:rPr>
          <w:rFonts w:ascii="Myriad Pro" w:eastAsia="Arial" w:hAnsi="Myriad Pro" w:cs="Arial"/>
        </w:rPr>
      </w:pPr>
      <w:r>
        <w:rPr>
          <w:rFonts w:ascii="Myriad Pro" w:eastAsia="Arial" w:hAnsi="Myriad Pro" w:cs="Arial"/>
        </w:rPr>
        <w:t xml:space="preserve">This is where we can change what the task sequence does. We can give it a different </w:t>
      </w:r>
      <w:proofErr w:type="spellStart"/>
      <w:r>
        <w:rPr>
          <w:rFonts w:ascii="Myriad Pro" w:eastAsia="Arial" w:hAnsi="Myriad Pro" w:cs="Arial"/>
        </w:rPr>
        <w:t>os</w:t>
      </w:r>
      <w:proofErr w:type="spellEnd"/>
      <w:r>
        <w:rPr>
          <w:rFonts w:ascii="Myriad Pro" w:eastAsia="Arial" w:hAnsi="Myriad Pro" w:cs="Arial"/>
        </w:rPr>
        <w:t xml:space="preserve"> to install, apply network settings, add drivers and install software as well as other tasks such as </w:t>
      </w:r>
      <w:proofErr w:type="gramStart"/>
      <w:r>
        <w:rPr>
          <w:rFonts w:ascii="Myriad Pro" w:eastAsia="Arial" w:hAnsi="Myriad Pro" w:cs="Arial"/>
        </w:rPr>
        <w:t>capturing</w:t>
      </w:r>
      <w:proofErr w:type="gramEnd"/>
      <w:r>
        <w:rPr>
          <w:rFonts w:ascii="Myriad Pro" w:eastAsia="Arial" w:hAnsi="Myriad Pro" w:cs="Arial"/>
        </w:rPr>
        <w:t xml:space="preserve"> a user state. </w:t>
      </w:r>
    </w:p>
    <w:p w:rsidR="005B1243" w:rsidRDefault="008A58D5" w:rsidP="005B1243">
      <w:pPr>
        <w:rPr>
          <w:rFonts w:ascii="Myriad Pro" w:eastAsia="Arial" w:hAnsi="Myriad Pro" w:cs="Arial"/>
        </w:rPr>
      </w:pPr>
      <w:r>
        <w:rPr>
          <w:noProof/>
          <w:lang w:eastAsia="en-GB"/>
        </w:rPr>
        <w:drawing>
          <wp:anchor distT="0" distB="0" distL="114300" distR="114300" simplePos="0" relativeHeight="251660288" behindDoc="1" locked="0" layoutInCell="1" allowOverlap="1" wp14:anchorId="37EE5A54" wp14:editId="4E0C1398">
            <wp:simplePos x="0" y="0"/>
            <wp:positionH relativeFrom="column">
              <wp:posOffset>3605530</wp:posOffset>
            </wp:positionH>
            <wp:positionV relativeFrom="paragraph">
              <wp:posOffset>175895</wp:posOffset>
            </wp:positionV>
            <wp:extent cx="2717165" cy="1678305"/>
            <wp:effectExtent l="0" t="0" r="6985" b="0"/>
            <wp:wrapTight wrapText="bothSides">
              <wp:wrapPolygon edited="0">
                <wp:start x="0" y="0"/>
                <wp:lineTo x="0" y="21330"/>
                <wp:lineTo x="21504" y="21330"/>
                <wp:lineTo x="2150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62554" t="21966" r="23948" b="57184"/>
                    <a:stretch/>
                  </pic:blipFill>
                  <pic:spPr bwMode="auto">
                    <a:xfrm>
                      <a:off x="0" y="0"/>
                      <a:ext cx="2717165" cy="16783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A58D5" w:rsidRDefault="008A58D5" w:rsidP="005B1243">
      <w:pPr>
        <w:rPr>
          <w:noProof/>
          <w:lang w:eastAsia="en-GB"/>
        </w:rPr>
      </w:pPr>
    </w:p>
    <w:p w:rsidR="005B1243" w:rsidRDefault="005B1243" w:rsidP="005B1243">
      <w:pPr>
        <w:rPr>
          <w:rFonts w:ascii="Myriad Pro" w:eastAsia="Arial" w:hAnsi="Myriad Pro" w:cs="Arial"/>
        </w:rPr>
      </w:pPr>
      <w:r>
        <w:rPr>
          <w:rFonts w:ascii="Myriad Pro" w:eastAsia="Arial" w:hAnsi="Myriad Pro" w:cs="Arial"/>
        </w:rPr>
        <w:t xml:space="preserve">First we will add driver pack to install (this will not be needed for most systems). </w:t>
      </w:r>
    </w:p>
    <w:p w:rsidR="005B1243" w:rsidRDefault="005B1243" w:rsidP="005B1243">
      <w:pPr>
        <w:rPr>
          <w:rFonts w:ascii="Myriad Pro" w:eastAsia="Arial" w:hAnsi="Myriad Pro" w:cs="Arial"/>
        </w:rPr>
      </w:pPr>
    </w:p>
    <w:p w:rsidR="008A58D5" w:rsidRDefault="005B1243" w:rsidP="005B1243">
      <w:pPr>
        <w:rPr>
          <w:rFonts w:ascii="Myriad Pro" w:eastAsia="Arial" w:hAnsi="Myriad Pro" w:cs="Arial"/>
        </w:rPr>
      </w:pPr>
      <w:r>
        <w:rPr>
          <w:rFonts w:ascii="Myriad Pro" w:eastAsia="Arial" w:hAnsi="Myriad Pro" w:cs="Arial"/>
        </w:rPr>
        <w:t>Click on the apply device drivers and then on the ‘</w:t>
      </w:r>
      <w:r>
        <w:rPr>
          <w:rFonts w:ascii="Myriad Pro" w:eastAsia="Arial" w:hAnsi="Myriad Pro" w:cs="Arial"/>
          <w:i/>
        </w:rPr>
        <w:t>add</w:t>
      </w:r>
      <w:r>
        <w:rPr>
          <w:rFonts w:ascii="Myriad Pro" w:eastAsia="Arial" w:hAnsi="Myriad Pro" w:cs="Arial"/>
        </w:rPr>
        <w:t xml:space="preserve">’ button at the top left. </w:t>
      </w:r>
      <w:r w:rsidR="008A58D5">
        <w:rPr>
          <w:rFonts w:ascii="Myriad Pro" w:eastAsia="Arial" w:hAnsi="Myriad Pro" w:cs="Arial"/>
        </w:rPr>
        <w:t xml:space="preserve">Navigate to drivers and click on </w:t>
      </w:r>
      <w:r w:rsidR="008A58D5">
        <w:rPr>
          <w:rFonts w:ascii="Myriad Pro" w:eastAsia="Arial" w:hAnsi="Myriad Pro" w:cs="Arial"/>
          <w:i/>
        </w:rPr>
        <w:t>‘Apply Driver Package</w:t>
      </w:r>
      <w:r w:rsidR="008A58D5">
        <w:rPr>
          <w:rFonts w:ascii="Myriad Pro" w:eastAsia="Arial" w:hAnsi="Myriad Pro" w:cs="Arial"/>
        </w:rPr>
        <w:t xml:space="preserve">’. This will create a new install process below the selected process. You will notice that there is a red cross next to it, this means that it has not been configured and will not install. </w:t>
      </w:r>
    </w:p>
    <w:p w:rsidR="008A58D5" w:rsidRDefault="008A58D5" w:rsidP="005B1243">
      <w:pPr>
        <w:rPr>
          <w:rFonts w:ascii="Myriad Pro" w:eastAsia="Arial" w:hAnsi="Myriad Pro" w:cs="Arial"/>
        </w:rPr>
      </w:pPr>
    </w:p>
    <w:p w:rsidR="008A58D5" w:rsidRDefault="008A58D5" w:rsidP="005B1243">
      <w:pPr>
        <w:rPr>
          <w:rFonts w:ascii="Myriad Pro" w:eastAsia="Arial" w:hAnsi="Myriad Pro" w:cs="Arial"/>
        </w:rPr>
      </w:pPr>
      <w:r>
        <w:rPr>
          <w:rFonts w:ascii="Myriad Pro" w:eastAsia="Arial" w:hAnsi="Myriad Pro" w:cs="Arial"/>
        </w:rPr>
        <w:lastRenderedPageBreak/>
        <w:t xml:space="preserve">If you click on this process, you will be able to give the task a name and browse for a driver pack to install. Another guide will cover creating driver packs. </w:t>
      </w:r>
    </w:p>
    <w:p w:rsidR="008A58D5" w:rsidRDefault="008A58D5" w:rsidP="005B1243">
      <w:pPr>
        <w:rPr>
          <w:rFonts w:ascii="Myriad Pro" w:eastAsia="Arial" w:hAnsi="Myriad Pro" w:cs="Arial"/>
        </w:rPr>
      </w:pPr>
    </w:p>
    <w:p w:rsidR="008A58D5" w:rsidRDefault="003D179A" w:rsidP="005B1243">
      <w:pPr>
        <w:rPr>
          <w:rFonts w:ascii="Myriad Pro" w:eastAsia="Arial" w:hAnsi="Myriad Pro" w:cs="Arial"/>
        </w:rPr>
      </w:pPr>
      <w:r>
        <w:rPr>
          <w:rFonts w:ascii="Myriad Pro" w:eastAsia="Arial" w:hAnsi="Myriad Pro" w:cs="Arial"/>
        </w:rPr>
        <w:t>Next we will be adding software install tasks. This is done the same way as the drivers but we want to make sure that the software tasks go into the ‘</w:t>
      </w:r>
      <w:r>
        <w:rPr>
          <w:rFonts w:ascii="Myriad Pro" w:eastAsia="Arial" w:hAnsi="Myriad Pro" w:cs="Arial"/>
          <w:i/>
        </w:rPr>
        <w:t>Install Software</w:t>
      </w:r>
      <w:r w:rsidR="00A85D95">
        <w:rPr>
          <w:rFonts w:ascii="Myriad Pro" w:eastAsia="Arial" w:hAnsi="Myriad Pro" w:cs="Arial"/>
        </w:rPr>
        <w:t xml:space="preserve">’ group. This will add an </w:t>
      </w:r>
      <w:r w:rsidR="00A85D95">
        <w:rPr>
          <w:rFonts w:ascii="Myriad Pro" w:eastAsia="Arial" w:hAnsi="Myriad Pro" w:cs="Arial"/>
          <w:i/>
        </w:rPr>
        <w:t>‘Install Software’</w:t>
      </w:r>
      <w:r w:rsidR="00A85D95">
        <w:rPr>
          <w:rFonts w:ascii="Myriad Pro" w:eastAsia="Arial" w:hAnsi="Myriad Pro" w:cs="Arial"/>
        </w:rPr>
        <w:t xml:space="preserve"> task to the list with a red cross next to it. </w:t>
      </w:r>
    </w:p>
    <w:p w:rsidR="00A85D95" w:rsidRDefault="00A85D95" w:rsidP="005B1243">
      <w:pPr>
        <w:rPr>
          <w:rFonts w:ascii="Myriad Pro" w:eastAsia="Arial" w:hAnsi="Myriad Pro" w:cs="Arial"/>
        </w:rPr>
      </w:pPr>
    </w:p>
    <w:p w:rsidR="00A85D95" w:rsidRDefault="00A85D95" w:rsidP="005B1243">
      <w:pPr>
        <w:rPr>
          <w:rFonts w:ascii="Myriad Pro" w:eastAsia="Arial" w:hAnsi="Myriad Pro" w:cs="Arial"/>
        </w:rPr>
      </w:pPr>
      <w:r>
        <w:rPr>
          <w:rFonts w:ascii="Myriad Pro" w:eastAsia="Arial" w:hAnsi="Myriad Pro" w:cs="Arial"/>
        </w:rPr>
        <w:t xml:space="preserve">Click on the </w:t>
      </w:r>
      <w:r>
        <w:rPr>
          <w:rFonts w:ascii="Myriad Pro" w:eastAsia="Arial" w:hAnsi="Myriad Pro" w:cs="Arial"/>
          <w:i/>
        </w:rPr>
        <w:t>‘Install Software</w:t>
      </w:r>
      <w:r>
        <w:rPr>
          <w:rFonts w:ascii="Myriad Pro" w:eastAsia="Arial" w:hAnsi="Myriad Pro" w:cs="Arial"/>
        </w:rPr>
        <w:t xml:space="preserve">’ task. Here you can add a name of the software that is being installed, a description and browse to the package. A good name for a software task is similar to the following. </w:t>
      </w:r>
      <w:r>
        <w:rPr>
          <w:rFonts w:ascii="Myriad Pro" w:eastAsia="Arial" w:hAnsi="Myriad Pro" w:cs="Arial"/>
          <w:i/>
        </w:rPr>
        <w:t>Install Software “</w:t>
      </w:r>
      <w:proofErr w:type="spellStart"/>
      <w:r>
        <w:rPr>
          <w:rFonts w:ascii="Myriad Pro" w:eastAsia="Arial" w:hAnsi="Myriad Pro" w:cs="Arial"/>
          <w:i/>
        </w:rPr>
        <w:t>VideoLAN</w:t>
      </w:r>
      <w:proofErr w:type="spellEnd"/>
      <w:r>
        <w:rPr>
          <w:rFonts w:ascii="Myriad Pro" w:eastAsia="Arial" w:hAnsi="Myriad Pro" w:cs="Arial"/>
          <w:i/>
        </w:rPr>
        <w:t xml:space="preserve"> VLC Media Player Install”</w:t>
      </w:r>
      <w:r>
        <w:rPr>
          <w:rFonts w:ascii="Myriad Pro" w:eastAsia="Arial" w:hAnsi="Myriad Pro" w:cs="Arial"/>
        </w:rPr>
        <w:t xml:space="preserve">. </w:t>
      </w:r>
    </w:p>
    <w:p w:rsidR="00A85D95" w:rsidRDefault="00A85D95" w:rsidP="005B1243">
      <w:pPr>
        <w:rPr>
          <w:rFonts w:ascii="Myriad Pro" w:eastAsia="Arial" w:hAnsi="Myriad Pro" w:cs="Arial"/>
        </w:rPr>
      </w:pPr>
    </w:p>
    <w:p w:rsidR="00A85D95" w:rsidRDefault="00A85D95" w:rsidP="005B1243">
      <w:pPr>
        <w:rPr>
          <w:rFonts w:ascii="Myriad Pro" w:eastAsia="Arial" w:hAnsi="Myriad Pro" w:cs="Arial"/>
        </w:rPr>
      </w:pPr>
      <w:r>
        <w:rPr>
          <w:rFonts w:ascii="Myriad Pro" w:eastAsia="Arial" w:hAnsi="Myriad Pro" w:cs="Arial"/>
        </w:rPr>
        <w:t xml:space="preserve">Click on browse and you will be given a screen similar to the following. </w:t>
      </w:r>
    </w:p>
    <w:p w:rsidR="00A85D95" w:rsidRDefault="00A85D95" w:rsidP="005B1243">
      <w:pPr>
        <w:rPr>
          <w:noProof/>
          <w:lang w:eastAsia="en-GB"/>
        </w:rPr>
      </w:pPr>
    </w:p>
    <w:p w:rsidR="00A85D95" w:rsidRDefault="00A85D95" w:rsidP="005B1243">
      <w:pPr>
        <w:rPr>
          <w:rFonts w:ascii="Myriad Pro" w:eastAsia="Arial" w:hAnsi="Myriad Pro" w:cs="Arial"/>
        </w:rPr>
      </w:pPr>
      <w:r>
        <w:rPr>
          <w:noProof/>
          <w:lang w:eastAsia="en-GB"/>
        </w:rPr>
        <w:drawing>
          <wp:anchor distT="0" distB="0" distL="114300" distR="114300" simplePos="0" relativeHeight="251661312" behindDoc="1" locked="0" layoutInCell="1" allowOverlap="1" wp14:anchorId="40588835" wp14:editId="1F6E38DD">
            <wp:simplePos x="0" y="0"/>
            <wp:positionH relativeFrom="column">
              <wp:posOffset>0</wp:posOffset>
            </wp:positionH>
            <wp:positionV relativeFrom="paragraph">
              <wp:posOffset>7620</wp:posOffset>
            </wp:positionV>
            <wp:extent cx="3571240" cy="3898900"/>
            <wp:effectExtent l="0" t="0" r="0" b="6350"/>
            <wp:wrapTight wrapText="bothSides">
              <wp:wrapPolygon edited="0">
                <wp:start x="0" y="0"/>
                <wp:lineTo x="0" y="21530"/>
                <wp:lineTo x="21431" y="21530"/>
                <wp:lineTo x="214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1621" t="6814" r="2469" b="2605"/>
                    <a:stretch/>
                  </pic:blipFill>
                  <pic:spPr bwMode="auto">
                    <a:xfrm>
                      <a:off x="0" y="0"/>
                      <a:ext cx="3571240" cy="3898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85D95" w:rsidRPr="00A85D95" w:rsidRDefault="00A85D95" w:rsidP="005B1243">
      <w:pPr>
        <w:rPr>
          <w:rFonts w:ascii="Myriad Pro" w:eastAsia="Arial" w:hAnsi="Myriad Pro" w:cs="Arial"/>
        </w:rPr>
      </w:pPr>
    </w:p>
    <w:p w:rsidR="008A58D5" w:rsidRDefault="00A85D95" w:rsidP="005B1243">
      <w:pPr>
        <w:rPr>
          <w:rFonts w:ascii="Myriad Pro" w:eastAsia="Arial" w:hAnsi="Myriad Pro" w:cs="Arial"/>
        </w:rPr>
      </w:pPr>
      <w:r>
        <w:rPr>
          <w:rFonts w:ascii="Myriad Pro" w:eastAsia="Arial" w:hAnsi="Myriad Pro" w:cs="Arial"/>
        </w:rPr>
        <w:t xml:space="preserve">This screen will give a list of all of the packages you have on the server. </w:t>
      </w:r>
    </w:p>
    <w:p w:rsidR="00A85D95" w:rsidRDefault="00A85D95" w:rsidP="005B1243">
      <w:pPr>
        <w:rPr>
          <w:rFonts w:ascii="Myriad Pro" w:eastAsia="Arial" w:hAnsi="Myriad Pro" w:cs="Arial"/>
        </w:rPr>
      </w:pPr>
    </w:p>
    <w:p w:rsidR="00A85D95" w:rsidRDefault="00A85D95" w:rsidP="005B1243">
      <w:pPr>
        <w:rPr>
          <w:rFonts w:ascii="Myriad Pro" w:eastAsia="Arial" w:hAnsi="Myriad Pro" w:cs="Arial"/>
        </w:rPr>
      </w:pPr>
      <w:r>
        <w:rPr>
          <w:rFonts w:ascii="Myriad Pro" w:eastAsia="Arial" w:hAnsi="Myriad Pro" w:cs="Arial"/>
        </w:rPr>
        <w:t xml:space="preserve">Select the package you want and click on ok. We will be adding </w:t>
      </w:r>
      <w:proofErr w:type="spellStart"/>
      <w:r>
        <w:rPr>
          <w:rFonts w:ascii="Myriad Pro" w:eastAsia="Arial" w:hAnsi="Myriad Pro" w:cs="Arial"/>
        </w:rPr>
        <w:t>CDBurner</w:t>
      </w:r>
      <w:proofErr w:type="spellEnd"/>
      <w:r>
        <w:rPr>
          <w:rFonts w:ascii="Myriad Pro" w:eastAsia="Arial" w:hAnsi="Myriad Pro" w:cs="Arial"/>
        </w:rPr>
        <w:t xml:space="preserve"> XP 4.4.0. </w:t>
      </w:r>
    </w:p>
    <w:p w:rsidR="00A85D95" w:rsidRDefault="00A85D95" w:rsidP="005B1243">
      <w:pPr>
        <w:rPr>
          <w:rFonts w:ascii="Myriad Pro" w:eastAsia="Arial" w:hAnsi="Myriad Pro" w:cs="Arial"/>
        </w:rPr>
      </w:pPr>
    </w:p>
    <w:p w:rsidR="002D0F6F" w:rsidRDefault="002D0F6F" w:rsidP="005B1243">
      <w:pPr>
        <w:rPr>
          <w:rFonts w:ascii="Myriad Pro" w:eastAsia="Arial" w:hAnsi="Myriad Pro" w:cs="Arial"/>
        </w:rPr>
      </w:pPr>
    </w:p>
    <w:p w:rsidR="00A85D95" w:rsidRDefault="00A85D95" w:rsidP="005B1243">
      <w:pPr>
        <w:rPr>
          <w:rFonts w:ascii="Myriad Pro" w:eastAsia="Arial" w:hAnsi="Myriad Pro" w:cs="Arial"/>
        </w:rPr>
      </w:pPr>
      <w:r>
        <w:rPr>
          <w:rFonts w:ascii="Myriad Pro" w:eastAsia="Arial" w:hAnsi="Myriad Pro" w:cs="Arial"/>
        </w:rPr>
        <w:t>Once this is done, you will have the option just below the browse field to select a program to run. Most software will only have 1 program so this can usually be left at its default, if there are multiple options, make sure the silent install option is selected.</w:t>
      </w:r>
    </w:p>
    <w:p w:rsidR="00A85D95" w:rsidRDefault="00A85D95" w:rsidP="005B1243">
      <w:pPr>
        <w:rPr>
          <w:rFonts w:ascii="Myriad Pro" w:eastAsia="Arial" w:hAnsi="Myriad Pro" w:cs="Arial"/>
        </w:rPr>
      </w:pPr>
    </w:p>
    <w:p w:rsidR="00A85D95" w:rsidRDefault="00A85D95" w:rsidP="005B1243">
      <w:pPr>
        <w:rPr>
          <w:rFonts w:ascii="Myriad Pro" w:eastAsia="Arial" w:hAnsi="Myriad Pro" w:cs="Arial"/>
        </w:rPr>
      </w:pPr>
    </w:p>
    <w:p w:rsidR="00AF282A" w:rsidRDefault="00AF282A" w:rsidP="005B1243">
      <w:pPr>
        <w:rPr>
          <w:rFonts w:ascii="Myriad Pro" w:eastAsia="Arial" w:hAnsi="Myriad Pro" w:cs="Arial"/>
        </w:rPr>
      </w:pPr>
    </w:p>
    <w:p w:rsidR="00AF282A" w:rsidRDefault="00AF282A" w:rsidP="005B1243">
      <w:pPr>
        <w:rPr>
          <w:rFonts w:ascii="Myriad Pro" w:eastAsia="Arial" w:hAnsi="Myriad Pro" w:cs="Arial"/>
        </w:rPr>
      </w:pPr>
      <w:r>
        <w:rPr>
          <w:rFonts w:ascii="Myriad Pro" w:eastAsia="Arial" w:hAnsi="Myriad Pro" w:cs="Arial"/>
        </w:rPr>
        <w:t xml:space="preserve">The last few stages can be repeated multiple times to install multiple drivers or software. Tasks can also be dragged up and down the list to make sure that things install in the correct order (dependencies). </w:t>
      </w:r>
    </w:p>
    <w:p w:rsidR="00D13EDE" w:rsidRDefault="00D13EDE" w:rsidP="005B1243">
      <w:pPr>
        <w:rPr>
          <w:rFonts w:ascii="Myriad Pro" w:eastAsia="Arial" w:hAnsi="Myriad Pro" w:cs="Arial"/>
        </w:rPr>
      </w:pPr>
    </w:p>
    <w:p w:rsidR="00D13EDE" w:rsidRDefault="00D13EDE" w:rsidP="005B1243">
      <w:pPr>
        <w:rPr>
          <w:rFonts w:ascii="Myriad Pro" w:eastAsia="Arial" w:hAnsi="Myriad Pro" w:cs="Arial"/>
        </w:rPr>
      </w:pPr>
    </w:p>
    <w:p w:rsidR="00D13EDE" w:rsidRDefault="00D13EDE" w:rsidP="005B1243">
      <w:pPr>
        <w:rPr>
          <w:rFonts w:ascii="Myriad Pro" w:eastAsia="Arial" w:hAnsi="Myriad Pro" w:cs="Arial"/>
        </w:rPr>
      </w:pPr>
    </w:p>
    <w:p w:rsidR="00D13EDE" w:rsidRDefault="00D13EDE" w:rsidP="005B1243">
      <w:pPr>
        <w:rPr>
          <w:rFonts w:ascii="Myriad Pro" w:eastAsia="Arial" w:hAnsi="Myriad Pro" w:cs="Arial"/>
        </w:rPr>
      </w:pPr>
    </w:p>
    <w:p w:rsidR="00D13EDE" w:rsidRDefault="00D13EDE" w:rsidP="005B1243">
      <w:pPr>
        <w:rPr>
          <w:rFonts w:ascii="Myriad Pro" w:eastAsia="Arial" w:hAnsi="Myriad Pro" w:cs="Arial"/>
        </w:rPr>
      </w:pPr>
    </w:p>
    <w:p w:rsidR="00D13EDE" w:rsidRDefault="00D13EDE" w:rsidP="005B1243">
      <w:pPr>
        <w:rPr>
          <w:rFonts w:ascii="Myriad Pro" w:eastAsia="Arial" w:hAnsi="Myriad Pro" w:cs="Arial"/>
        </w:rPr>
      </w:pPr>
    </w:p>
    <w:p w:rsidR="00D13EDE" w:rsidRPr="00D13EDE" w:rsidRDefault="00D13EDE" w:rsidP="005B1243">
      <w:pPr>
        <w:rPr>
          <w:rFonts w:ascii="Myriad Pro" w:eastAsia="Arial" w:hAnsi="Myriad Pro" w:cs="Arial"/>
          <w:b/>
          <w:sz w:val="28"/>
          <w:szCs w:val="28"/>
        </w:rPr>
      </w:pPr>
      <w:r w:rsidRPr="00D13EDE">
        <w:rPr>
          <w:rFonts w:ascii="Myriad Pro" w:eastAsia="Arial" w:hAnsi="Myriad Pro" w:cs="Arial"/>
          <w:b/>
          <w:sz w:val="28"/>
          <w:szCs w:val="28"/>
        </w:rPr>
        <w:lastRenderedPageBreak/>
        <w:t xml:space="preserve">Advertising </w:t>
      </w:r>
      <w:proofErr w:type="gramStart"/>
      <w:r w:rsidRPr="00D13EDE">
        <w:rPr>
          <w:rFonts w:ascii="Myriad Pro" w:eastAsia="Arial" w:hAnsi="Myriad Pro" w:cs="Arial"/>
          <w:b/>
          <w:sz w:val="28"/>
          <w:szCs w:val="28"/>
        </w:rPr>
        <w:t>The</w:t>
      </w:r>
      <w:proofErr w:type="gramEnd"/>
      <w:r w:rsidRPr="00D13EDE">
        <w:rPr>
          <w:rFonts w:ascii="Myriad Pro" w:eastAsia="Arial" w:hAnsi="Myriad Pro" w:cs="Arial"/>
          <w:b/>
          <w:sz w:val="28"/>
          <w:szCs w:val="28"/>
        </w:rPr>
        <w:t xml:space="preserve"> Task Sequence</w:t>
      </w:r>
    </w:p>
    <w:p w:rsidR="00D13EDE" w:rsidRDefault="00D13EDE" w:rsidP="005B1243">
      <w:pPr>
        <w:rPr>
          <w:rFonts w:ascii="Myriad Pro" w:eastAsia="Arial" w:hAnsi="Myriad Pro" w:cs="Arial"/>
        </w:rPr>
      </w:pPr>
      <w:r>
        <w:rPr>
          <w:rFonts w:ascii="Myriad Pro" w:eastAsia="Arial" w:hAnsi="Myriad Pro" w:cs="Arial"/>
        </w:rPr>
        <w:t>The next stage is to advertise the task sequence to a collection or group of collections.</w:t>
      </w:r>
    </w:p>
    <w:p w:rsidR="00D13EDE" w:rsidRDefault="00D13EDE" w:rsidP="005B1243">
      <w:pPr>
        <w:rPr>
          <w:rFonts w:ascii="Myriad Pro" w:eastAsia="Arial" w:hAnsi="Myriad Pro" w:cs="Arial"/>
        </w:rPr>
      </w:pPr>
      <w:r>
        <w:rPr>
          <w:rFonts w:ascii="Myriad Pro" w:eastAsia="Arial" w:hAnsi="Myriad Pro" w:cs="Arial"/>
        </w:rPr>
        <w:t>To advertise the sequence, right click on it and select advertise</w:t>
      </w:r>
      <w:proofErr w:type="gramStart"/>
      <w:r>
        <w:rPr>
          <w:rFonts w:ascii="Myriad Pro" w:eastAsia="Arial" w:hAnsi="Myriad Pro" w:cs="Arial"/>
        </w:rPr>
        <w:t>,</w:t>
      </w:r>
      <w:proofErr w:type="gramEnd"/>
      <w:r>
        <w:rPr>
          <w:rFonts w:ascii="Myriad Pro" w:eastAsia="Arial" w:hAnsi="Myriad Pro" w:cs="Arial"/>
        </w:rPr>
        <w:t xml:space="preserve"> this will give you the following window.</w:t>
      </w:r>
    </w:p>
    <w:p w:rsidR="00D13EDE" w:rsidRDefault="00D13EDE" w:rsidP="005B1243">
      <w:pPr>
        <w:rPr>
          <w:rFonts w:ascii="Myriad Pro" w:eastAsia="Arial" w:hAnsi="Myriad Pro" w:cs="Arial"/>
        </w:rPr>
      </w:pPr>
    </w:p>
    <w:p w:rsidR="00D13EDE" w:rsidRDefault="000A7E14" w:rsidP="005B1243">
      <w:pPr>
        <w:rPr>
          <w:noProof/>
          <w:lang w:eastAsia="en-GB"/>
        </w:rPr>
      </w:pPr>
      <w:r>
        <w:rPr>
          <w:noProof/>
          <w:lang w:eastAsia="en-GB"/>
        </w:rPr>
        <mc:AlternateContent>
          <mc:Choice Requires="wps">
            <w:drawing>
              <wp:anchor distT="0" distB="0" distL="114300" distR="114300" simplePos="0" relativeHeight="251665408" behindDoc="0" locked="0" layoutInCell="1" allowOverlap="1" wp14:anchorId="1A6AE7E0" wp14:editId="124E370C">
                <wp:simplePos x="0" y="0"/>
                <wp:positionH relativeFrom="column">
                  <wp:posOffset>1405890</wp:posOffset>
                </wp:positionH>
                <wp:positionV relativeFrom="paragraph">
                  <wp:posOffset>2754894</wp:posOffset>
                </wp:positionV>
                <wp:extent cx="2682815" cy="258768"/>
                <wp:effectExtent l="0" t="0" r="22860" b="27305"/>
                <wp:wrapNone/>
                <wp:docPr id="8" name="Oval 8"/>
                <wp:cNvGraphicFramePr/>
                <a:graphic xmlns:a="http://schemas.openxmlformats.org/drawingml/2006/main">
                  <a:graphicData uri="http://schemas.microsoft.com/office/word/2010/wordprocessingShape">
                    <wps:wsp>
                      <wps:cNvSpPr/>
                      <wps:spPr>
                        <a:xfrm>
                          <a:off x="0" y="0"/>
                          <a:ext cx="2682815" cy="25876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110.7pt;margin-top:216.9pt;width:211.25pt;height:2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" filled="f" strokecolor="red" strokeweight="2pt"/>
            </w:pict>
          </mc:Fallback>
        </mc:AlternateContent>
      </w:r>
      <w:r>
        <w:rPr>
          <w:noProof/>
          <w:lang w:eastAsia="en-GB"/>
        </w:rPr>
        <mc:AlternateContent>
          <mc:Choice Requires="wps">
            <w:drawing>
              <wp:anchor distT="0" distB="0" distL="114300" distR="114300" simplePos="0" relativeHeight="251663360" behindDoc="0" locked="0" layoutInCell="1" allowOverlap="1" wp14:anchorId="3E99C68B" wp14:editId="2C628E53">
                <wp:simplePos x="0" y="0"/>
                <wp:positionH relativeFrom="column">
                  <wp:posOffset>4856528</wp:posOffset>
                </wp:positionH>
                <wp:positionV relativeFrom="paragraph">
                  <wp:posOffset>2255580</wp:posOffset>
                </wp:positionV>
                <wp:extent cx="741871" cy="207021"/>
                <wp:effectExtent l="0" t="0" r="20320" b="21590"/>
                <wp:wrapNone/>
                <wp:docPr id="7" name="Oval 7"/>
                <wp:cNvGraphicFramePr/>
                <a:graphic xmlns:a="http://schemas.openxmlformats.org/drawingml/2006/main">
                  <a:graphicData uri="http://schemas.microsoft.com/office/word/2010/wordprocessingShape">
                    <wps:wsp>
                      <wps:cNvSpPr/>
                      <wps:spPr>
                        <a:xfrm>
                          <a:off x="0" y="0"/>
                          <a:ext cx="741871" cy="20702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382.4pt;margin-top:177.6pt;width:58.4pt;height:1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" filled="f" strokecolor="red" strokeweight="2pt"/>
            </w:pict>
          </mc:Fallback>
        </mc:AlternateContent>
      </w:r>
      <w:r w:rsidR="00D13EDE">
        <w:rPr>
          <w:noProof/>
          <w:lang w:eastAsia="en-GB"/>
        </w:rPr>
        <w:drawing>
          <wp:inline distT="0" distB="0" distL="0" distR="0" wp14:anchorId="220B2322" wp14:editId="204F8441">
            <wp:extent cx="5822830" cy="4278702"/>
            <wp:effectExtent l="0" t="0" r="698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871" t="5953" r="1161" b="1769"/>
                    <a:stretch/>
                  </pic:blipFill>
                  <pic:spPr bwMode="auto">
                    <a:xfrm>
                      <a:off x="0" y="0"/>
                      <a:ext cx="5822830" cy="4278702"/>
                    </a:xfrm>
                    <a:prstGeom prst="rect">
                      <a:avLst/>
                    </a:prstGeom>
                    <a:ln>
                      <a:noFill/>
                    </a:ln>
                    <a:extLst>
                      <a:ext uri="{53640926-AAD7-44D8-BBD7-CCE9431645EC}">
                        <a14:shadowObscured xmlns:a14="http://schemas.microsoft.com/office/drawing/2010/main"/>
                      </a:ext>
                    </a:extLst>
                  </pic:spPr>
                </pic:pic>
              </a:graphicData>
            </a:graphic>
          </wp:inline>
        </w:drawing>
      </w:r>
    </w:p>
    <w:p w:rsidR="00D13EDE" w:rsidRDefault="00D13EDE" w:rsidP="005B1243">
      <w:pPr>
        <w:rPr>
          <w:noProof/>
          <w:lang w:eastAsia="en-GB"/>
        </w:rPr>
      </w:pPr>
    </w:p>
    <w:p w:rsidR="00D13EDE" w:rsidRDefault="00D13EDE" w:rsidP="005B1243">
      <w:pPr>
        <w:rPr>
          <w:rFonts w:ascii="Myriad Pro" w:hAnsi="Myriad Pro"/>
          <w:noProof/>
          <w:lang w:eastAsia="en-GB"/>
        </w:rPr>
      </w:pPr>
      <w:r>
        <w:rPr>
          <w:rFonts w:ascii="Myriad Pro" w:hAnsi="Myriad Pro"/>
          <w:noProof/>
          <w:lang w:eastAsia="en-GB"/>
        </w:rPr>
        <w:t xml:space="preserve">You will now need to select a collection to include. Click on the browse button next to the collection field. </w:t>
      </w:r>
      <w:r w:rsidR="000A7E14">
        <w:rPr>
          <w:rFonts w:ascii="Myriad Pro" w:hAnsi="Myriad Pro"/>
          <w:noProof/>
          <w:lang w:eastAsia="en-GB"/>
        </w:rPr>
        <w:t xml:space="preserve">The window that pops up will display all of the collections that have been created. </w:t>
      </w:r>
    </w:p>
    <w:p w:rsidR="000A7E14" w:rsidRDefault="000A7E14" w:rsidP="005B1243">
      <w:pPr>
        <w:rPr>
          <w:rFonts w:ascii="Myriad Pro" w:hAnsi="Myriad Pro"/>
          <w:noProof/>
          <w:lang w:eastAsia="en-GB"/>
        </w:rPr>
      </w:pPr>
    </w:p>
    <w:p w:rsidR="000A7E14" w:rsidRDefault="000A7E14" w:rsidP="005B1243">
      <w:pPr>
        <w:rPr>
          <w:rFonts w:ascii="Myriad Pro" w:hAnsi="Myriad Pro"/>
          <w:noProof/>
          <w:lang w:eastAsia="en-GB"/>
        </w:rPr>
      </w:pPr>
      <w:r>
        <w:rPr>
          <w:rFonts w:ascii="Myriad Pro" w:hAnsi="Myriad Pro"/>
          <w:noProof/>
          <w:lang w:eastAsia="en-GB"/>
        </w:rPr>
        <w:t xml:space="preserve">The best place to advertise a collection is to </w:t>
      </w:r>
      <w:r w:rsidR="002D0F6F" w:rsidRPr="002D0F6F">
        <w:rPr>
          <w:rFonts w:ascii="Myriad Pro" w:hAnsi="Myriad Pro"/>
          <w:i/>
          <w:noProof/>
          <w:lang w:eastAsia="en-GB"/>
        </w:rPr>
        <w:t>‘</w:t>
      </w:r>
      <w:r w:rsidR="002D0F6F">
        <w:rPr>
          <w:rFonts w:ascii="Myriad Pro" w:hAnsi="Myriad Pro"/>
          <w:i/>
          <w:noProof/>
          <w:lang w:eastAsia="en-GB"/>
        </w:rPr>
        <w:t>All Unknown C</w:t>
      </w:r>
      <w:r w:rsidRPr="002D0F6F">
        <w:rPr>
          <w:rFonts w:ascii="Myriad Pro" w:hAnsi="Myriad Pro"/>
          <w:i/>
          <w:noProof/>
          <w:lang w:eastAsia="en-GB"/>
        </w:rPr>
        <w:t>omputers</w:t>
      </w:r>
      <w:r w:rsidR="002D0F6F" w:rsidRPr="002D0F6F">
        <w:rPr>
          <w:rFonts w:ascii="Myriad Pro" w:hAnsi="Myriad Pro"/>
          <w:i/>
          <w:noProof/>
          <w:lang w:eastAsia="en-GB"/>
        </w:rPr>
        <w:t>’</w:t>
      </w:r>
      <w:r>
        <w:rPr>
          <w:rFonts w:ascii="Myriad Pro" w:hAnsi="Myriad Pro"/>
          <w:noProof/>
          <w:lang w:eastAsia="en-GB"/>
        </w:rPr>
        <w:t>. This means that any computer that has not already been built on the network will be displayed here.</w:t>
      </w:r>
      <w:r w:rsidR="00620126">
        <w:rPr>
          <w:rFonts w:ascii="Myriad Pro" w:hAnsi="Myriad Pro"/>
          <w:noProof/>
          <w:lang w:eastAsia="en-GB"/>
        </w:rPr>
        <w:t xml:space="preserve"> If you are wanting to use the </w:t>
      </w:r>
      <w:r w:rsidR="002D0F6F">
        <w:rPr>
          <w:rFonts w:ascii="Myriad Pro" w:hAnsi="Myriad Pro"/>
          <w:noProof/>
          <w:lang w:eastAsia="en-GB"/>
        </w:rPr>
        <w:t>sequence</w:t>
      </w:r>
      <w:r w:rsidR="00620126">
        <w:rPr>
          <w:rFonts w:ascii="Myriad Pro" w:hAnsi="Myriad Pro"/>
          <w:noProof/>
          <w:lang w:eastAsia="en-GB"/>
        </w:rPr>
        <w:t xml:space="preserve"> to rebuild a pc, you may want to advertise the </w:t>
      </w:r>
      <w:r w:rsidR="002D0F6F">
        <w:rPr>
          <w:rFonts w:ascii="Myriad Pro" w:hAnsi="Myriad Pro"/>
          <w:noProof/>
          <w:lang w:eastAsia="en-GB"/>
        </w:rPr>
        <w:t>sequence</w:t>
      </w:r>
      <w:r w:rsidR="00620126">
        <w:rPr>
          <w:rFonts w:ascii="Myriad Pro" w:hAnsi="Myriad Pro"/>
          <w:noProof/>
          <w:lang w:eastAsia="en-GB"/>
        </w:rPr>
        <w:t xml:space="preserve"> to a sub-collection within </w:t>
      </w:r>
      <w:r w:rsidR="00620126">
        <w:rPr>
          <w:rFonts w:ascii="Myriad Pro" w:hAnsi="Myriad Pro"/>
          <w:i/>
          <w:noProof/>
          <w:lang w:eastAsia="en-GB"/>
        </w:rPr>
        <w:t>‘ARROWVALECUR.INTERNAL’</w:t>
      </w:r>
      <w:r w:rsidR="00620126">
        <w:rPr>
          <w:rFonts w:ascii="Myriad Pro" w:hAnsi="Myriad Pro"/>
          <w:noProof/>
          <w:lang w:eastAsia="en-GB"/>
        </w:rPr>
        <w:t xml:space="preserve">. </w:t>
      </w:r>
    </w:p>
    <w:p w:rsidR="00B31073" w:rsidRDefault="00B31073" w:rsidP="005B1243">
      <w:pPr>
        <w:rPr>
          <w:rFonts w:ascii="Myriad Pro" w:hAnsi="Myriad Pro"/>
          <w:noProof/>
          <w:lang w:eastAsia="en-GB"/>
        </w:rPr>
      </w:pPr>
    </w:p>
    <w:p w:rsidR="00B31073" w:rsidRDefault="00B31073" w:rsidP="005B1243">
      <w:pPr>
        <w:rPr>
          <w:rFonts w:ascii="Myriad Pro" w:hAnsi="Myriad Pro"/>
          <w:noProof/>
          <w:lang w:eastAsia="en-GB"/>
        </w:rPr>
      </w:pPr>
      <w:r>
        <w:rPr>
          <w:rFonts w:ascii="Myriad Pro" w:hAnsi="Myriad Pro"/>
          <w:noProof/>
          <w:lang w:eastAsia="en-GB"/>
        </w:rPr>
        <w:t xml:space="preserve">Once you have picked a collection you MUST make sure that the </w:t>
      </w:r>
      <w:r w:rsidR="00732CAB">
        <w:rPr>
          <w:rFonts w:ascii="Myriad Pro" w:hAnsi="Myriad Pro"/>
          <w:noProof/>
          <w:lang w:eastAsia="en-GB"/>
        </w:rPr>
        <w:t>‘</w:t>
      </w:r>
      <w:r>
        <w:rPr>
          <w:rFonts w:ascii="Myriad Pro" w:hAnsi="Myriad Pro"/>
          <w:i/>
          <w:noProof/>
          <w:lang w:eastAsia="en-GB"/>
        </w:rPr>
        <w:t>Make this task sequence available to boot media and PXE</w:t>
      </w:r>
      <w:r w:rsidR="00732CAB">
        <w:rPr>
          <w:rFonts w:ascii="Myriad Pro" w:hAnsi="Myriad Pro"/>
          <w:i/>
          <w:noProof/>
          <w:lang w:eastAsia="en-GB"/>
        </w:rPr>
        <w:t>’</w:t>
      </w:r>
      <w:r>
        <w:rPr>
          <w:rFonts w:ascii="Myriad Pro" w:hAnsi="Myriad Pro"/>
          <w:i/>
          <w:noProof/>
          <w:lang w:eastAsia="en-GB"/>
        </w:rPr>
        <w:t xml:space="preserve"> </w:t>
      </w:r>
      <w:r>
        <w:rPr>
          <w:rFonts w:ascii="Myriad Pro" w:hAnsi="Myriad Pro"/>
          <w:noProof/>
          <w:lang w:eastAsia="en-GB"/>
        </w:rPr>
        <w:t xml:space="preserve">has been ticked or the computer will not pick up the </w:t>
      </w:r>
      <w:r w:rsidR="00732CAB">
        <w:rPr>
          <w:rFonts w:ascii="Myriad Pro" w:hAnsi="Myriad Pro"/>
          <w:noProof/>
          <w:lang w:eastAsia="en-GB"/>
        </w:rPr>
        <w:t>package</w:t>
      </w:r>
      <w:r>
        <w:rPr>
          <w:rFonts w:ascii="Myriad Pro" w:hAnsi="Myriad Pro"/>
          <w:noProof/>
          <w:lang w:eastAsia="en-GB"/>
        </w:rPr>
        <w:t xml:space="preserve">. </w:t>
      </w:r>
    </w:p>
    <w:p w:rsidR="00B31073" w:rsidRDefault="00B31073" w:rsidP="005B1243">
      <w:pPr>
        <w:rPr>
          <w:rFonts w:ascii="Myriad Pro" w:hAnsi="Myriad Pro"/>
          <w:noProof/>
          <w:lang w:eastAsia="en-GB"/>
        </w:rPr>
      </w:pPr>
    </w:p>
    <w:p w:rsidR="00B31073" w:rsidRDefault="00B31073" w:rsidP="005B1243">
      <w:pPr>
        <w:rPr>
          <w:rFonts w:ascii="Myriad Pro" w:hAnsi="Myriad Pro"/>
          <w:noProof/>
          <w:lang w:eastAsia="en-GB"/>
        </w:rPr>
      </w:pPr>
      <w:r>
        <w:rPr>
          <w:rFonts w:ascii="Myriad Pro" w:hAnsi="Myriad Pro"/>
          <w:noProof/>
          <w:lang w:eastAsia="en-GB"/>
        </w:rPr>
        <w:t>You can now click next on all of the following screens as no settings need to be altered.</w:t>
      </w:r>
    </w:p>
    <w:p w:rsidR="009B4C54" w:rsidRDefault="009B4C54" w:rsidP="005B1243">
      <w:pPr>
        <w:rPr>
          <w:rFonts w:ascii="Myriad Pro" w:hAnsi="Myriad Pro"/>
          <w:noProof/>
          <w:lang w:eastAsia="en-GB"/>
        </w:rPr>
      </w:pPr>
    </w:p>
    <w:p w:rsidR="00DD67C7" w:rsidRDefault="00DD67C7" w:rsidP="005B1243">
      <w:pPr>
        <w:rPr>
          <w:rFonts w:ascii="Myriad Pro" w:hAnsi="Myriad Pro"/>
          <w:noProof/>
          <w:lang w:eastAsia="en-GB"/>
        </w:rPr>
      </w:pPr>
    </w:p>
    <w:p w:rsidR="009B4C54" w:rsidRPr="009B4C54" w:rsidRDefault="009B4C54" w:rsidP="005B1243">
      <w:pPr>
        <w:rPr>
          <w:rFonts w:ascii="Myriad Pro" w:hAnsi="Myriad Pro"/>
          <w:b/>
          <w:noProof/>
          <w:sz w:val="28"/>
          <w:szCs w:val="28"/>
          <w:lang w:eastAsia="en-GB"/>
        </w:rPr>
      </w:pPr>
      <w:r w:rsidRPr="009B4C54">
        <w:rPr>
          <w:rFonts w:ascii="Myriad Pro" w:hAnsi="Myriad Pro"/>
          <w:b/>
          <w:noProof/>
          <w:sz w:val="28"/>
          <w:szCs w:val="28"/>
          <w:lang w:eastAsia="en-GB"/>
        </w:rPr>
        <w:lastRenderedPageBreak/>
        <w:t>Deleting A Task Sequence</w:t>
      </w:r>
      <w:r w:rsidR="002A763D">
        <w:rPr>
          <w:rFonts w:ascii="Myriad Pro" w:hAnsi="Myriad Pro"/>
          <w:b/>
          <w:noProof/>
          <w:sz w:val="28"/>
          <w:szCs w:val="28"/>
          <w:lang w:eastAsia="en-GB"/>
        </w:rPr>
        <w:t xml:space="preserve"> Advert</w:t>
      </w:r>
    </w:p>
    <w:p w:rsidR="009B4C54" w:rsidRDefault="0008752C" w:rsidP="005B1243">
      <w:pPr>
        <w:rPr>
          <w:rFonts w:ascii="Myriad Pro" w:hAnsi="Myriad Pro"/>
          <w:noProof/>
          <w:lang w:eastAsia="en-GB"/>
        </w:rPr>
      </w:pPr>
      <w:r>
        <w:rPr>
          <w:rFonts w:ascii="Myriad Pro" w:hAnsi="Myriad Pro"/>
          <w:noProof/>
          <w:lang w:eastAsia="en-GB"/>
        </w:rPr>
        <w:t>This next step will go through how to delete an advertisement. This can be useful and should be done if you want to remove a task sequence from being discovered by</w:t>
      </w:r>
      <w:r w:rsidR="007D0AD2">
        <w:rPr>
          <w:rFonts w:ascii="Myriad Pro" w:hAnsi="Myriad Pro"/>
          <w:noProof/>
          <w:lang w:eastAsia="en-GB"/>
        </w:rPr>
        <w:t xml:space="preserve"> any</w:t>
      </w:r>
      <w:r>
        <w:rPr>
          <w:rFonts w:ascii="Myriad Pro" w:hAnsi="Myriad Pro"/>
          <w:noProof/>
          <w:lang w:eastAsia="en-GB"/>
        </w:rPr>
        <w:t xml:space="preserve"> computers.</w:t>
      </w:r>
    </w:p>
    <w:p w:rsidR="00CC1565" w:rsidRDefault="00CC1565" w:rsidP="005B1243">
      <w:pPr>
        <w:rPr>
          <w:rFonts w:ascii="Myriad Pro" w:hAnsi="Myriad Pro"/>
          <w:noProof/>
          <w:lang w:eastAsia="en-GB"/>
        </w:rPr>
      </w:pPr>
    </w:p>
    <w:p w:rsidR="00CC1565" w:rsidRDefault="002A763D" w:rsidP="005B1243">
      <w:pPr>
        <w:rPr>
          <w:rFonts w:ascii="Myriad Pro" w:hAnsi="Myriad Pro"/>
          <w:noProof/>
          <w:lang w:eastAsia="en-GB"/>
        </w:rPr>
      </w:pPr>
      <w:r>
        <w:rPr>
          <w:rFonts w:ascii="Myriad Pro" w:hAnsi="Myriad Pro"/>
          <w:noProof/>
          <w:lang w:eastAsia="en-GB"/>
        </w:rPr>
        <w:t>To delete</w:t>
      </w:r>
      <w:r w:rsidR="00933CC8">
        <w:rPr>
          <w:rFonts w:ascii="Myriad Pro" w:hAnsi="Myriad Pro"/>
          <w:noProof/>
          <w:lang w:eastAsia="en-GB"/>
        </w:rPr>
        <w:t xml:space="preserve"> a task sequence advertisement you will want to navigate to the following area.</w:t>
      </w:r>
    </w:p>
    <w:p w:rsidR="00933CC8" w:rsidRDefault="00933CC8" w:rsidP="005B1243">
      <w:pPr>
        <w:rPr>
          <w:rFonts w:ascii="Myriad Pro" w:hAnsi="Myriad Pro"/>
          <w:noProof/>
          <w:lang w:eastAsia="en-GB"/>
        </w:rPr>
      </w:pPr>
      <w:r>
        <w:rPr>
          <w:rFonts w:ascii="Myriad Pro" w:hAnsi="Myriad Pro"/>
          <w:noProof/>
          <w:lang w:eastAsia="en-GB"/>
        </w:rPr>
        <w:t>Site Database &gt; Computer Management &gt; Software Distribution &gt; Advertisements</w:t>
      </w:r>
    </w:p>
    <w:p w:rsidR="00933CC8" w:rsidRDefault="00933CC8" w:rsidP="005B1243">
      <w:pPr>
        <w:rPr>
          <w:rFonts w:ascii="Myriad Pro" w:hAnsi="Myriad Pro"/>
          <w:noProof/>
          <w:lang w:eastAsia="en-GB"/>
        </w:rPr>
      </w:pPr>
    </w:p>
    <w:p w:rsidR="00933CC8" w:rsidRDefault="00933CC8" w:rsidP="005B1243">
      <w:pPr>
        <w:rPr>
          <w:rFonts w:ascii="Myriad Pro" w:hAnsi="Myriad Pro"/>
          <w:noProof/>
          <w:lang w:eastAsia="en-GB"/>
        </w:rPr>
      </w:pPr>
      <w:r>
        <w:rPr>
          <w:rFonts w:ascii="Myriad Pro" w:hAnsi="Myriad Pro"/>
          <w:noProof/>
          <w:lang w:eastAsia="en-GB"/>
        </w:rPr>
        <w:t>Deleting an advert is simple. Find the advert you wish to delete, right click and click delete.</w:t>
      </w:r>
    </w:p>
    <w:p w:rsidR="00933CC8" w:rsidRDefault="00933CC8" w:rsidP="005B1243">
      <w:pPr>
        <w:rPr>
          <w:rFonts w:ascii="Myriad Pro" w:hAnsi="Myriad Pro"/>
          <w:noProof/>
          <w:lang w:eastAsia="en-GB"/>
        </w:rPr>
      </w:pPr>
      <w:r>
        <w:rPr>
          <w:rFonts w:ascii="Myriad Pro" w:hAnsi="Myriad Pro"/>
          <w:noProof/>
          <w:lang w:eastAsia="en-GB"/>
        </w:rPr>
        <w:t xml:space="preserve">When deleting an advertisement, changes are permanant and to add an advertisment back it will have to be recreated. </w:t>
      </w:r>
    </w:p>
    <w:p w:rsidR="001C5632" w:rsidRDefault="001C5632" w:rsidP="005B1243">
      <w:pPr>
        <w:rPr>
          <w:rFonts w:ascii="Myriad Pro" w:hAnsi="Myriad Pro"/>
          <w:noProof/>
          <w:lang w:eastAsia="en-GB"/>
        </w:rPr>
      </w:pPr>
    </w:p>
    <w:p w:rsidR="001C5632" w:rsidRDefault="001C5632" w:rsidP="005B1243">
      <w:pPr>
        <w:rPr>
          <w:rFonts w:ascii="Myriad Pro" w:hAnsi="Myriad Pro"/>
          <w:noProof/>
          <w:lang w:eastAsia="en-GB"/>
        </w:rPr>
      </w:pPr>
    </w:p>
    <w:p w:rsidR="001C5632" w:rsidRDefault="001C5632" w:rsidP="005B1243">
      <w:pPr>
        <w:rPr>
          <w:rFonts w:ascii="Myriad Pro" w:hAnsi="Myriad Pro"/>
          <w:noProof/>
          <w:lang w:eastAsia="en-GB"/>
        </w:rPr>
      </w:pPr>
    </w:p>
    <w:p w:rsidR="001C5632" w:rsidRDefault="001C5632" w:rsidP="005B1243">
      <w:pPr>
        <w:rPr>
          <w:rFonts w:ascii="Myriad Pro" w:hAnsi="Myriad Pro"/>
          <w:noProof/>
          <w:lang w:eastAsia="en-GB"/>
        </w:rPr>
      </w:pPr>
    </w:p>
    <w:p w:rsidR="001C5632" w:rsidRDefault="001C5632" w:rsidP="005B1243">
      <w:pPr>
        <w:rPr>
          <w:rFonts w:ascii="Myriad Pro" w:hAnsi="Myriad Pro"/>
          <w:noProof/>
          <w:lang w:eastAsia="en-GB"/>
        </w:rPr>
      </w:pPr>
    </w:p>
    <w:p w:rsidR="001C5632" w:rsidRDefault="001C5632" w:rsidP="005B1243">
      <w:pPr>
        <w:rPr>
          <w:rFonts w:ascii="Myriad Pro" w:hAnsi="Myriad Pro"/>
          <w:noProof/>
          <w:lang w:eastAsia="en-GB"/>
        </w:rPr>
      </w:pPr>
    </w:p>
    <w:p w:rsidR="001C5632" w:rsidRDefault="001C5632" w:rsidP="005B1243">
      <w:pPr>
        <w:rPr>
          <w:rFonts w:ascii="Myriad Pro" w:hAnsi="Myriad Pro"/>
          <w:noProof/>
          <w:lang w:eastAsia="en-GB"/>
        </w:rPr>
      </w:pPr>
    </w:p>
    <w:p w:rsidR="001C5632" w:rsidRDefault="001C5632" w:rsidP="005B1243">
      <w:pPr>
        <w:rPr>
          <w:rFonts w:ascii="Myriad Pro" w:hAnsi="Myriad Pro"/>
          <w:noProof/>
          <w:lang w:eastAsia="en-GB"/>
        </w:rPr>
      </w:pPr>
    </w:p>
    <w:p w:rsidR="001C5632" w:rsidRDefault="001C5632" w:rsidP="005B1243">
      <w:pPr>
        <w:rPr>
          <w:rFonts w:ascii="Myriad Pro" w:hAnsi="Myriad Pro"/>
          <w:noProof/>
          <w:lang w:eastAsia="en-GB"/>
        </w:rPr>
      </w:pPr>
    </w:p>
    <w:p w:rsidR="001C5632" w:rsidRDefault="001C5632" w:rsidP="005B1243">
      <w:pPr>
        <w:rPr>
          <w:rFonts w:ascii="Myriad Pro" w:hAnsi="Myriad Pro"/>
          <w:noProof/>
          <w:lang w:eastAsia="en-GB"/>
        </w:rPr>
      </w:pPr>
    </w:p>
    <w:p w:rsidR="001C5632" w:rsidRDefault="001C5632" w:rsidP="005B1243">
      <w:pPr>
        <w:rPr>
          <w:rFonts w:ascii="Myriad Pro" w:hAnsi="Myriad Pro"/>
          <w:noProof/>
          <w:lang w:eastAsia="en-GB"/>
        </w:rPr>
      </w:pPr>
    </w:p>
    <w:p w:rsidR="001C5632" w:rsidRDefault="001C5632" w:rsidP="005B1243">
      <w:pPr>
        <w:rPr>
          <w:rFonts w:ascii="Myriad Pro" w:hAnsi="Myriad Pro"/>
          <w:noProof/>
          <w:lang w:eastAsia="en-GB"/>
        </w:rPr>
      </w:pPr>
    </w:p>
    <w:p w:rsidR="001C5632" w:rsidRDefault="001C5632" w:rsidP="005B1243">
      <w:pPr>
        <w:rPr>
          <w:rFonts w:ascii="Myriad Pro" w:hAnsi="Myriad Pro"/>
          <w:noProof/>
          <w:lang w:eastAsia="en-GB"/>
        </w:rPr>
      </w:pPr>
    </w:p>
    <w:p w:rsidR="001C5632" w:rsidRDefault="001C5632" w:rsidP="005B1243">
      <w:pPr>
        <w:rPr>
          <w:rFonts w:ascii="Myriad Pro" w:hAnsi="Myriad Pro"/>
          <w:noProof/>
          <w:lang w:eastAsia="en-GB"/>
        </w:rPr>
      </w:pPr>
    </w:p>
    <w:p w:rsidR="001C5632" w:rsidRDefault="001C5632" w:rsidP="005B1243">
      <w:pPr>
        <w:rPr>
          <w:rFonts w:ascii="Myriad Pro" w:hAnsi="Myriad Pro"/>
          <w:noProof/>
          <w:lang w:eastAsia="en-GB"/>
        </w:rPr>
      </w:pPr>
    </w:p>
    <w:p w:rsidR="001C5632" w:rsidRDefault="001C5632" w:rsidP="005B1243">
      <w:pPr>
        <w:rPr>
          <w:rFonts w:ascii="Myriad Pro" w:hAnsi="Myriad Pro"/>
          <w:noProof/>
          <w:lang w:eastAsia="en-GB"/>
        </w:rPr>
      </w:pPr>
    </w:p>
    <w:p w:rsidR="001C5632" w:rsidRDefault="001C5632" w:rsidP="005B1243">
      <w:pPr>
        <w:rPr>
          <w:rFonts w:ascii="Myriad Pro" w:hAnsi="Myriad Pro"/>
          <w:noProof/>
          <w:lang w:eastAsia="en-GB"/>
        </w:rPr>
      </w:pPr>
    </w:p>
    <w:p w:rsidR="001C5632" w:rsidRDefault="001C5632" w:rsidP="005B1243">
      <w:pPr>
        <w:rPr>
          <w:rFonts w:ascii="Myriad Pro" w:hAnsi="Myriad Pro"/>
          <w:noProof/>
          <w:lang w:eastAsia="en-GB"/>
        </w:rPr>
      </w:pPr>
    </w:p>
    <w:p w:rsidR="001C5632" w:rsidRDefault="001C5632" w:rsidP="005B1243">
      <w:pPr>
        <w:rPr>
          <w:rFonts w:ascii="Myriad Pro" w:hAnsi="Myriad Pro"/>
          <w:noProof/>
          <w:lang w:eastAsia="en-GB"/>
        </w:rPr>
      </w:pPr>
    </w:p>
    <w:p w:rsidR="001C5632" w:rsidRDefault="001C5632" w:rsidP="005B1243">
      <w:pPr>
        <w:rPr>
          <w:rFonts w:ascii="Myriad Pro" w:hAnsi="Myriad Pro"/>
          <w:noProof/>
          <w:lang w:eastAsia="en-GB"/>
        </w:rPr>
      </w:pPr>
    </w:p>
    <w:p w:rsidR="001C5632" w:rsidRDefault="001C5632" w:rsidP="005B1243">
      <w:pPr>
        <w:rPr>
          <w:rFonts w:ascii="Myriad Pro" w:hAnsi="Myriad Pro"/>
          <w:noProof/>
          <w:lang w:eastAsia="en-GB"/>
        </w:rPr>
      </w:pPr>
    </w:p>
    <w:p w:rsidR="001C5632" w:rsidRDefault="001C5632" w:rsidP="005B1243">
      <w:pPr>
        <w:rPr>
          <w:rFonts w:ascii="Myriad Pro" w:hAnsi="Myriad Pro"/>
          <w:noProof/>
          <w:lang w:eastAsia="en-GB"/>
        </w:rPr>
      </w:pPr>
    </w:p>
    <w:p w:rsidR="001C5632" w:rsidRDefault="001C5632" w:rsidP="005B1243">
      <w:pPr>
        <w:rPr>
          <w:rFonts w:ascii="Myriad Pro" w:hAnsi="Myriad Pro"/>
          <w:noProof/>
          <w:lang w:eastAsia="en-GB"/>
        </w:rPr>
      </w:pPr>
    </w:p>
    <w:p w:rsidR="001C5632" w:rsidRDefault="001C5632" w:rsidP="005B1243">
      <w:pPr>
        <w:rPr>
          <w:rFonts w:ascii="Myriad Pro" w:hAnsi="Myriad Pro"/>
          <w:noProof/>
          <w:lang w:eastAsia="en-GB"/>
        </w:rPr>
      </w:pPr>
    </w:p>
    <w:p w:rsidR="001C5632" w:rsidRDefault="001C5632" w:rsidP="005B1243">
      <w:pPr>
        <w:rPr>
          <w:rFonts w:ascii="Myriad Pro" w:hAnsi="Myriad Pro"/>
          <w:noProof/>
          <w:lang w:eastAsia="en-GB"/>
        </w:rPr>
      </w:pPr>
    </w:p>
    <w:p w:rsidR="001C5632" w:rsidRDefault="001C5632" w:rsidP="005B1243">
      <w:pPr>
        <w:rPr>
          <w:rFonts w:ascii="Myriad Pro" w:hAnsi="Myriad Pro"/>
          <w:noProof/>
          <w:lang w:eastAsia="en-GB"/>
        </w:rPr>
      </w:pPr>
    </w:p>
    <w:p w:rsidR="001C5632" w:rsidRDefault="001C5632" w:rsidP="005B1243">
      <w:pPr>
        <w:rPr>
          <w:rFonts w:ascii="Myriad Pro" w:hAnsi="Myriad Pro"/>
          <w:noProof/>
          <w:lang w:eastAsia="en-GB"/>
        </w:rPr>
      </w:pPr>
    </w:p>
    <w:p w:rsidR="001C5632" w:rsidRDefault="001C5632" w:rsidP="005B1243">
      <w:pPr>
        <w:rPr>
          <w:rFonts w:ascii="Myriad Pro" w:hAnsi="Myriad Pro"/>
          <w:noProof/>
          <w:lang w:eastAsia="en-GB"/>
        </w:rPr>
      </w:pPr>
    </w:p>
    <w:p w:rsidR="001C5632" w:rsidRDefault="001C5632" w:rsidP="005B1243">
      <w:pPr>
        <w:rPr>
          <w:rFonts w:ascii="Myriad Pro" w:hAnsi="Myriad Pro"/>
          <w:noProof/>
          <w:lang w:eastAsia="en-GB"/>
        </w:rPr>
      </w:pPr>
    </w:p>
    <w:p w:rsidR="001C5632" w:rsidRDefault="001C5632" w:rsidP="005B1243">
      <w:pPr>
        <w:rPr>
          <w:rFonts w:ascii="Myriad Pro" w:hAnsi="Myriad Pro"/>
          <w:noProof/>
          <w:lang w:eastAsia="en-GB"/>
        </w:rPr>
      </w:pPr>
    </w:p>
    <w:p w:rsidR="001C5632" w:rsidRDefault="001C5632" w:rsidP="005B1243">
      <w:pPr>
        <w:rPr>
          <w:rFonts w:ascii="Myriad Pro" w:hAnsi="Myriad Pro"/>
          <w:noProof/>
          <w:lang w:eastAsia="en-GB"/>
        </w:rPr>
      </w:pPr>
    </w:p>
    <w:p w:rsidR="001C5632" w:rsidRDefault="001C5632" w:rsidP="005B1243">
      <w:pPr>
        <w:rPr>
          <w:rFonts w:ascii="Myriad Pro" w:hAnsi="Myriad Pro"/>
          <w:noProof/>
          <w:lang w:eastAsia="en-GB"/>
        </w:rPr>
      </w:pPr>
    </w:p>
    <w:p w:rsidR="001C5632" w:rsidRDefault="001C5632" w:rsidP="005B1243">
      <w:pPr>
        <w:rPr>
          <w:rFonts w:ascii="Myriad Pro" w:hAnsi="Myriad Pro"/>
          <w:noProof/>
          <w:lang w:eastAsia="en-GB"/>
        </w:rPr>
      </w:pPr>
    </w:p>
    <w:p w:rsidR="001C5632" w:rsidRDefault="001C5632" w:rsidP="005B1243">
      <w:pPr>
        <w:rPr>
          <w:rFonts w:ascii="Myriad Pro" w:hAnsi="Myriad Pro"/>
          <w:noProof/>
          <w:lang w:eastAsia="en-GB"/>
        </w:rPr>
      </w:pPr>
    </w:p>
    <w:p w:rsidR="001C5632" w:rsidRPr="00DC32FF" w:rsidRDefault="001C5632" w:rsidP="005B1243">
      <w:pPr>
        <w:rPr>
          <w:rFonts w:ascii="Myriad Pro" w:hAnsi="Myriad Pro"/>
          <w:b/>
          <w:noProof/>
          <w:sz w:val="28"/>
          <w:szCs w:val="28"/>
          <w:lang w:eastAsia="en-GB"/>
        </w:rPr>
      </w:pPr>
      <w:r w:rsidRPr="00DC32FF">
        <w:rPr>
          <w:rFonts w:ascii="Myriad Pro" w:hAnsi="Myriad Pro"/>
          <w:b/>
          <w:noProof/>
          <w:sz w:val="28"/>
          <w:szCs w:val="28"/>
          <w:lang w:eastAsia="en-GB"/>
        </w:rPr>
        <w:lastRenderedPageBreak/>
        <w:t>Using A Task Sequence On A Computer</w:t>
      </w:r>
    </w:p>
    <w:p w:rsidR="00DC32FF" w:rsidRDefault="00DC32FF" w:rsidP="005B1243">
      <w:pPr>
        <w:rPr>
          <w:rFonts w:ascii="Myriad Pro" w:hAnsi="Myriad Pro"/>
          <w:noProof/>
          <w:lang w:eastAsia="en-GB"/>
        </w:rPr>
      </w:pPr>
      <w:r>
        <w:rPr>
          <w:rFonts w:ascii="Myriad Pro" w:hAnsi="Myriad Pro"/>
          <w:noProof/>
          <w:lang w:eastAsia="en-GB"/>
        </w:rPr>
        <w:t>This section will explain how to use an advertised sequence on a computer. There are unfortunatly no screenshots for the section!</w:t>
      </w:r>
    </w:p>
    <w:p w:rsidR="00DC32FF" w:rsidRDefault="00DC32FF" w:rsidP="005B1243">
      <w:pPr>
        <w:rPr>
          <w:rFonts w:ascii="Myriad Pro" w:hAnsi="Myriad Pro"/>
          <w:noProof/>
          <w:lang w:eastAsia="en-GB"/>
        </w:rPr>
      </w:pPr>
    </w:p>
    <w:p w:rsidR="00DC32FF" w:rsidRPr="009B4C54" w:rsidRDefault="00DC32FF" w:rsidP="005B1243">
      <w:pPr>
        <w:rPr>
          <w:rFonts w:ascii="Myriad Pro" w:hAnsi="Myriad Pro"/>
          <w:noProof/>
          <w:lang w:eastAsia="en-GB"/>
        </w:rPr>
      </w:pPr>
      <w:r>
        <w:rPr>
          <w:rFonts w:ascii="Myriad Pro" w:hAnsi="Myriad Pro"/>
          <w:noProof/>
          <w:lang w:eastAsia="en-GB"/>
        </w:rPr>
        <w:t xml:space="preserve">These steps are the same for building an unknown pc or rebuilding one that already exists on the network. As long as the task sequence has been advertised to the pc, it should pick it up and install. If there are any errors, we will go through how to trouble shoot this in the next section. </w:t>
      </w:r>
    </w:p>
    <w:p w:rsidR="00D13EDE" w:rsidRDefault="00D13EDE" w:rsidP="005B1243">
      <w:pPr>
        <w:rPr>
          <w:rFonts w:ascii="Myriad Pro" w:eastAsia="Arial" w:hAnsi="Myriad Pro" w:cs="Arial"/>
        </w:rPr>
      </w:pPr>
    </w:p>
    <w:p w:rsidR="002249CE" w:rsidRDefault="002249CE" w:rsidP="005B1243">
      <w:pPr>
        <w:rPr>
          <w:rFonts w:ascii="Myriad Pro" w:eastAsia="Arial" w:hAnsi="Myriad Pro" w:cs="Arial"/>
        </w:rPr>
      </w:pPr>
      <w:r>
        <w:rPr>
          <w:rFonts w:ascii="Myriad Pro" w:eastAsia="Arial" w:hAnsi="Myriad Pro" w:cs="Arial"/>
        </w:rPr>
        <w:t>Using a task sequence:</w:t>
      </w:r>
    </w:p>
    <w:p w:rsidR="002249CE" w:rsidRDefault="002249CE" w:rsidP="005B1243">
      <w:pPr>
        <w:rPr>
          <w:rFonts w:ascii="Myriad Pro" w:eastAsia="Arial" w:hAnsi="Myriad Pro" w:cs="Arial"/>
        </w:rPr>
      </w:pPr>
    </w:p>
    <w:p w:rsidR="002249CE" w:rsidRDefault="002249CE" w:rsidP="005B1243">
      <w:pPr>
        <w:rPr>
          <w:rFonts w:ascii="Myriad Pro" w:eastAsia="Arial" w:hAnsi="Myriad Pro" w:cs="Arial"/>
        </w:rPr>
      </w:pPr>
      <w:r>
        <w:rPr>
          <w:rFonts w:ascii="Myriad Pro" w:eastAsia="Arial" w:hAnsi="Myriad Pro" w:cs="Arial"/>
        </w:rPr>
        <w:t>When booting up a computer you will want to make sure that network boot is enabled and is set to be the 1</w:t>
      </w:r>
      <w:r w:rsidRPr="002249CE">
        <w:rPr>
          <w:rFonts w:ascii="Myriad Pro" w:eastAsia="Arial" w:hAnsi="Myriad Pro" w:cs="Arial"/>
          <w:vertAlign w:val="superscript"/>
        </w:rPr>
        <w:t>st</w:t>
      </w:r>
      <w:r>
        <w:rPr>
          <w:rFonts w:ascii="Myriad Pro" w:eastAsia="Arial" w:hAnsi="Myriad Pro" w:cs="Arial"/>
        </w:rPr>
        <w:t xml:space="preserve"> boot device. If it is not set you will have to </w:t>
      </w:r>
      <w:proofErr w:type="spellStart"/>
      <w:proofErr w:type="gramStart"/>
      <w:r>
        <w:rPr>
          <w:rFonts w:ascii="Myriad Pro" w:eastAsia="Arial" w:hAnsi="Myriad Pro" w:cs="Arial"/>
        </w:rPr>
        <w:t>chose</w:t>
      </w:r>
      <w:proofErr w:type="spellEnd"/>
      <w:proofErr w:type="gramEnd"/>
      <w:r>
        <w:rPr>
          <w:rFonts w:ascii="Myriad Pro" w:eastAsia="Arial" w:hAnsi="Myriad Pro" w:cs="Arial"/>
        </w:rPr>
        <w:t xml:space="preserve"> the network boot manually which can vary depending on the bios. </w:t>
      </w:r>
    </w:p>
    <w:p w:rsidR="002249CE" w:rsidRDefault="002249CE" w:rsidP="005B1243">
      <w:pPr>
        <w:rPr>
          <w:rFonts w:ascii="Myriad Pro" w:eastAsia="Arial" w:hAnsi="Myriad Pro" w:cs="Arial"/>
        </w:rPr>
      </w:pPr>
    </w:p>
    <w:p w:rsidR="002249CE" w:rsidRDefault="002249CE" w:rsidP="005B1243">
      <w:pPr>
        <w:rPr>
          <w:rFonts w:ascii="Myriad Pro" w:eastAsia="Arial" w:hAnsi="Myriad Pro" w:cs="Arial"/>
        </w:rPr>
      </w:pPr>
      <w:r>
        <w:rPr>
          <w:rFonts w:ascii="Myriad Pro" w:eastAsia="Arial" w:hAnsi="Myriad Pro" w:cs="Arial"/>
        </w:rPr>
        <w:t xml:space="preserve">When booting from the network, the computer will contact the server and the PXE Service to check if any packages are available, once it has contacted the server you should be prompted to press F12 to boot from PXE. This will take you to the Windows PE screen where you will need to enter the password. </w:t>
      </w:r>
    </w:p>
    <w:p w:rsidR="002249CE" w:rsidRDefault="002249CE" w:rsidP="005B1243">
      <w:pPr>
        <w:rPr>
          <w:rFonts w:ascii="Myriad Pro" w:eastAsia="Arial" w:hAnsi="Myriad Pro" w:cs="Arial"/>
        </w:rPr>
      </w:pPr>
    </w:p>
    <w:p w:rsidR="002249CE" w:rsidRDefault="002249CE" w:rsidP="005B1243">
      <w:pPr>
        <w:rPr>
          <w:rFonts w:ascii="Myriad Pro" w:eastAsia="Arial" w:hAnsi="Myriad Pro" w:cs="Arial"/>
        </w:rPr>
      </w:pPr>
      <w:r>
        <w:rPr>
          <w:rFonts w:ascii="Myriad Pro" w:eastAsia="Arial" w:hAnsi="Myriad Pro" w:cs="Arial"/>
        </w:rPr>
        <w:t xml:space="preserve">Once the password has been entered you will be given a list of boot sequences to run. Pick the one that corresponds to what you want installed on the computer and click next. If you are building an unknown pc, you will now have the option to name the computer. If you edit the value and input the name and click next to begin installing windows and software. </w:t>
      </w:r>
    </w:p>
    <w:p w:rsidR="002249CE" w:rsidRDefault="002249CE" w:rsidP="005B1243">
      <w:pPr>
        <w:rPr>
          <w:rFonts w:ascii="Myriad Pro" w:eastAsia="Arial" w:hAnsi="Myriad Pro" w:cs="Arial"/>
        </w:rPr>
      </w:pPr>
    </w:p>
    <w:p w:rsidR="002249CE" w:rsidRDefault="002249CE" w:rsidP="005B1243">
      <w:pPr>
        <w:rPr>
          <w:rFonts w:ascii="Myriad Pro" w:eastAsia="Arial" w:hAnsi="Myriad Pro" w:cs="Arial"/>
        </w:rPr>
      </w:pPr>
    </w:p>
    <w:p w:rsidR="002249CE" w:rsidRDefault="002249CE" w:rsidP="005B1243">
      <w:pPr>
        <w:rPr>
          <w:rFonts w:ascii="Myriad Pro" w:eastAsia="Arial" w:hAnsi="Myriad Pro" w:cs="Arial"/>
        </w:rPr>
      </w:pPr>
    </w:p>
    <w:p w:rsidR="002249CE" w:rsidRDefault="002249CE" w:rsidP="005B1243">
      <w:pPr>
        <w:rPr>
          <w:rFonts w:ascii="Myriad Pro" w:eastAsia="Arial" w:hAnsi="Myriad Pro" w:cs="Arial"/>
        </w:rPr>
      </w:pPr>
    </w:p>
    <w:p w:rsidR="002249CE" w:rsidRDefault="002249CE" w:rsidP="005B1243">
      <w:pPr>
        <w:rPr>
          <w:rFonts w:ascii="Myriad Pro" w:eastAsia="Arial" w:hAnsi="Myriad Pro" w:cs="Arial"/>
        </w:rPr>
      </w:pPr>
    </w:p>
    <w:p w:rsidR="002249CE" w:rsidRDefault="002249CE" w:rsidP="005B1243">
      <w:pPr>
        <w:rPr>
          <w:rFonts w:ascii="Myriad Pro" w:eastAsia="Arial" w:hAnsi="Myriad Pro" w:cs="Arial"/>
        </w:rPr>
      </w:pPr>
    </w:p>
    <w:p w:rsidR="002249CE" w:rsidRDefault="002249CE" w:rsidP="005B1243">
      <w:pPr>
        <w:rPr>
          <w:rFonts w:ascii="Myriad Pro" w:eastAsia="Arial" w:hAnsi="Myriad Pro" w:cs="Arial"/>
        </w:rPr>
      </w:pPr>
    </w:p>
    <w:p w:rsidR="002249CE" w:rsidRDefault="002249CE" w:rsidP="005B1243">
      <w:pPr>
        <w:rPr>
          <w:rFonts w:ascii="Myriad Pro" w:eastAsia="Arial" w:hAnsi="Myriad Pro" w:cs="Arial"/>
        </w:rPr>
      </w:pPr>
    </w:p>
    <w:p w:rsidR="002249CE" w:rsidRDefault="002249CE" w:rsidP="005B1243">
      <w:pPr>
        <w:rPr>
          <w:rFonts w:ascii="Myriad Pro" w:eastAsia="Arial" w:hAnsi="Myriad Pro" w:cs="Arial"/>
        </w:rPr>
      </w:pPr>
    </w:p>
    <w:p w:rsidR="002249CE" w:rsidRDefault="002249CE" w:rsidP="005B1243">
      <w:pPr>
        <w:rPr>
          <w:rFonts w:ascii="Myriad Pro" w:eastAsia="Arial" w:hAnsi="Myriad Pro" w:cs="Arial"/>
        </w:rPr>
      </w:pPr>
    </w:p>
    <w:p w:rsidR="002249CE" w:rsidRDefault="002249CE" w:rsidP="005B1243">
      <w:pPr>
        <w:rPr>
          <w:rFonts w:ascii="Myriad Pro" w:eastAsia="Arial" w:hAnsi="Myriad Pro" w:cs="Arial"/>
        </w:rPr>
      </w:pPr>
    </w:p>
    <w:p w:rsidR="002249CE" w:rsidRDefault="002249CE" w:rsidP="005B1243">
      <w:pPr>
        <w:rPr>
          <w:rFonts w:ascii="Myriad Pro" w:eastAsia="Arial" w:hAnsi="Myriad Pro" w:cs="Arial"/>
        </w:rPr>
      </w:pPr>
    </w:p>
    <w:p w:rsidR="002249CE" w:rsidRDefault="002249CE" w:rsidP="005B1243">
      <w:pPr>
        <w:rPr>
          <w:rFonts w:ascii="Myriad Pro" w:eastAsia="Arial" w:hAnsi="Myriad Pro" w:cs="Arial"/>
        </w:rPr>
      </w:pPr>
    </w:p>
    <w:p w:rsidR="002249CE" w:rsidRDefault="002249CE" w:rsidP="005B1243">
      <w:pPr>
        <w:rPr>
          <w:rFonts w:ascii="Myriad Pro" w:eastAsia="Arial" w:hAnsi="Myriad Pro" w:cs="Arial"/>
        </w:rPr>
      </w:pPr>
    </w:p>
    <w:p w:rsidR="002249CE" w:rsidRDefault="002249CE" w:rsidP="005B1243">
      <w:pPr>
        <w:rPr>
          <w:rFonts w:ascii="Myriad Pro" w:eastAsia="Arial" w:hAnsi="Myriad Pro" w:cs="Arial"/>
        </w:rPr>
      </w:pPr>
    </w:p>
    <w:p w:rsidR="002249CE" w:rsidRDefault="002249CE" w:rsidP="005B1243">
      <w:pPr>
        <w:rPr>
          <w:rFonts w:ascii="Myriad Pro" w:eastAsia="Arial" w:hAnsi="Myriad Pro" w:cs="Arial"/>
        </w:rPr>
      </w:pPr>
    </w:p>
    <w:p w:rsidR="002249CE" w:rsidRDefault="002249CE" w:rsidP="005B1243">
      <w:pPr>
        <w:rPr>
          <w:rFonts w:ascii="Myriad Pro" w:eastAsia="Arial" w:hAnsi="Myriad Pro" w:cs="Arial"/>
        </w:rPr>
      </w:pPr>
    </w:p>
    <w:p w:rsidR="002249CE" w:rsidRDefault="002249CE" w:rsidP="005B1243">
      <w:pPr>
        <w:rPr>
          <w:rFonts w:ascii="Myriad Pro" w:eastAsia="Arial" w:hAnsi="Myriad Pro" w:cs="Arial"/>
        </w:rPr>
      </w:pPr>
    </w:p>
    <w:p w:rsidR="002249CE" w:rsidRDefault="002249CE" w:rsidP="005B1243">
      <w:pPr>
        <w:rPr>
          <w:rFonts w:ascii="Myriad Pro" w:eastAsia="Arial" w:hAnsi="Myriad Pro" w:cs="Arial"/>
        </w:rPr>
      </w:pPr>
    </w:p>
    <w:p w:rsidR="002249CE" w:rsidRDefault="002249CE" w:rsidP="005B1243">
      <w:pPr>
        <w:rPr>
          <w:rFonts w:ascii="Myriad Pro" w:eastAsia="Arial" w:hAnsi="Myriad Pro" w:cs="Arial"/>
        </w:rPr>
      </w:pPr>
    </w:p>
    <w:p w:rsidR="002249CE" w:rsidRPr="001B378C" w:rsidRDefault="001B378C" w:rsidP="005B1243">
      <w:pPr>
        <w:rPr>
          <w:rFonts w:ascii="Myriad Pro" w:eastAsia="Arial" w:hAnsi="Myriad Pro" w:cs="Arial"/>
          <w:b/>
          <w:sz w:val="28"/>
          <w:szCs w:val="28"/>
        </w:rPr>
      </w:pPr>
      <w:r w:rsidRPr="001B378C">
        <w:rPr>
          <w:rFonts w:ascii="Myriad Pro" w:eastAsia="Arial" w:hAnsi="Myriad Pro" w:cs="Arial"/>
          <w:b/>
          <w:sz w:val="28"/>
          <w:szCs w:val="28"/>
        </w:rPr>
        <w:lastRenderedPageBreak/>
        <w:t xml:space="preserve">Troubleshooting </w:t>
      </w:r>
      <w:proofErr w:type="gramStart"/>
      <w:r w:rsidRPr="001B378C">
        <w:rPr>
          <w:rFonts w:ascii="Myriad Pro" w:eastAsia="Arial" w:hAnsi="Myriad Pro" w:cs="Arial"/>
          <w:b/>
          <w:sz w:val="28"/>
          <w:szCs w:val="28"/>
        </w:rPr>
        <w:t>And</w:t>
      </w:r>
      <w:proofErr w:type="gramEnd"/>
      <w:r w:rsidRPr="001B378C">
        <w:rPr>
          <w:rFonts w:ascii="Myriad Pro" w:eastAsia="Arial" w:hAnsi="Myriad Pro" w:cs="Arial"/>
          <w:b/>
          <w:sz w:val="28"/>
          <w:szCs w:val="28"/>
        </w:rPr>
        <w:t xml:space="preserve"> Searching For Computers</w:t>
      </w:r>
    </w:p>
    <w:p w:rsidR="001B378C" w:rsidRDefault="001B378C" w:rsidP="005B1243">
      <w:pPr>
        <w:rPr>
          <w:rFonts w:ascii="Myriad Pro" w:eastAsia="Arial" w:hAnsi="Myriad Pro" w:cs="Arial"/>
        </w:rPr>
      </w:pPr>
      <w:r>
        <w:rPr>
          <w:rFonts w:ascii="Myriad Pro" w:eastAsia="Arial" w:hAnsi="Myriad Pro" w:cs="Arial"/>
        </w:rPr>
        <w:t xml:space="preserve">This section will explain some basics on troubleshooting any errors during the build process and how to search for computers using the information given. </w:t>
      </w:r>
    </w:p>
    <w:p w:rsidR="001B378C" w:rsidRDefault="001B378C" w:rsidP="005B1243">
      <w:pPr>
        <w:rPr>
          <w:rFonts w:ascii="Myriad Pro" w:eastAsia="Arial" w:hAnsi="Myriad Pro" w:cs="Arial"/>
        </w:rPr>
      </w:pPr>
    </w:p>
    <w:p w:rsidR="001B378C" w:rsidRDefault="001B378C" w:rsidP="005B1243">
      <w:pPr>
        <w:rPr>
          <w:rFonts w:ascii="Myriad Pro" w:eastAsia="Arial" w:hAnsi="Myriad Pro" w:cs="Arial"/>
        </w:rPr>
      </w:pPr>
      <w:r>
        <w:rPr>
          <w:rFonts w:ascii="Myriad Pro" w:eastAsia="Arial" w:hAnsi="Myriad Pro" w:cs="Arial"/>
        </w:rPr>
        <w:t xml:space="preserve">To troubleshoot most problems you can use the System Status area. To view any PXE error messages you can navigate to the following area. </w:t>
      </w:r>
    </w:p>
    <w:p w:rsidR="001B378C" w:rsidRDefault="001B378C" w:rsidP="005B1243">
      <w:pPr>
        <w:rPr>
          <w:rFonts w:ascii="Myriad Pro" w:eastAsia="Arial" w:hAnsi="Myriad Pro" w:cs="Arial"/>
        </w:rPr>
      </w:pPr>
    </w:p>
    <w:p w:rsidR="001B378C" w:rsidRDefault="001B378C" w:rsidP="005B1243">
      <w:pPr>
        <w:rPr>
          <w:rFonts w:ascii="Myriad Pro" w:eastAsia="Arial" w:hAnsi="Myriad Pro" w:cs="Arial"/>
        </w:rPr>
      </w:pPr>
      <w:r>
        <w:rPr>
          <w:rFonts w:ascii="Myriad Pro" w:eastAsia="Arial" w:hAnsi="Myriad Pro" w:cs="Arial"/>
        </w:rPr>
        <w:t>Site Database &gt; System Status &gt; Site Status &gt; AVS &gt; Component Status</w:t>
      </w:r>
    </w:p>
    <w:p w:rsidR="001B378C" w:rsidRDefault="001B378C" w:rsidP="005B1243">
      <w:pPr>
        <w:rPr>
          <w:noProof/>
          <w:lang w:eastAsia="en-GB"/>
        </w:rPr>
      </w:pPr>
    </w:p>
    <w:p w:rsidR="001B378C" w:rsidRDefault="001B378C" w:rsidP="001B378C">
      <w:pPr>
        <w:jc w:val="center"/>
        <w:rPr>
          <w:rFonts w:ascii="Myriad Pro" w:eastAsia="Arial" w:hAnsi="Myriad Pro" w:cs="Arial"/>
        </w:rPr>
      </w:pPr>
      <w:r>
        <w:rPr>
          <w:noProof/>
          <w:lang w:eastAsia="en-GB"/>
        </w:rPr>
        <w:drawing>
          <wp:inline distT="0" distB="0" distL="0" distR="0" wp14:anchorId="52497004" wp14:editId="5F778CBD">
            <wp:extent cx="5106838" cy="44592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870" t="5602" r="19013" b="4392"/>
                    <a:stretch/>
                  </pic:blipFill>
                  <pic:spPr bwMode="auto">
                    <a:xfrm>
                      <a:off x="0" y="0"/>
                      <a:ext cx="5106838" cy="4459232"/>
                    </a:xfrm>
                    <a:prstGeom prst="rect">
                      <a:avLst/>
                    </a:prstGeom>
                    <a:ln>
                      <a:noFill/>
                    </a:ln>
                    <a:extLst>
                      <a:ext uri="{53640926-AAD7-44D8-BBD7-CCE9431645EC}">
                        <a14:shadowObscured xmlns:a14="http://schemas.microsoft.com/office/drawing/2010/main"/>
                      </a:ext>
                    </a:extLst>
                  </pic:spPr>
                </pic:pic>
              </a:graphicData>
            </a:graphic>
          </wp:inline>
        </w:drawing>
      </w:r>
    </w:p>
    <w:p w:rsidR="001B378C" w:rsidRDefault="001B378C" w:rsidP="005B1243">
      <w:pPr>
        <w:rPr>
          <w:rFonts w:ascii="Myriad Pro" w:eastAsia="Arial" w:hAnsi="Myriad Pro" w:cs="Arial"/>
        </w:rPr>
      </w:pPr>
      <w:r>
        <w:rPr>
          <w:rFonts w:ascii="Myriad Pro" w:eastAsia="Arial" w:hAnsi="Myriad Pro" w:cs="Arial"/>
        </w:rPr>
        <w:t xml:space="preserve">This area will show you the status of components running on the network as well as view any error messages. Find the SMS_PXE_SERVICE_POINT component and right click. Navigate to </w:t>
      </w:r>
      <w:r>
        <w:rPr>
          <w:rFonts w:ascii="Myriad Pro" w:eastAsia="Arial" w:hAnsi="Myriad Pro" w:cs="Arial"/>
          <w:i/>
        </w:rPr>
        <w:t>show messages &gt; all</w:t>
      </w:r>
      <w:r>
        <w:rPr>
          <w:rFonts w:ascii="Myriad Pro" w:eastAsia="Arial" w:hAnsi="Myriad Pro" w:cs="Arial"/>
        </w:rPr>
        <w:t xml:space="preserve">. </w:t>
      </w:r>
      <w:bookmarkStart w:id="0" w:name="_GoBack"/>
      <w:bookmarkEnd w:id="0"/>
    </w:p>
    <w:p w:rsidR="001B378C" w:rsidRDefault="001B378C" w:rsidP="005B1243">
      <w:pPr>
        <w:rPr>
          <w:rFonts w:ascii="Myriad Pro" w:eastAsia="Arial" w:hAnsi="Myriad Pro" w:cs="Arial"/>
        </w:rPr>
      </w:pPr>
    </w:p>
    <w:p w:rsidR="001B378C" w:rsidRDefault="001B378C" w:rsidP="005B1243">
      <w:pPr>
        <w:rPr>
          <w:rFonts w:ascii="Myriad Pro" w:eastAsia="Arial" w:hAnsi="Myriad Pro" w:cs="Arial"/>
        </w:rPr>
      </w:pPr>
      <w:r>
        <w:rPr>
          <w:rFonts w:ascii="Myriad Pro" w:eastAsia="Arial" w:hAnsi="Myriad Pro" w:cs="Arial"/>
        </w:rPr>
        <w:t xml:space="preserve">This will show us all error messages and alerts from the PXE component. It will also give us the mac address of the computer that reported the problem. This lets us search for computers using our </w:t>
      </w:r>
      <w:r>
        <w:rPr>
          <w:rFonts w:ascii="Myriad Pro" w:eastAsia="Arial" w:hAnsi="Myriad Pro" w:cs="Arial"/>
          <w:i/>
        </w:rPr>
        <w:t xml:space="preserve">MAC Finder </w:t>
      </w:r>
      <w:r>
        <w:rPr>
          <w:rFonts w:ascii="Myriad Pro" w:eastAsia="Arial" w:hAnsi="Myriad Pro" w:cs="Arial"/>
        </w:rPr>
        <w:t xml:space="preserve">collection which will be explained next. </w:t>
      </w:r>
    </w:p>
    <w:p w:rsidR="001B378C" w:rsidRDefault="001B378C" w:rsidP="005B1243">
      <w:pPr>
        <w:rPr>
          <w:rFonts w:ascii="Myriad Pro" w:eastAsia="Arial" w:hAnsi="Myriad Pro" w:cs="Arial"/>
        </w:rPr>
      </w:pPr>
    </w:p>
    <w:p w:rsidR="001B378C" w:rsidRDefault="001B378C" w:rsidP="005B1243">
      <w:pPr>
        <w:rPr>
          <w:rFonts w:ascii="Myriad Pro" w:eastAsia="Arial" w:hAnsi="Myriad Pro" w:cs="Arial"/>
        </w:rPr>
      </w:pPr>
      <w:r>
        <w:rPr>
          <w:rFonts w:ascii="Myriad Pro" w:eastAsia="Arial" w:hAnsi="Myriad Pro" w:cs="Arial"/>
        </w:rPr>
        <w:t xml:space="preserve">If you open the collections area, find and click on the </w:t>
      </w:r>
      <w:r>
        <w:rPr>
          <w:rFonts w:ascii="Myriad Pro" w:eastAsia="Arial" w:hAnsi="Myriad Pro" w:cs="Arial"/>
          <w:i/>
        </w:rPr>
        <w:t xml:space="preserve">MAC Finder </w:t>
      </w:r>
      <w:r>
        <w:rPr>
          <w:rFonts w:ascii="Myriad Pro" w:eastAsia="Arial" w:hAnsi="Myriad Pro" w:cs="Arial"/>
        </w:rPr>
        <w:t xml:space="preserve">collection and click properties.  </w:t>
      </w:r>
    </w:p>
    <w:p w:rsidR="001B378C" w:rsidRDefault="001B378C" w:rsidP="005B1243">
      <w:pPr>
        <w:rPr>
          <w:rFonts w:ascii="Myriad Pro" w:eastAsia="Arial" w:hAnsi="Myriad Pro" w:cs="Arial"/>
        </w:rPr>
      </w:pPr>
    </w:p>
    <w:p w:rsidR="001B378C" w:rsidRDefault="001B378C" w:rsidP="005B1243">
      <w:pPr>
        <w:rPr>
          <w:rFonts w:ascii="Myriad Pro" w:eastAsia="Arial" w:hAnsi="Myriad Pro" w:cs="Arial"/>
        </w:rPr>
      </w:pPr>
      <w:r>
        <w:rPr>
          <w:rFonts w:ascii="Myriad Pro" w:eastAsia="Arial" w:hAnsi="Myriad Pro" w:cs="Arial"/>
        </w:rPr>
        <w:lastRenderedPageBreak/>
        <w:t>Here you will want to navigate to the following area.</w:t>
      </w:r>
    </w:p>
    <w:p w:rsidR="001B378C" w:rsidRDefault="001B378C" w:rsidP="005B1243">
      <w:pPr>
        <w:rPr>
          <w:rFonts w:ascii="Myriad Pro" w:eastAsia="Arial" w:hAnsi="Myriad Pro" w:cs="Arial"/>
        </w:rPr>
      </w:pPr>
      <w:r>
        <w:rPr>
          <w:noProof/>
          <w:lang w:eastAsia="en-GB"/>
        </w:rPr>
        <w:drawing>
          <wp:anchor distT="0" distB="0" distL="114300" distR="114300" simplePos="0" relativeHeight="251666432" behindDoc="1" locked="0" layoutInCell="1" allowOverlap="1" wp14:anchorId="406ED8EB" wp14:editId="77848ED4">
            <wp:simplePos x="0" y="0"/>
            <wp:positionH relativeFrom="column">
              <wp:posOffset>1420495</wp:posOffset>
            </wp:positionH>
            <wp:positionV relativeFrom="paragraph">
              <wp:posOffset>20955</wp:posOffset>
            </wp:positionV>
            <wp:extent cx="148590" cy="154940"/>
            <wp:effectExtent l="0" t="0" r="3810" b="0"/>
            <wp:wrapTight wrapText="bothSides">
              <wp:wrapPolygon edited="0">
                <wp:start x="0" y="0"/>
                <wp:lineTo x="0" y="18590"/>
                <wp:lineTo x="19385" y="18590"/>
                <wp:lineTo x="1938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82378" t="31853" r="12457" b="63365"/>
                    <a:stretch/>
                  </pic:blipFill>
                  <pic:spPr bwMode="auto">
                    <a:xfrm>
                      <a:off x="0" y="0"/>
                      <a:ext cx="148590" cy="154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Myriad Pro" w:eastAsia="Arial" w:hAnsi="Myriad Pro" w:cs="Arial"/>
        </w:rPr>
        <w:t>Membership Rules &gt; Edit Query &gt; Edit Query Statement &gt; Criteria &gt; Edit Query</w:t>
      </w:r>
    </w:p>
    <w:p w:rsidR="001B378C" w:rsidRDefault="001B378C" w:rsidP="005B1243">
      <w:pPr>
        <w:rPr>
          <w:rFonts w:ascii="Myriad Pro" w:eastAsia="Arial" w:hAnsi="Myriad Pro" w:cs="Arial"/>
        </w:rPr>
      </w:pPr>
    </w:p>
    <w:p w:rsidR="001B378C" w:rsidRDefault="001B378C" w:rsidP="005B1243">
      <w:pPr>
        <w:rPr>
          <w:rFonts w:ascii="Myriad Pro" w:eastAsia="Arial" w:hAnsi="Myriad Pro" w:cs="Arial"/>
        </w:rPr>
      </w:pPr>
      <w:r>
        <w:rPr>
          <w:rFonts w:ascii="Myriad Pro" w:eastAsia="Arial" w:hAnsi="Myriad Pro" w:cs="Arial"/>
        </w:rPr>
        <w:t xml:space="preserve">In this window, you can edit the query to search for all computers with the mac address. To search for a MAC address, type it into the </w:t>
      </w:r>
      <w:r>
        <w:rPr>
          <w:rFonts w:ascii="Myriad Pro" w:eastAsia="Arial" w:hAnsi="Myriad Pro" w:cs="Arial"/>
          <w:i/>
        </w:rPr>
        <w:t xml:space="preserve">value </w:t>
      </w:r>
      <w:r>
        <w:rPr>
          <w:rFonts w:ascii="Myriad Pro" w:eastAsia="Arial" w:hAnsi="Myriad Pro" w:cs="Arial"/>
        </w:rPr>
        <w:t>field and click ok to all of the windows.</w:t>
      </w:r>
    </w:p>
    <w:p w:rsidR="001B378C" w:rsidRDefault="001B378C" w:rsidP="005B1243">
      <w:pPr>
        <w:rPr>
          <w:rFonts w:ascii="Myriad Pro" w:eastAsia="Arial" w:hAnsi="Myriad Pro" w:cs="Arial"/>
        </w:rPr>
      </w:pPr>
    </w:p>
    <w:p w:rsidR="001B378C" w:rsidRPr="001B378C" w:rsidRDefault="001B378C" w:rsidP="005B1243">
      <w:pPr>
        <w:rPr>
          <w:rFonts w:eastAsia="Arial"/>
        </w:rPr>
      </w:pPr>
      <w:r>
        <w:rPr>
          <w:rFonts w:ascii="Myriad Pro" w:eastAsia="Arial" w:hAnsi="Myriad Pro" w:cs="Arial"/>
        </w:rPr>
        <w:t xml:space="preserve">If you now refresh the collection it will be displaying all computers with that MAC address only. </w:t>
      </w:r>
    </w:p>
    <w:p w:rsidR="001B378C" w:rsidRDefault="001B378C" w:rsidP="005B1243">
      <w:pPr>
        <w:rPr>
          <w:rFonts w:ascii="Myriad Pro" w:eastAsia="Arial" w:hAnsi="Myriad Pro" w:cs="Arial"/>
        </w:rPr>
      </w:pPr>
    </w:p>
    <w:p w:rsidR="001B378C" w:rsidRPr="00D13EDE" w:rsidRDefault="001B378C" w:rsidP="005B1243">
      <w:pPr>
        <w:rPr>
          <w:rFonts w:ascii="Myriad Pro" w:eastAsia="Arial" w:hAnsi="Myriad Pro" w:cs="Arial"/>
        </w:rPr>
      </w:pPr>
    </w:p>
    <w:p w:rsidR="008A58D5" w:rsidRDefault="008A58D5" w:rsidP="005B1243">
      <w:pPr>
        <w:rPr>
          <w:rFonts w:ascii="Myriad Pro" w:eastAsia="Arial" w:hAnsi="Myriad Pro" w:cs="Arial"/>
        </w:rPr>
      </w:pPr>
    </w:p>
    <w:p w:rsidR="005B1243" w:rsidRDefault="005B1243" w:rsidP="005B1243">
      <w:pPr>
        <w:rPr>
          <w:rFonts w:ascii="Myriad Pro" w:eastAsia="Arial" w:hAnsi="Myriad Pro" w:cs="Arial"/>
        </w:rPr>
      </w:pPr>
    </w:p>
    <w:p w:rsidR="001B378C" w:rsidRDefault="001B378C" w:rsidP="005B1243">
      <w:pPr>
        <w:rPr>
          <w:noProof/>
          <w:lang w:eastAsia="en-GB"/>
        </w:rPr>
      </w:pPr>
    </w:p>
    <w:p w:rsidR="005B1243" w:rsidRPr="005B1243" w:rsidRDefault="005B1243" w:rsidP="005B1243">
      <w:pPr>
        <w:rPr>
          <w:rFonts w:ascii="Myriad Pro" w:eastAsia="Arial" w:hAnsi="Myriad Pro" w:cs="Arial"/>
        </w:rPr>
      </w:pPr>
    </w:p>
    <w:sectPr w:rsidR="005B1243" w:rsidRPr="005B1243" w:rsidSect="0036561B">
      <w:footerReference w:type="default" r:id="rId17"/>
      <w:footerReference w:type="first" r:id="rId18"/>
      <w:pgSz w:w="12240" w:h="15840"/>
      <w:pgMar w:top="1440" w:right="1440" w:bottom="1440" w:left="1440" w:header="400" w:footer="40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79A" w:rsidRDefault="003D179A">
      <w:r>
        <w:separator/>
      </w:r>
    </w:p>
  </w:endnote>
  <w:endnote w:type="continuationSeparator" w:id="0">
    <w:p w:rsidR="003D179A" w:rsidRDefault="003D1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20B0503030403020204"/>
    <w:charset w:val="00"/>
    <w:family w:val="swiss"/>
    <w:notTrueType/>
    <w:pitch w:val="variable"/>
    <w:sig w:usb0="20000287" w:usb1="00000001"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79A" w:rsidRPr="00871118" w:rsidRDefault="003D179A" w:rsidP="00014045">
    <w:pPr>
      <w:tabs>
        <w:tab w:val="center" w:pos="4680"/>
        <w:tab w:val="right" w:pos="9360"/>
      </w:tabs>
      <w:jc w:val="center"/>
      <w:rPr>
        <w:rFonts w:ascii="Myriad Pro" w:hAnsi="Myriad Pro"/>
      </w:rPr>
    </w:pPr>
    <w:r>
      <w:rPr>
        <w:rFonts w:ascii="Myriad Pro" w:hAnsi="Myriad Pro"/>
      </w:rPr>
      <w:t xml:space="preserve">Page </w:t>
    </w:r>
    <w:r w:rsidRPr="00DB0C07">
      <w:rPr>
        <w:rFonts w:ascii="Myriad Pro" w:hAnsi="Myriad Pro"/>
      </w:rPr>
      <w:fldChar w:fldCharType="begin"/>
    </w:r>
    <w:r w:rsidRPr="00DB0C07">
      <w:rPr>
        <w:rFonts w:ascii="Myriad Pro" w:hAnsi="Myriad Pro"/>
      </w:rPr>
      <w:instrText>PAGE   \* MERGEFORMAT</w:instrText>
    </w:r>
    <w:r w:rsidRPr="00DB0C07">
      <w:rPr>
        <w:rFonts w:ascii="Myriad Pro" w:hAnsi="Myriad Pro"/>
      </w:rPr>
      <w:fldChar w:fldCharType="separate"/>
    </w:r>
    <w:r w:rsidR="00DD67C7">
      <w:rPr>
        <w:rFonts w:ascii="Myriad Pro" w:hAnsi="Myriad Pro"/>
        <w:noProof/>
      </w:rPr>
      <w:t>8</w:t>
    </w:r>
    <w:r w:rsidRPr="00DB0C07">
      <w:rPr>
        <w:rFonts w:ascii="Myriad Pro" w:hAnsi="Myriad Pro"/>
      </w:rPr>
      <w:fldChar w:fldCharType="end"/>
    </w:r>
    <w:r>
      <w:rPr>
        <w:rFonts w:ascii="Myriad Pro" w:hAnsi="Myriad Pro"/>
      </w:rPr>
      <w:t xml:space="preserve"> – </w:t>
    </w:r>
    <w:smartTag w:uri="urn:schemas-microsoft-com:office:smarttags" w:element="place">
      <w:smartTag w:uri="urn:schemas-microsoft-com:office:smarttags" w:element="PlaceName">
        <w:r>
          <w:rPr>
            <w:rFonts w:ascii="Myriad Pro" w:hAnsi="Myriad Pro"/>
          </w:rPr>
          <w:t>Arrow</w:t>
        </w:r>
      </w:smartTag>
      <w:r>
        <w:rPr>
          <w:rFonts w:ascii="Myriad Pro" w:hAnsi="Myriad Pro"/>
        </w:rPr>
        <w:t xml:space="preserve"> </w:t>
      </w:r>
      <w:smartTag w:uri="urn:schemas-microsoft-com:office:smarttags" w:element="PlaceName">
        <w:r>
          <w:rPr>
            <w:rFonts w:ascii="Myriad Pro" w:hAnsi="Myriad Pro"/>
          </w:rPr>
          <w:t>Vale</w:t>
        </w:r>
      </w:smartTag>
      <w:r>
        <w:rPr>
          <w:rFonts w:ascii="Myriad Pro" w:hAnsi="Myriad Pro"/>
        </w:rPr>
        <w:t xml:space="preserve"> </w:t>
      </w:r>
      <w:smartTag w:uri="urn:schemas-microsoft-com:office:smarttags" w:element="PlaceType">
        <w:r>
          <w:rPr>
            <w:rFonts w:ascii="Myriad Pro" w:hAnsi="Myriad Pro"/>
          </w:rPr>
          <w:t>High School</w:t>
        </w:r>
      </w:smartTag>
    </w:smartTag>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79A" w:rsidRPr="00DB0C07" w:rsidRDefault="003D179A">
    <w:pPr>
      <w:tabs>
        <w:tab w:val="center" w:pos="4680"/>
        <w:tab w:val="right" w:pos="9360"/>
      </w:tabs>
      <w:rPr>
        <w:rFonts w:ascii="Myriad Pro" w:hAnsi="Myriad Pro"/>
      </w:rPr>
    </w:pPr>
    <w:r>
      <w:tab/>
    </w:r>
    <w:r>
      <w:rPr>
        <w:rFonts w:ascii="Myriad Pro" w:hAnsi="Myriad Pro"/>
      </w:rPr>
      <w:t xml:space="preserve">Page </w:t>
    </w:r>
    <w:r w:rsidRPr="00DB0C07">
      <w:rPr>
        <w:rFonts w:ascii="Myriad Pro" w:hAnsi="Myriad Pro"/>
      </w:rPr>
      <w:fldChar w:fldCharType="begin"/>
    </w:r>
    <w:r w:rsidRPr="00DB0C07">
      <w:rPr>
        <w:rFonts w:ascii="Myriad Pro" w:hAnsi="Myriad Pro"/>
      </w:rPr>
      <w:instrText>PAGE   \* MERGEFORMAT</w:instrText>
    </w:r>
    <w:r w:rsidRPr="00DB0C07">
      <w:rPr>
        <w:rFonts w:ascii="Myriad Pro" w:hAnsi="Myriad Pro"/>
      </w:rPr>
      <w:fldChar w:fldCharType="separate"/>
    </w:r>
    <w:r w:rsidR="002D0F6F">
      <w:rPr>
        <w:rFonts w:ascii="Myriad Pro" w:hAnsi="Myriad Pro"/>
        <w:noProof/>
      </w:rPr>
      <w:t>1</w:t>
    </w:r>
    <w:r w:rsidRPr="00DB0C07">
      <w:rPr>
        <w:rFonts w:ascii="Myriad Pro" w:hAnsi="Myriad Pro"/>
      </w:rPr>
      <w:fldChar w:fldCharType="end"/>
    </w:r>
    <w:r>
      <w:rPr>
        <w:rFonts w:ascii="Myriad Pro" w:hAnsi="Myriad Pro"/>
      </w:rPr>
      <w:t xml:space="preserve"> – </w:t>
    </w:r>
    <w:smartTag w:uri="urn:schemas-microsoft-com:office:smarttags" w:element="place">
      <w:smartTag w:uri="urn:schemas-microsoft-com:office:smarttags" w:element="PlaceName">
        <w:r>
          <w:rPr>
            <w:rFonts w:ascii="Myriad Pro" w:hAnsi="Myriad Pro"/>
          </w:rPr>
          <w:t>Arrow</w:t>
        </w:r>
      </w:smartTag>
      <w:r>
        <w:rPr>
          <w:rFonts w:ascii="Myriad Pro" w:hAnsi="Myriad Pro"/>
        </w:rPr>
        <w:t xml:space="preserve"> </w:t>
      </w:r>
      <w:smartTag w:uri="urn:schemas-microsoft-com:office:smarttags" w:element="PlaceName">
        <w:r>
          <w:rPr>
            <w:rFonts w:ascii="Myriad Pro" w:hAnsi="Myriad Pro"/>
          </w:rPr>
          <w:t>Vale</w:t>
        </w:r>
      </w:smartTag>
      <w:r>
        <w:rPr>
          <w:rFonts w:ascii="Myriad Pro" w:hAnsi="Myriad Pro"/>
        </w:rPr>
        <w:t xml:space="preserve"> </w:t>
      </w:r>
      <w:smartTag w:uri="urn:schemas-microsoft-com:office:smarttags" w:element="PlaceType">
        <w:r>
          <w:rPr>
            <w:rFonts w:ascii="Myriad Pro" w:hAnsi="Myriad Pro"/>
          </w:rPr>
          <w:t>High School</w:t>
        </w:r>
      </w:smartTag>
    </w:smartTag>
    <w:r w:rsidRPr="00DB0C07">
      <w:rPr>
        <w:rFonts w:ascii="Myriad Pro" w:hAnsi="Myriad Pro"/>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79A" w:rsidRDefault="003D179A">
      <w:r>
        <w:separator/>
      </w:r>
    </w:p>
  </w:footnote>
  <w:footnote w:type="continuationSeparator" w:id="0">
    <w:p w:rsidR="003D179A" w:rsidRDefault="003D17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D306D4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43FEEBF4">
      <w:start w:val="1"/>
      <w:numFmt w:val="bullet"/>
      <w:lvlRestart w:val="0"/>
      <w:lvlText w:val=""/>
      <w:lvlJc w:val="left"/>
      <w:pPr>
        <w:tabs>
          <w:tab w:val="num" w:pos="720"/>
        </w:tabs>
        <w:ind w:left="720" w:hanging="360"/>
      </w:pPr>
      <w:rPr>
        <w:rFonts w:ascii="Symbol" w:hAnsi="Symbol"/>
      </w:rPr>
    </w:lvl>
    <w:lvl w:ilvl="1" w:tplc="74B48EFE">
      <w:start w:val="1"/>
      <w:numFmt w:val="bullet"/>
      <w:lvlRestart w:val="0"/>
      <w:lvlText w:val="o"/>
      <w:lvlJc w:val="left"/>
      <w:pPr>
        <w:tabs>
          <w:tab w:val="num" w:pos="1440"/>
        </w:tabs>
        <w:ind w:left="1440" w:hanging="360"/>
      </w:pPr>
      <w:rPr>
        <w:rFonts w:ascii="Courier New" w:hAnsi="Courier New"/>
      </w:rPr>
    </w:lvl>
    <w:lvl w:ilvl="2" w:tplc="3D706140">
      <w:start w:val="1"/>
      <w:numFmt w:val="bullet"/>
      <w:lvlRestart w:val="0"/>
      <w:lvlText w:val=""/>
      <w:lvlJc w:val="left"/>
      <w:pPr>
        <w:tabs>
          <w:tab w:val="num" w:pos="2160"/>
        </w:tabs>
        <w:ind w:left="2160" w:hanging="360"/>
      </w:pPr>
      <w:rPr>
        <w:rFonts w:ascii="Wingdings" w:hAnsi="Wingdings"/>
      </w:rPr>
    </w:lvl>
    <w:lvl w:ilvl="3" w:tplc="3E780404">
      <w:start w:val="1"/>
      <w:numFmt w:val="bullet"/>
      <w:lvlRestart w:val="0"/>
      <w:lvlText w:val=""/>
      <w:lvlJc w:val="left"/>
      <w:pPr>
        <w:tabs>
          <w:tab w:val="num" w:pos="2880"/>
        </w:tabs>
        <w:ind w:left="2880" w:hanging="360"/>
      </w:pPr>
      <w:rPr>
        <w:rFonts w:ascii="Symbol" w:hAnsi="Symbol"/>
      </w:rPr>
    </w:lvl>
    <w:lvl w:ilvl="4" w:tplc="75E44076">
      <w:start w:val="1"/>
      <w:numFmt w:val="bullet"/>
      <w:lvlRestart w:val="0"/>
      <w:lvlText w:val="o"/>
      <w:lvlJc w:val="left"/>
      <w:pPr>
        <w:tabs>
          <w:tab w:val="num" w:pos="3600"/>
        </w:tabs>
        <w:ind w:left="3600" w:hanging="360"/>
      </w:pPr>
      <w:rPr>
        <w:rFonts w:ascii="Courier New" w:hAnsi="Courier New"/>
      </w:rPr>
    </w:lvl>
    <w:lvl w:ilvl="5" w:tplc="4D2047E6">
      <w:start w:val="1"/>
      <w:numFmt w:val="bullet"/>
      <w:lvlRestart w:val="0"/>
      <w:lvlText w:val=""/>
      <w:lvlJc w:val="left"/>
      <w:pPr>
        <w:tabs>
          <w:tab w:val="num" w:pos="4320"/>
        </w:tabs>
        <w:ind w:left="4320" w:hanging="360"/>
      </w:pPr>
      <w:rPr>
        <w:rFonts w:ascii="Wingdings" w:hAnsi="Wingdings"/>
      </w:rPr>
    </w:lvl>
    <w:lvl w:ilvl="6" w:tplc="D960EEE0">
      <w:start w:val="1"/>
      <w:numFmt w:val="bullet"/>
      <w:lvlRestart w:val="0"/>
      <w:lvlText w:val=""/>
      <w:lvlJc w:val="left"/>
      <w:pPr>
        <w:tabs>
          <w:tab w:val="num" w:pos="5040"/>
        </w:tabs>
        <w:ind w:left="5040" w:hanging="360"/>
      </w:pPr>
      <w:rPr>
        <w:rFonts w:ascii="Symbol" w:hAnsi="Symbol"/>
      </w:rPr>
    </w:lvl>
    <w:lvl w:ilvl="7" w:tplc="BB60D18A">
      <w:start w:val="1"/>
      <w:numFmt w:val="bullet"/>
      <w:lvlRestart w:val="0"/>
      <w:lvlText w:val="o"/>
      <w:lvlJc w:val="left"/>
      <w:pPr>
        <w:tabs>
          <w:tab w:val="num" w:pos="5760"/>
        </w:tabs>
        <w:ind w:left="5760" w:hanging="360"/>
      </w:pPr>
      <w:rPr>
        <w:rFonts w:ascii="Courier New" w:hAnsi="Courier New"/>
      </w:rPr>
    </w:lvl>
    <w:lvl w:ilvl="8" w:tplc="214E23DA">
      <w:start w:val="1"/>
      <w:numFmt w:val="bullet"/>
      <w:lvlRestart w:val="0"/>
      <w:lvlText w:val=""/>
      <w:lvlJc w:val="left"/>
      <w:pPr>
        <w:tabs>
          <w:tab w:val="num" w:pos="6480"/>
        </w:tabs>
        <w:ind w:left="6480" w:hanging="360"/>
      </w:pPr>
      <w:rPr>
        <w:rFonts w:ascii="Wingdings" w:hAnsi="Wingdings"/>
      </w:rPr>
    </w:lvl>
  </w:abstractNum>
  <w:abstractNum w:abstractNumId="2">
    <w:nsid w:val="00000002"/>
    <w:multiLevelType w:val="hybridMultilevel"/>
    <w:tmpl w:val="00000002"/>
    <w:lvl w:ilvl="0" w:tplc="5B4CF438">
      <w:start w:val="1"/>
      <w:numFmt w:val="bullet"/>
      <w:lvlRestart w:val="0"/>
      <w:lvlText w:val=""/>
      <w:lvlJc w:val="left"/>
      <w:pPr>
        <w:tabs>
          <w:tab w:val="num" w:pos="720"/>
        </w:tabs>
        <w:ind w:left="720" w:hanging="360"/>
      </w:pPr>
      <w:rPr>
        <w:rFonts w:ascii="Symbol" w:eastAsia="Symbol" w:hAnsi="Symbol" w:cs="Symbol"/>
        <w:sz w:val="20"/>
      </w:rPr>
    </w:lvl>
    <w:lvl w:ilvl="1" w:tplc="AE765C0A">
      <w:start w:val="1"/>
      <w:numFmt w:val="bullet"/>
      <w:lvlRestart w:val="0"/>
      <w:lvlText w:val="o"/>
      <w:lvlJc w:val="left"/>
      <w:pPr>
        <w:tabs>
          <w:tab w:val="num" w:pos="1080"/>
        </w:tabs>
        <w:ind w:left="1080" w:hanging="360"/>
      </w:pPr>
      <w:rPr>
        <w:rFonts w:ascii="Courier New" w:eastAsia="Courier New" w:hAnsi="Courier New" w:cs="Courier New"/>
        <w:sz w:val="20"/>
      </w:rPr>
    </w:lvl>
    <w:lvl w:ilvl="2" w:tplc="6AE68806">
      <w:start w:val="1"/>
      <w:numFmt w:val="bullet"/>
      <w:lvlRestart w:val="0"/>
      <w:lvlText w:val=""/>
      <w:lvlJc w:val="right"/>
      <w:pPr>
        <w:tabs>
          <w:tab w:val="num" w:pos="1440"/>
        </w:tabs>
        <w:ind w:left="1440" w:hanging="360"/>
      </w:pPr>
      <w:rPr>
        <w:rFonts w:ascii="Wingdings" w:eastAsia="Wingdings" w:hAnsi="Wingdings" w:cs="Wingdings"/>
        <w:sz w:val="20"/>
      </w:rPr>
    </w:lvl>
    <w:lvl w:ilvl="3" w:tplc="E84C4B92">
      <w:start w:val="1"/>
      <w:numFmt w:val="bullet"/>
      <w:lvlRestart w:val="0"/>
      <w:lvlText w:val=""/>
      <w:lvlJc w:val="left"/>
      <w:pPr>
        <w:tabs>
          <w:tab w:val="num" w:pos="1800"/>
        </w:tabs>
        <w:ind w:left="1800" w:hanging="360"/>
      </w:pPr>
      <w:rPr>
        <w:rFonts w:ascii="Symbol" w:eastAsia="Symbol" w:hAnsi="Symbol" w:cs="Symbol"/>
        <w:sz w:val="20"/>
      </w:rPr>
    </w:lvl>
    <w:lvl w:ilvl="4" w:tplc="75EEBAA8">
      <w:start w:val="1"/>
      <w:numFmt w:val="bullet"/>
      <w:lvlRestart w:val="0"/>
      <w:lvlText w:val="o"/>
      <w:lvlJc w:val="left"/>
      <w:pPr>
        <w:tabs>
          <w:tab w:val="num" w:pos="2160"/>
        </w:tabs>
        <w:ind w:left="2160" w:hanging="360"/>
      </w:pPr>
      <w:rPr>
        <w:rFonts w:ascii="Courier New" w:eastAsia="Courier New" w:hAnsi="Courier New" w:cs="Courier New"/>
        <w:sz w:val="20"/>
      </w:rPr>
    </w:lvl>
    <w:lvl w:ilvl="5" w:tplc="6AC8179C">
      <w:start w:val="1"/>
      <w:numFmt w:val="bullet"/>
      <w:lvlRestart w:val="0"/>
      <w:lvlText w:val=""/>
      <w:lvlJc w:val="right"/>
      <w:pPr>
        <w:tabs>
          <w:tab w:val="num" w:pos="2520"/>
        </w:tabs>
        <w:ind w:left="2520" w:hanging="360"/>
      </w:pPr>
      <w:rPr>
        <w:rFonts w:ascii="Wingdings" w:eastAsia="Wingdings" w:hAnsi="Wingdings" w:cs="Wingdings"/>
        <w:sz w:val="20"/>
      </w:rPr>
    </w:lvl>
    <w:lvl w:ilvl="6" w:tplc="07B05BD8">
      <w:start w:val="1"/>
      <w:numFmt w:val="bullet"/>
      <w:lvlRestart w:val="0"/>
      <w:lvlText w:val=""/>
      <w:lvlJc w:val="left"/>
      <w:pPr>
        <w:tabs>
          <w:tab w:val="num" w:pos="2880"/>
        </w:tabs>
        <w:ind w:left="2880" w:hanging="360"/>
      </w:pPr>
      <w:rPr>
        <w:rFonts w:ascii="Symbol" w:eastAsia="Symbol" w:hAnsi="Symbol" w:cs="Symbol"/>
        <w:sz w:val="20"/>
      </w:rPr>
    </w:lvl>
    <w:lvl w:ilvl="7" w:tplc="C0309CB4">
      <w:start w:val="1"/>
      <w:numFmt w:val="bullet"/>
      <w:lvlRestart w:val="0"/>
      <w:lvlText w:val="o"/>
      <w:lvlJc w:val="left"/>
      <w:pPr>
        <w:tabs>
          <w:tab w:val="num" w:pos="3240"/>
        </w:tabs>
        <w:ind w:left="3240" w:hanging="360"/>
      </w:pPr>
      <w:rPr>
        <w:rFonts w:ascii="Courier New" w:eastAsia="Courier New" w:hAnsi="Courier New" w:cs="Courier New"/>
        <w:sz w:val="20"/>
      </w:rPr>
    </w:lvl>
    <w:lvl w:ilvl="8" w:tplc="21062678">
      <w:start w:val="1"/>
      <w:numFmt w:val="bullet"/>
      <w:lvlRestart w:val="0"/>
      <w:lvlText w:val=""/>
      <w:lvlJc w:val="right"/>
      <w:pPr>
        <w:tabs>
          <w:tab w:val="num" w:pos="3600"/>
        </w:tabs>
        <w:ind w:left="3600" w:hanging="360"/>
      </w:pPr>
      <w:rPr>
        <w:rFonts w:ascii="Wingdings" w:eastAsia="Wingdings" w:hAnsi="Wingdings" w:cs="Wingdings"/>
        <w:sz w:val="20"/>
      </w:rPr>
    </w:lvl>
  </w:abstractNum>
  <w:abstractNum w:abstractNumId="3">
    <w:nsid w:val="00000003"/>
    <w:multiLevelType w:val="hybridMultilevel"/>
    <w:tmpl w:val="00000003"/>
    <w:lvl w:ilvl="0" w:tplc="63A40222">
      <w:start w:val="1"/>
      <w:numFmt w:val="bullet"/>
      <w:lvlRestart w:val="0"/>
      <w:lvlText w:val=""/>
      <w:lvlJc w:val="left"/>
      <w:pPr>
        <w:tabs>
          <w:tab w:val="num" w:pos="720"/>
        </w:tabs>
        <w:ind w:left="720" w:hanging="360"/>
      </w:pPr>
      <w:rPr>
        <w:rFonts w:ascii="Symbol" w:eastAsia="Symbol" w:hAnsi="Symbol" w:cs="Symbol"/>
        <w:sz w:val="20"/>
      </w:rPr>
    </w:lvl>
    <w:lvl w:ilvl="1" w:tplc="3FB0CDEC">
      <w:start w:val="1"/>
      <w:numFmt w:val="bullet"/>
      <w:lvlRestart w:val="0"/>
      <w:lvlText w:val="o"/>
      <w:lvlJc w:val="left"/>
      <w:pPr>
        <w:tabs>
          <w:tab w:val="num" w:pos="1080"/>
        </w:tabs>
        <w:ind w:left="1080" w:hanging="360"/>
      </w:pPr>
      <w:rPr>
        <w:rFonts w:ascii="Courier New" w:eastAsia="Courier New" w:hAnsi="Courier New" w:cs="Courier New"/>
        <w:sz w:val="20"/>
      </w:rPr>
    </w:lvl>
    <w:lvl w:ilvl="2" w:tplc="6652BA6E">
      <w:start w:val="1"/>
      <w:numFmt w:val="bullet"/>
      <w:lvlRestart w:val="0"/>
      <w:lvlText w:val=""/>
      <w:lvlJc w:val="right"/>
      <w:pPr>
        <w:tabs>
          <w:tab w:val="num" w:pos="1440"/>
        </w:tabs>
        <w:ind w:left="1440" w:hanging="360"/>
      </w:pPr>
      <w:rPr>
        <w:rFonts w:ascii="Wingdings" w:eastAsia="Wingdings" w:hAnsi="Wingdings" w:cs="Wingdings"/>
        <w:sz w:val="20"/>
      </w:rPr>
    </w:lvl>
    <w:lvl w:ilvl="3" w:tplc="AD66C8D6">
      <w:start w:val="1"/>
      <w:numFmt w:val="bullet"/>
      <w:lvlRestart w:val="0"/>
      <w:lvlText w:val=""/>
      <w:lvlJc w:val="left"/>
      <w:pPr>
        <w:tabs>
          <w:tab w:val="num" w:pos="1800"/>
        </w:tabs>
        <w:ind w:left="1800" w:hanging="360"/>
      </w:pPr>
      <w:rPr>
        <w:rFonts w:ascii="Symbol" w:eastAsia="Symbol" w:hAnsi="Symbol" w:cs="Symbol"/>
        <w:sz w:val="20"/>
      </w:rPr>
    </w:lvl>
    <w:lvl w:ilvl="4" w:tplc="74CE5CB6">
      <w:start w:val="1"/>
      <w:numFmt w:val="bullet"/>
      <w:lvlRestart w:val="0"/>
      <w:lvlText w:val="o"/>
      <w:lvlJc w:val="left"/>
      <w:pPr>
        <w:tabs>
          <w:tab w:val="num" w:pos="2160"/>
        </w:tabs>
        <w:ind w:left="2160" w:hanging="360"/>
      </w:pPr>
      <w:rPr>
        <w:rFonts w:ascii="Courier New" w:eastAsia="Courier New" w:hAnsi="Courier New" w:cs="Courier New"/>
        <w:sz w:val="20"/>
      </w:rPr>
    </w:lvl>
    <w:lvl w:ilvl="5" w:tplc="3C201BCE">
      <w:start w:val="1"/>
      <w:numFmt w:val="bullet"/>
      <w:lvlRestart w:val="0"/>
      <w:lvlText w:val=""/>
      <w:lvlJc w:val="right"/>
      <w:pPr>
        <w:tabs>
          <w:tab w:val="num" w:pos="2520"/>
        </w:tabs>
        <w:ind w:left="2520" w:hanging="360"/>
      </w:pPr>
      <w:rPr>
        <w:rFonts w:ascii="Wingdings" w:eastAsia="Wingdings" w:hAnsi="Wingdings" w:cs="Wingdings"/>
        <w:sz w:val="20"/>
      </w:rPr>
    </w:lvl>
    <w:lvl w:ilvl="6" w:tplc="03E844E4">
      <w:start w:val="1"/>
      <w:numFmt w:val="bullet"/>
      <w:lvlRestart w:val="0"/>
      <w:lvlText w:val=""/>
      <w:lvlJc w:val="left"/>
      <w:pPr>
        <w:tabs>
          <w:tab w:val="num" w:pos="2880"/>
        </w:tabs>
        <w:ind w:left="2880" w:hanging="360"/>
      </w:pPr>
      <w:rPr>
        <w:rFonts w:ascii="Symbol" w:eastAsia="Symbol" w:hAnsi="Symbol" w:cs="Symbol"/>
        <w:sz w:val="20"/>
      </w:rPr>
    </w:lvl>
    <w:lvl w:ilvl="7" w:tplc="6F8CE0F4">
      <w:start w:val="1"/>
      <w:numFmt w:val="bullet"/>
      <w:lvlRestart w:val="0"/>
      <w:lvlText w:val="o"/>
      <w:lvlJc w:val="left"/>
      <w:pPr>
        <w:tabs>
          <w:tab w:val="num" w:pos="3240"/>
        </w:tabs>
        <w:ind w:left="3240" w:hanging="360"/>
      </w:pPr>
      <w:rPr>
        <w:rFonts w:ascii="Courier New" w:eastAsia="Courier New" w:hAnsi="Courier New" w:cs="Courier New"/>
        <w:sz w:val="20"/>
      </w:rPr>
    </w:lvl>
    <w:lvl w:ilvl="8" w:tplc="769CB1AC">
      <w:start w:val="1"/>
      <w:numFmt w:val="bullet"/>
      <w:lvlRestart w:val="0"/>
      <w:lvlText w:val=""/>
      <w:lvlJc w:val="right"/>
      <w:pPr>
        <w:tabs>
          <w:tab w:val="num" w:pos="3600"/>
        </w:tabs>
        <w:ind w:left="3600" w:hanging="360"/>
      </w:pPr>
      <w:rPr>
        <w:rFonts w:ascii="Wingdings" w:eastAsia="Wingdings" w:hAnsi="Wingdings" w:cs="Wingdings"/>
        <w:sz w:val="20"/>
      </w:rPr>
    </w:lvl>
  </w:abstractNum>
  <w:abstractNum w:abstractNumId="4">
    <w:nsid w:val="00000004"/>
    <w:multiLevelType w:val="hybridMultilevel"/>
    <w:tmpl w:val="00000004"/>
    <w:lvl w:ilvl="0" w:tplc="69BE3A0E">
      <w:start w:val="1"/>
      <w:numFmt w:val="bullet"/>
      <w:lvlRestart w:val="0"/>
      <w:lvlText w:val=""/>
      <w:lvlJc w:val="left"/>
      <w:pPr>
        <w:tabs>
          <w:tab w:val="num" w:pos="720"/>
        </w:tabs>
        <w:ind w:left="720" w:hanging="360"/>
      </w:pPr>
      <w:rPr>
        <w:rFonts w:ascii="Symbol" w:eastAsia="Symbol" w:hAnsi="Symbol" w:cs="Symbol"/>
        <w:sz w:val="20"/>
      </w:rPr>
    </w:lvl>
    <w:lvl w:ilvl="1" w:tplc="AAF88CFE">
      <w:start w:val="1"/>
      <w:numFmt w:val="bullet"/>
      <w:lvlRestart w:val="0"/>
      <w:lvlText w:val="o"/>
      <w:lvlJc w:val="left"/>
      <w:pPr>
        <w:tabs>
          <w:tab w:val="num" w:pos="1080"/>
        </w:tabs>
        <w:ind w:left="1080" w:hanging="360"/>
      </w:pPr>
      <w:rPr>
        <w:rFonts w:ascii="Courier New" w:eastAsia="Courier New" w:hAnsi="Courier New" w:cs="Courier New"/>
        <w:sz w:val="20"/>
      </w:rPr>
    </w:lvl>
    <w:lvl w:ilvl="2" w:tplc="71D2F298">
      <w:start w:val="1"/>
      <w:numFmt w:val="bullet"/>
      <w:lvlRestart w:val="0"/>
      <w:lvlText w:val=""/>
      <w:lvlJc w:val="right"/>
      <w:pPr>
        <w:tabs>
          <w:tab w:val="num" w:pos="1440"/>
        </w:tabs>
        <w:ind w:left="1440" w:hanging="360"/>
      </w:pPr>
      <w:rPr>
        <w:rFonts w:ascii="Wingdings" w:eastAsia="Wingdings" w:hAnsi="Wingdings" w:cs="Wingdings"/>
        <w:sz w:val="20"/>
      </w:rPr>
    </w:lvl>
    <w:lvl w:ilvl="3" w:tplc="62084D62">
      <w:start w:val="1"/>
      <w:numFmt w:val="bullet"/>
      <w:lvlRestart w:val="0"/>
      <w:lvlText w:val=""/>
      <w:lvlJc w:val="left"/>
      <w:pPr>
        <w:tabs>
          <w:tab w:val="num" w:pos="1800"/>
        </w:tabs>
        <w:ind w:left="1800" w:hanging="360"/>
      </w:pPr>
      <w:rPr>
        <w:rFonts w:ascii="Symbol" w:eastAsia="Symbol" w:hAnsi="Symbol" w:cs="Symbol"/>
        <w:sz w:val="20"/>
      </w:rPr>
    </w:lvl>
    <w:lvl w:ilvl="4" w:tplc="FA1455BC">
      <w:start w:val="1"/>
      <w:numFmt w:val="bullet"/>
      <w:lvlRestart w:val="0"/>
      <w:lvlText w:val="o"/>
      <w:lvlJc w:val="left"/>
      <w:pPr>
        <w:tabs>
          <w:tab w:val="num" w:pos="2160"/>
        </w:tabs>
        <w:ind w:left="2160" w:hanging="360"/>
      </w:pPr>
      <w:rPr>
        <w:rFonts w:ascii="Courier New" w:eastAsia="Courier New" w:hAnsi="Courier New" w:cs="Courier New"/>
        <w:sz w:val="20"/>
      </w:rPr>
    </w:lvl>
    <w:lvl w:ilvl="5" w:tplc="96CE0824">
      <w:start w:val="1"/>
      <w:numFmt w:val="bullet"/>
      <w:lvlRestart w:val="0"/>
      <w:lvlText w:val=""/>
      <w:lvlJc w:val="right"/>
      <w:pPr>
        <w:tabs>
          <w:tab w:val="num" w:pos="2520"/>
        </w:tabs>
        <w:ind w:left="2520" w:hanging="360"/>
      </w:pPr>
      <w:rPr>
        <w:rFonts w:ascii="Wingdings" w:eastAsia="Wingdings" w:hAnsi="Wingdings" w:cs="Wingdings"/>
        <w:sz w:val="20"/>
      </w:rPr>
    </w:lvl>
    <w:lvl w:ilvl="6" w:tplc="CFEABD9C">
      <w:start w:val="1"/>
      <w:numFmt w:val="bullet"/>
      <w:lvlRestart w:val="0"/>
      <w:lvlText w:val=""/>
      <w:lvlJc w:val="left"/>
      <w:pPr>
        <w:tabs>
          <w:tab w:val="num" w:pos="2880"/>
        </w:tabs>
        <w:ind w:left="2880" w:hanging="360"/>
      </w:pPr>
      <w:rPr>
        <w:rFonts w:ascii="Symbol" w:eastAsia="Symbol" w:hAnsi="Symbol" w:cs="Symbol"/>
        <w:sz w:val="20"/>
      </w:rPr>
    </w:lvl>
    <w:lvl w:ilvl="7" w:tplc="82649D80">
      <w:start w:val="1"/>
      <w:numFmt w:val="bullet"/>
      <w:lvlRestart w:val="0"/>
      <w:lvlText w:val="o"/>
      <w:lvlJc w:val="left"/>
      <w:pPr>
        <w:tabs>
          <w:tab w:val="num" w:pos="3240"/>
        </w:tabs>
        <w:ind w:left="3240" w:hanging="360"/>
      </w:pPr>
      <w:rPr>
        <w:rFonts w:ascii="Courier New" w:eastAsia="Courier New" w:hAnsi="Courier New" w:cs="Courier New"/>
        <w:sz w:val="20"/>
      </w:rPr>
    </w:lvl>
    <w:lvl w:ilvl="8" w:tplc="C96A8C86">
      <w:start w:val="1"/>
      <w:numFmt w:val="bullet"/>
      <w:lvlRestart w:val="0"/>
      <w:lvlText w:val=""/>
      <w:lvlJc w:val="right"/>
      <w:pPr>
        <w:tabs>
          <w:tab w:val="num" w:pos="3600"/>
        </w:tabs>
        <w:ind w:left="3600" w:hanging="360"/>
      </w:pPr>
      <w:rPr>
        <w:rFonts w:ascii="Wingdings" w:eastAsia="Wingdings" w:hAnsi="Wingdings" w:cs="Wingdings"/>
        <w:sz w:val="20"/>
      </w:rPr>
    </w:lvl>
  </w:abstractNum>
  <w:abstractNum w:abstractNumId="5">
    <w:nsid w:val="00000005"/>
    <w:multiLevelType w:val="hybridMultilevel"/>
    <w:tmpl w:val="00000005"/>
    <w:lvl w:ilvl="0" w:tplc="0CE2A380">
      <w:start w:val="1"/>
      <w:numFmt w:val="decimal"/>
      <w:lvlRestart w:val="0"/>
      <w:lvlText w:val="%1."/>
      <w:lvlJc w:val="left"/>
      <w:pPr>
        <w:tabs>
          <w:tab w:val="num" w:pos="720"/>
        </w:tabs>
        <w:ind w:left="720" w:hanging="360"/>
      </w:pPr>
    </w:lvl>
    <w:lvl w:ilvl="1" w:tplc="F4F6491C">
      <w:start w:val="1"/>
      <w:numFmt w:val="upperLetter"/>
      <w:lvlRestart w:val="0"/>
      <w:lvlText w:val="%2."/>
      <w:lvlJc w:val="left"/>
      <w:pPr>
        <w:tabs>
          <w:tab w:val="num" w:pos="1080"/>
        </w:tabs>
        <w:ind w:left="1080" w:hanging="360"/>
      </w:pPr>
    </w:lvl>
    <w:lvl w:ilvl="2" w:tplc="42AC2B50">
      <w:start w:val="1"/>
      <w:numFmt w:val="lowerLetter"/>
      <w:lvlRestart w:val="0"/>
      <w:lvlText w:val="%3."/>
      <w:lvlJc w:val="right"/>
      <w:pPr>
        <w:tabs>
          <w:tab w:val="num" w:pos="1440"/>
        </w:tabs>
        <w:ind w:left="1440" w:hanging="360"/>
      </w:pPr>
    </w:lvl>
    <w:lvl w:ilvl="3" w:tplc="24669E52">
      <w:start w:val="1"/>
      <w:numFmt w:val="upperRoman"/>
      <w:lvlRestart w:val="0"/>
      <w:lvlText w:val="%4."/>
      <w:lvlJc w:val="left"/>
      <w:pPr>
        <w:tabs>
          <w:tab w:val="num" w:pos="1800"/>
        </w:tabs>
        <w:ind w:left="1800" w:hanging="360"/>
      </w:pPr>
    </w:lvl>
    <w:lvl w:ilvl="4" w:tplc="221CF6E2">
      <w:start w:val="1"/>
      <w:numFmt w:val="lowerRoman"/>
      <w:lvlRestart w:val="0"/>
      <w:lvlText w:val="%5."/>
      <w:lvlJc w:val="left"/>
      <w:pPr>
        <w:tabs>
          <w:tab w:val="num" w:pos="2160"/>
        </w:tabs>
        <w:ind w:left="2160" w:hanging="360"/>
      </w:pPr>
    </w:lvl>
    <w:lvl w:ilvl="5" w:tplc="E200DF96">
      <w:start w:val="1"/>
      <w:numFmt w:val="decimal"/>
      <w:lvlRestart w:val="0"/>
      <w:lvlText w:val="%6."/>
      <w:lvlJc w:val="right"/>
      <w:pPr>
        <w:tabs>
          <w:tab w:val="num" w:pos="2520"/>
        </w:tabs>
        <w:ind w:left="2520" w:hanging="360"/>
      </w:pPr>
    </w:lvl>
    <w:lvl w:ilvl="6" w:tplc="0B3C46F8">
      <w:start w:val="1"/>
      <w:numFmt w:val="upperLetter"/>
      <w:lvlRestart w:val="0"/>
      <w:lvlText w:val="%7."/>
      <w:lvlJc w:val="left"/>
      <w:pPr>
        <w:tabs>
          <w:tab w:val="num" w:pos="2880"/>
        </w:tabs>
        <w:ind w:left="2880" w:hanging="360"/>
      </w:pPr>
    </w:lvl>
    <w:lvl w:ilvl="7" w:tplc="039A8D80">
      <w:start w:val="1"/>
      <w:numFmt w:val="lowerLetter"/>
      <w:lvlRestart w:val="0"/>
      <w:lvlText w:val="%8."/>
      <w:lvlJc w:val="left"/>
      <w:pPr>
        <w:tabs>
          <w:tab w:val="num" w:pos="3240"/>
        </w:tabs>
        <w:ind w:left="3240" w:hanging="360"/>
      </w:pPr>
    </w:lvl>
    <w:lvl w:ilvl="8" w:tplc="CA62C982">
      <w:start w:val="1"/>
      <w:numFmt w:val="upperRoman"/>
      <w:lvlRestart w:val="0"/>
      <w:lvlText w:val="%9."/>
      <w:lvlJc w:val="right"/>
      <w:pPr>
        <w:tabs>
          <w:tab w:val="num" w:pos="3600"/>
        </w:tabs>
        <w:ind w:left="3600" w:hanging="360"/>
      </w:pPr>
    </w:lvl>
  </w:abstractNum>
  <w:abstractNum w:abstractNumId="6">
    <w:nsid w:val="00000006"/>
    <w:multiLevelType w:val="hybridMultilevel"/>
    <w:tmpl w:val="00000006"/>
    <w:lvl w:ilvl="0" w:tplc="5D9E04B0">
      <w:start w:val="1"/>
      <w:numFmt w:val="bullet"/>
      <w:lvlRestart w:val="0"/>
      <w:lvlText w:val=""/>
      <w:lvlJc w:val="left"/>
      <w:pPr>
        <w:tabs>
          <w:tab w:val="num" w:pos="720"/>
        </w:tabs>
        <w:ind w:left="720" w:hanging="360"/>
      </w:pPr>
      <w:rPr>
        <w:rFonts w:ascii="Symbol" w:eastAsia="Symbol" w:hAnsi="Symbol" w:cs="Symbol"/>
        <w:sz w:val="20"/>
      </w:rPr>
    </w:lvl>
    <w:lvl w:ilvl="1" w:tplc="182253FC">
      <w:start w:val="1"/>
      <w:numFmt w:val="bullet"/>
      <w:lvlRestart w:val="0"/>
      <w:lvlText w:val="o"/>
      <w:lvlJc w:val="left"/>
      <w:pPr>
        <w:tabs>
          <w:tab w:val="num" w:pos="1080"/>
        </w:tabs>
        <w:ind w:left="1080" w:hanging="360"/>
      </w:pPr>
      <w:rPr>
        <w:rFonts w:ascii="Courier New" w:eastAsia="Courier New" w:hAnsi="Courier New" w:cs="Courier New"/>
        <w:sz w:val="20"/>
      </w:rPr>
    </w:lvl>
    <w:lvl w:ilvl="2" w:tplc="4AB4363E">
      <w:start w:val="1"/>
      <w:numFmt w:val="bullet"/>
      <w:lvlRestart w:val="0"/>
      <w:lvlText w:val=""/>
      <w:lvlJc w:val="right"/>
      <w:pPr>
        <w:tabs>
          <w:tab w:val="num" w:pos="1440"/>
        </w:tabs>
        <w:ind w:left="1440" w:hanging="360"/>
      </w:pPr>
      <w:rPr>
        <w:rFonts w:ascii="Wingdings" w:eastAsia="Wingdings" w:hAnsi="Wingdings" w:cs="Wingdings"/>
        <w:sz w:val="20"/>
      </w:rPr>
    </w:lvl>
    <w:lvl w:ilvl="3" w:tplc="76620662">
      <w:start w:val="1"/>
      <w:numFmt w:val="bullet"/>
      <w:lvlRestart w:val="0"/>
      <w:lvlText w:val=""/>
      <w:lvlJc w:val="left"/>
      <w:pPr>
        <w:tabs>
          <w:tab w:val="num" w:pos="1800"/>
        </w:tabs>
        <w:ind w:left="1800" w:hanging="360"/>
      </w:pPr>
      <w:rPr>
        <w:rFonts w:ascii="Symbol" w:eastAsia="Symbol" w:hAnsi="Symbol" w:cs="Symbol"/>
        <w:sz w:val="20"/>
      </w:rPr>
    </w:lvl>
    <w:lvl w:ilvl="4" w:tplc="4904830E">
      <w:start w:val="1"/>
      <w:numFmt w:val="bullet"/>
      <w:lvlRestart w:val="0"/>
      <w:lvlText w:val="o"/>
      <w:lvlJc w:val="left"/>
      <w:pPr>
        <w:tabs>
          <w:tab w:val="num" w:pos="2160"/>
        </w:tabs>
        <w:ind w:left="2160" w:hanging="360"/>
      </w:pPr>
      <w:rPr>
        <w:rFonts w:ascii="Courier New" w:eastAsia="Courier New" w:hAnsi="Courier New" w:cs="Courier New"/>
        <w:sz w:val="20"/>
      </w:rPr>
    </w:lvl>
    <w:lvl w:ilvl="5" w:tplc="1FB4AEB0">
      <w:start w:val="1"/>
      <w:numFmt w:val="bullet"/>
      <w:lvlRestart w:val="0"/>
      <w:lvlText w:val=""/>
      <w:lvlJc w:val="right"/>
      <w:pPr>
        <w:tabs>
          <w:tab w:val="num" w:pos="2520"/>
        </w:tabs>
        <w:ind w:left="2520" w:hanging="360"/>
      </w:pPr>
      <w:rPr>
        <w:rFonts w:ascii="Wingdings" w:eastAsia="Wingdings" w:hAnsi="Wingdings" w:cs="Wingdings"/>
        <w:sz w:val="20"/>
      </w:rPr>
    </w:lvl>
    <w:lvl w:ilvl="6" w:tplc="2A7C5F2E">
      <w:start w:val="1"/>
      <w:numFmt w:val="bullet"/>
      <w:lvlRestart w:val="0"/>
      <w:lvlText w:val=""/>
      <w:lvlJc w:val="left"/>
      <w:pPr>
        <w:tabs>
          <w:tab w:val="num" w:pos="2880"/>
        </w:tabs>
        <w:ind w:left="2880" w:hanging="360"/>
      </w:pPr>
      <w:rPr>
        <w:rFonts w:ascii="Symbol" w:eastAsia="Symbol" w:hAnsi="Symbol" w:cs="Symbol"/>
        <w:sz w:val="20"/>
      </w:rPr>
    </w:lvl>
    <w:lvl w:ilvl="7" w:tplc="D4487C10">
      <w:start w:val="1"/>
      <w:numFmt w:val="bullet"/>
      <w:lvlRestart w:val="0"/>
      <w:lvlText w:val="o"/>
      <w:lvlJc w:val="left"/>
      <w:pPr>
        <w:tabs>
          <w:tab w:val="num" w:pos="3240"/>
        </w:tabs>
        <w:ind w:left="3240" w:hanging="360"/>
      </w:pPr>
      <w:rPr>
        <w:rFonts w:ascii="Courier New" w:eastAsia="Courier New" w:hAnsi="Courier New" w:cs="Courier New"/>
        <w:sz w:val="20"/>
      </w:rPr>
    </w:lvl>
    <w:lvl w:ilvl="8" w:tplc="D07249D2">
      <w:start w:val="1"/>
      <w:numFmt w:val="bullet"/>
      <w:lvlRestart w:val="0"/>
      <w:lvlText w:val=""/>
      <w:lvlJc w:val="right"/>
      <w:pPr>
        <w:tabs>
          <w:tab w:val="num" w:pos="3600"/>
        </w:tabs>
        <w:ind w:left="3600" w:hanging="360"/>
      </w:pPr>
      <w:rPr>
        <w:rFonts w:ascii="Wingdings" w:eastAsia="Wingdings" w:hAnsi="Wingdings" w:cs="Wingdings"/>
        <w:sz w:val="20"/>
      </w:rPr>
    </w:lvl>
  </w:abstractNum>
  <w:abstractNum w:abstractNumId="7">
    <w:nsid w:val="00000007"/>
    <w:multiLevelType w:val="hybridMultilevel"/>
    <w:tmpl w:val="00000007"/>
    <w:lvl w:ilvl="0" w:tplc="B88429F2">
      <w:start w:val="1"/>
      <w:numFmt w:val="bullet"/>
      <w:lvlRestart w:val="0"/>
      <w:lvlText w:val=""/>
      <w:lvlJc w:val="left"/>
      <w:pPr>
        <w:tabs>
          <w:tab w:val="num" w:pos="720"/>
        </w:tabs>
        <w:ind w:left="720" w:hanging="360"/>
      </w:pPr>
      <w:rPr>
        <w:rFonts w:ascii="Symbol" w:eastAsia="Symbol" w:hAnsi="Symbol" w:cs="Symbol"/>
        <w:sz w:val="20"/>
      </w:rPr>
    </w:lvl>
    <w:lvl w:ilvl="1" w:tplc="94421BA2">
      <w:start w:val="1"/>
      <w:numFmt w:val="bullet"/>
      <w:lvlRestart w:val="0"/>
      <w:lvlText w:val="o"/>
      <w:lvlJc w:val="left"/>
      <w:pPr>
        <w:tabs>
          <w:tab w:val="num" w:pos="1080"/>
        </w:tabs>
        <w:ind w:left="1080" w:hanging="360"/>
      </w:pPr>
      <w:rPr>
        <w:rFonts w:ascii="Courier New" w:eastAsia="Courier New" w:hAnsi="Courier New" w:cs="Courier New"/>
        <w:sz w:val="20"/>
      </w:rPr>
    </w:lvl>
    <w:lvl w:ilvl="2" w:tplc="8ADC9954">
      <w:start w:val="1"/>
      <w:numFmt w:val="bullet"/>
      <w:lvlRestart w:val="0"/>
      <w:lvlText w:val=""/>
      <w:lvlJc w:val="right"/>
      <w:pPr>
        <w:tabs>
          <w:tab w:val="num" w:pos="1440"/>
        </w:tabs>
        <w:ind w:left="1440" w:hanging="360"/>
      </w:pPr>
      <w:rPr>
        <w:rFonts w:ascii="Wingdings" w:eastAsia="Wingdings" w:hAnsi="Wingdings" w:cs="Wingdings"/>
        <w:sz w:val="20"/>
      </w:rPr>
    </w:lvl>
    <w:lvl w:ilvl="3" w:tplc="C178A096">
      <w:start w:val="1"/>
      <w:numFmt w:val="bullet"/>
      <w:lvlRestart w:val="0"/>
      <w:lvlText w:val=""/>
      <w:lvlJc w:val="left"/>
      <w:pPr>
        <w:tabs>
          <w:tab w:val="num" w:pos="1800"/>
        </w:tabs>
        <w:ind w:left="1800" w:hanging="360"/>
      </w:pPr>
      <w:rPr>
        <w:rFonts w:ascii="Symbol" w:eastAsia="Symbol" w:hAnsi="Symbol" w:cs="Symbol"/>
        <w:sz w:val="20"/>
      </w:rPr>
    </w:lvl>
    <w:lvl w:ilvl="4" w:tplc="331AE6BC">
      <w:start w:val="1"/>
      <w:numFmt w:val="bullet"/>
      <w:lvlRestart w:val="0"/>
      <w:lvlText w:val="o"/>
      <w:lvlJc w:val="left"/>
      <w:pPr>
        <w:tabs>
          <w:tab w:val="num" w:pos="2160"/>
        </w:tabs>
        <w:ind w:left="2160" w:hanging="360"/>
      </w:pPr>
      <w:rPr>
        <w:rFonts w:ascii="Courier New" w:eastAsia="Courier New" w:hAnsi="Courier New" w:cs="Courier New"/>
        <w:sz w:val="20"/>
      </w:rPr>
    </w:lvl>
    <w:lvl w:ilvl="5" w:tplc="63C60B4E">
      <w:start w:val="1"/>
      <w:numFmt w:val="bullet"/>
      <w:lvlRestart w:val="0"/>
      <w:lvlText w:val=""/>
      <w:lvlJc w:val="right"/>
      <w:pPr>
        <w:tabs>
          <w:tab w:val="num" w:pos="2520"/>
        </w:tabs>
        <w:ind w:left="2520" w:hanging="360"/>
      </w:pPr>
      <w:rPr>
        <w:rFonts w:ascii="Wingdings" w:eastAsia="Wingdings" w:hAnsi="Wingdings" w:cs="Wingdings"/>
        <w:sz w:val="20"/>
      </w:rPr>
    </w:lvl>
    <w:lvl w:ilvl="6" w:tplc="F7562EE4">
      <w:start w:val="1"/>
      <w:numFmt w:val="bullet"/>
      <w:lvlRestart w:val="0"/>
      <w:lvlText w:val=""/>
      <w:lvlJc w:val="left"/>
      <w:pPr>
        <w:tabs>
          <w:tab w:val="num" w:pos="2880"/>
        </w:tabs>
        <w:ind w:left="2880" w:hanging="360"/>
      </w:pPr>
      <w:rPr>
        <w:rFonts w:ascii="Symbol" w:eastAsia="Symbol" w:hAnsi="Symbol" w:cs="Symbol"/>
        <w:sz w:val="20"/>
      </w:rPr>
    </w:lvl>
    <w:lvl w:ilvl="7" w:tplc="4C4C65CC">
      <w:start w:val="1"/>
      <w:numFmt w:val="bullet"/>
      <w:lvlRestart w:val="0"/>
      <w:lvlText w:val="o"/>
      <w:lvlJc w:val="left"/>
      <w:pPr>
        <w:tabs>
          <w:tab w:val="num" w:pos="3240"/>
        </w:tabs>
        <w:ind w:left="3240" w:hanging="360"/>
      </w:pPr>
      <w:rPr>
        <w:rFonts w:ascii="Courier New" w:eastAsia="Courier New" w:hAnsi="Courier New" w:cs="Courier New"/>
        <w:sz w:val="20"/>
      </w:rPr>
    </w:lvl>
    <w:lvl w:ilvl="8" w:tplc="D9A416EC">
      <w:start w:val="1"/>
      <w:numFmt w:val="bullet"/>
      <w:lvlRestart w:val="0"/>
      <w:lvlText w:val=""/>
      <w:lvlJc w:val="right"/>
      <w:pPr>
        <w:tabs>
          <w:tab w:val="num" w:pos="3600"/>
        </w:tabs>
        <w:ind w:left="3600" w:hanging="360"/>
      </w:pPr>
      <w:rPr>
        <w:rFonts w:ascii="Wingdings" w:eastAsia="Wingdings" w:hAnsi="Wingdings" w:cs="Wingdings"/>
        <w:sz w:val="20"/>
      </w:rPr>
    </w:lvl>
  </w:abstractNum>
  <w:abstractNum w:abstractNumId="8">
    <w:nsid w:val="06B343F3"/>
    <w:multiLevelType w:val="hybridMultilevel"/>
    <w:tmpl w:val="0D688C5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0AB20A38"/>
    <w:multiLevelType w:val="hybridMultilevel"/>
    <w:tmpl w:val="35E4DB00"/>
    <w:lvl w:ilvl="0" w:tplc="2188CF04">
      <w:start w:val="1"/>
      <w:numFmt w:val="bullet"/>
      <w:lvlText w:val=""/>
      <w:lvlJc w:val="left"/>
      <w:pPr>
        <w:tabs>
          <w:tab w:val="num" w:pos="720"/>
        </w:tabs>
        <w:ind w:left="720" w:hanging="360"/>
      </w:pPr>
      <w:rPr>
        <w:rFonts w:ascii="Symbol" w:hAnsi="Symbol" w:hint="default"/>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19534436"/>
    <w:multiLevelType w:val="hybridMultilevel"/>
    <w:tmpl w:val="3F1C9E0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245C1540"/>
    <w:multiLevelType w:val="hybridMultilevel"/>
    <w:tmpl w:val="B39853F4"/>
    <w:lvl w:ilvl="0" w:tplc="22265ED4">
      <w:start w:val="1"/>
      <w:numFmt w:val="bullet"/>
      <w:lvlText w:val=""/>
      <w:lvlJc w:val="left"/>
      <w:pPr>
        <w:tabs>
          <w:tab w:val="num" w:pos="720"/>
        </w:tabs>
        <w:ind w:left="720" w:hanging="360"/>
      </w:pPr>
      <w:rPr>
        <w:rFonts w:ascii="Symbol" w:hAnsi="Symbol" w:hint="default"/>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317B6725"/>
    <w:multiLevelType w:val="hybridMultilevel"/>
    <w:tmpl w:val="EABA6616"/>
    <w:lvl w:ilvl="0" w:tplc="C8B2FFBC">
      <w:start w:val="1"/>
      <w:numFmt w:val="decimal"/>
      <w:lvlText w:val="%1."/>
      <w:lvlJc w:val="left"/>
      <w:pPr>
        <w:tabs>
          <w:tab w:val="num" w:pos="720"/>
        </w:tabs>
        <w:ind w:left="720" w:hanging="360"/>
      </w:pPr>
      <w:rPr>
        <w:sz w:val="36"/>
        <w:szCs w:val="3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3767181"/>
    <w:multiLevelType w:val="hybridMultilevel"/>
    <w:tmpl w:val="64CC5BC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376D211C"/>
    <w:multiLevelType w:val="hybridMultilevel"/>
    <w:tmpl w:val="BC0A69A2"/>
    <w:lvl w:ilvl="0" w:tplc="F1749D1E">
      <w:start w:val="1"/>
      <w:numFmt w:val="bullet"/>
      <w:lvlText w:val=""/>
      <w:lvlJc w:val="left"/>
      <w:pPr>
        <w:tabs>
          <w:tab w:val="num" w:pos="720"/>
        </w:tabs>
        <w:ind w:left="720" w:hanging="360"/>
      </w:pPr>
      <w:rPr>
        <w:rFonts w:ascii="Symbol" w:hAnsi="Symbol" w:hint="default"/>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39B357D3"/>
    <w:multiLevelType w:val="hybridMultilevel"/>
    <w:tmpl w:val="07FE142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3CB35349"/>
    <w:multiLevelType w:val="hybridMultilevel"/>
    <w:tmpl w:val="8C5C17AA"/>
    <w:lvl w:ilvl="0" w:tplc="22265ED4">
      <w:start w:val="1"/>
      <w:numFmt w:val="bullet"/>
      <w:lvlText w:val=""/>
      <w:lvlJc w:val="left"/>
      <w:pPr>
        <w:tabs>
          <w:tab w:val="num" w:pos="720"/>
        </w:tabs>
        <w:ind w:left="720" w:hanging="360"/>
      </w:pPr>
      <w:rPr>
        <w:rFonts w:ascii="Symbol" w:hAnsi="Symbol" w:hint="default"/>
        <w:sz w:val="18"/>
        <w:szCs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3D6209D7"/>
    <w:multiLevelType w:val="hybridMultilevel"/>
    <w:tmpl w:val="3CA056F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3F794446"/>
    <w:multiLevelType w:val="hybridMultilevel"/>
    <w:tmpl w:val="C7768A3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4AE91877"/>
    <w:multiLevelType w:val="hybridMultilevel"/>
    <w:tmpl w:val="90B8466A"/>
    <w:lvl w:ilvl="0" w:tplc="D7243D14">
      <w:start w:val="1"/>
      <w:numFmt w:val="decimal"/>
      <w:lvlText w:val="%1."/>
      <w:lvlJc w:val="left"/>
      <w:pPr>
        <w:tabs>
          <w:tab w:val="num" w:pos="720"/>
        </w:tabs>
        <w:ind w:left="720" w:hanging="360"/>
      </w:pPr>
      <w:rPr>
        <w:rFonts w:ascii="Myriad Pro" w:hAnsi="Myriad Pro" w:hint="default"/>
        <w:b w:val="0"/>
        <w:sz w:val="36"/>
        <w:szCs w:val="3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b w:val="0"/>
        <w:sz w:val="36"/>
        <w:szCs w:val="36"/>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0354559"/>
    <w:multiLevelType w:val="hybridMultilevel"/>
    <w:tmpl w:val="4DA6612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5B7C7944"/>
    <w:multiLevelType w:val="hybridMultilevel"/>
    <w:tmpl w:val="EDB625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2351E68"/>
    <w:multiLevelType w:val="hybridMultilevel"/>
    <w:tmpl w:val="69F2CA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5"/>
  </w:num>
  <w:num w:numId="9">
    <w:abstractNumId w:val="8"/>
  </w:num>
  <w:num w:numId="10">
    <w:abstractNumId w:val="17"/>
  </w:num>
  <w:num w:numId="11">
    <w:abstractNumId w:val="20"/>
  </w:num>
  <w:num w:numId="12">
    <w:abstractNumId w:val="14"/>
  </w:num>
  <w:num w:numId="13">
    <w:abstractNumId w:val="9"/>
  </w:num>
  <w:num w:numId="14">
    <w:abstractNumId w:val="16"/>
  </w:num>
  <w:num w:numId="15">
    <w:abstractNumId w:val="11"/>
  </w:num>
  <w:num w:numId="16">
    <w:abstractNumId w:val="19"/>
  </w:num>
  <w:num w:numId="17">
    <w:abstractNumId w:val="21"/>
  </w:num>
  <w:num w:numId="18">
    <w:abstractNumId w:val="22"/>
  </w:num>
  <w:num w:numId="19">
    <w:abstractNumId w:val="13"/>
  </w:num>
  <w:num w:numId="20">
    <w:abstractNumId w:val="10"/>
  </w:num>
  <w:num w:numId="21">
    <w:abstractNumId w:val="18"/>
  </w:num>
  <w:num w:numId="22">
    <w:abstractNumId w:val="1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2D4C"/>
    <w:rsid w:val="00014045"/>
    <w:rsid w:val="0002054A"/>
    <w:rsid w:val="00031C2D"/>
    <w:rsid w:val="00052FA0"/>
    <w:rsid w:val="00053C7F"/>
    <w:rsid w:val="00064B51"/>
    <w:rsid w:val="00082DBB"/>
    <w:rsid w:val="0008752C"/>
    <w:rsid w:val="000A43AA"/>
    <w:rsid w:val="000A5CCC"/>
    <w:rsid w:val="000A7E14"/>
    <w:rsid w:val="000B6154"/>
    <w:rsid w:val="000C392E"/>
    <w:rsid w:val="000C74EA"/>
    <w:rsid w:val="000D1A04"/>
    <w:rsid w:val="000E37CD"/>
    <w:rsid w:val="000F43CE"/>
    <w:rsid w:val="000F52F4"/>
    <w:rsid w:val="0011415A"/>
    <w:rsid w:val="00114C1D"/>
    <w:rsid w:val="00115D3E"/>
    <w:rsid w:val="00116F4D"/>
    <w:rsid w:val="00156B5F"/>
    <w:rsid w:val="001707B5"/>
    <w:rsid w:val="00170AAA"/>
    <w:rsid w:val="0017200C"/>
    <w:rsid w:val="00182BD3"/>
    <w:rsid w:val="00187F37"/>
    <w:rsid w:val="00194701"/>
    <w:rsid w:val="0019735E"/>
    <w:rsid w:val="001B087C"/>
    <w:rsid w:val="001B378C"/>
    <w:rsid w:val="001B536D"/>
    <w:rsid w:val="001B6E9D"/>
    <w:rsid w:val="001C5632"/>
    <w:rsid w:val="001E17E1"/>
    <w:rsid w:val="001E1AA6"/>
    <w:rsid w:val="001E5B68"/>
    <w:rsid w:val="001E6403"/>
    <w:rsid w:val="001F03F8"/>
    <w:rsid w:val="001F54DB"/>
    <w:rsid w:val="002041C7"/>
    <w:rsid w:val="002061E7"/>
    <w:rsid w:val="00217275"/>
    <w:rsid w:val="002249CE"/>
    <w:rsid w:val="00245D45"/>
    <w:rsid w:val="0026319B"/>
    <w:rsid w:val="00263857"/>
    <w:rsid w:val="00277C09"/>
    <w:rsid w:val="00296AA2"/>
    <w:rsid w:val="002A1EF1"/>
    <w:rsid w:val="002A6356"/>
    <w:rsid w:val="002A763D"/>
    <w:rsid w:val="002C73CD"/>
    <w:rsid w:val="002D0F6F"/>
    <w:rsid w:val="002E34B7"/>
    <w:rsid w:val="002F6B02"/>
    <w:rsid w:val="00332B0E"/>
    <w:rsid w:val="00343706"/>
    <w:rsid w:val="0036561B"/>
    <w:rsid w:val="003808AB"/>
    <w:rsid w:val="00382CD6"/>
    <w:rsid w:val="0038461D"/>
    <w:rsid w:val="003959D2"/>
    <w:rsid w:val="003C11F4"/>
    <w:rsid w:val="003D179A"/>
    <w:rsid w:val="003F13B3"/>
    <w:rsid w:val="003F3027"/>
    <w:rsid w:val="003F56DC"/>
    <w:rsid w:val="003F76DD"/>
    <w:rsid w:val="003F7965"/>
    <w:rsid w:val="00403373"/>
    <w:rsid w:val="00411FEE"/>
    <w:rsid w:val="00415C61"/>
    <w:rsid w:val="00420612"/>
    <w:rsid w:val="00435478"/>
    <w:rsid w:val="004366D6"/>
    <w:rsid w:val="00440D96"/>
    <w:rsid w:val="00461D32"/>
    <w:rsid w:val="00462D06"/>
    <w:rsid w:val="00463331"/>
    <w:rsid w:val="004664EA"/>
    <w:rsid w:val="004950B1"/>
    <w:rsid w:val="004A11E8"/>
    <w:rsid w:val="004E662D"/>
    <w:rsid w:val="004F27D4"/>
    <w:rsid w:val="005018F9"/>
    <w:rsid w:val="00514B13"/>
    <w:rsid w:val="005248D3"/>
    <w:rsid w:val="00530C0F"/>
    <w:rsid w:val="00544882"/>
    <w:rsid w:val="00546714"/>
    <w:rsid w:val="00553313"/>
    <w:rsid w:val="005567A3"/>
    <w:rsid w:val="00572BAD"/>
    <w:rsid w:val="00587285"/>
    <w:rsid w:val="005B1243"/>
    <w:rsid w:val="005C6C32"/>
    <w:rsid w:val="005C6FD2"/>
    <w:rsid w:val="005C7627"/>
    <w:rsid w:val="005E4869"/>
    <w:rsid w:val="006010F1"/>
    <w:rsid w:val="00606C95"/>
    <w:rsid w:val="00607C53"/>
    <w:rsid w:val="006109DD"/>
    <w:rsid w:val="00617792"/>
    <w:rsid w:val="00620126"/>
    <w:rsid w:val="00623030"/>
    <w:rsid w:val="006469BC"/>
    <w:rsid w:val="00651D80"/>
    <w:rsid w:val="00652DF0"/>
    <w:rsid w:val="00653751"/>
    <w:rsid w:val="00655AAE"/>
    <w:rsid w:val="00664133"/>
    <w:rsid w:val="00682A43"/>
    <w:rsid w:val="00687824"/>
    <w:rsid w:val="00691C49"/>
    <w:rsid w:val="006951B1"/>
    <w:rsid w:val="006A26A7"/>
    <w:rsid w:val="006A4971"/>
    <w:rsid w:val="006C19F0"/>
    <w:rsid w:val="006E1724"/>
    <w:rsid w:val="006F7E12"/>
    <w:rsid w:val="00732CAB"/>
    <w:rsid w:val="00741331"/>
    <w:rsid w:val="00745890"/>
    <w:rsid w:val="0074614B"/>
    <w:rsid w:val="00777A39"/>
    <w:rsid w:val="0078088D"/>
    <w:rsid w:val="00786556"/>
    <w:rsid w:val="007A7EF9"/>
    <w:rsid w:val="007B71B5"/>
    <w:rsid w:val="007B7550"/>
    <w:rsid w:val="007C0D3D"/>
    <w:rsid w:val="007C4834"/>
    <w:rsid w:val="007C4ED0"/>
    <w:rsid w:val="007D0AD2"/>
    <w:rsid w:val="007D1125"/>
    <w:rsid w:val="007E3C85"/>
    <w:rsid w:val="007E6C1F"/>
    <w:rsid w:val="007F0233"/>
    <w:rsid w:val="007F214F"/>
    <w:rsid w:val="007F335F"/>
    <w:rsid w:val="00803A8A"/>
    <w:rsid w:val="008102B3"/>
    <w:rsid w:val="00812FA4"/>
    <w:rsid w:val="00822ACC"/>
    <w:rsid w:val="00832D1C"/>
    <w:rsid w:val="00835E11"/>
    <w:rsid w:val="00860FF5"/>
    <w:rsid w:val="00871118"/>
    <w:rsid w:val="00877837"/>
    <w:rsid w:val="00892912"/>
    <w:rsid w:val="0089354C"/>
    <w:rsid w:val="00895FB4"/>
    <w:rsid w:val="008A58D5"/>
    <w:rsid w:val="008A6342"/>
    <w:rsid w:val="008C6BDD"/>
    <w:rsid w:val="008D1C07"/>
    <w:rsid w:val="008D6E60"/>
    <w:rsid w:val="008E3F81"/>
    <w:rsid w:val="00912C44"/>
    <w:rsid w:val="00933CC8"/>
    <w:rsid w:val="00980A56"/>
    <w:rsid w:val="009815F4"/>
    <w:rsid w:val="009A03AA"/>
    <w:rsid w:val="009A7653"/>
    <w:rsid w:val="009B1912"/>
    <w:rsid w:val="009B4C54"/>
    <w:rsid w:val="009B510B"/>
    <w:rsid w:val="009B5369"/>
    <w:rsid w:val="009B6341"/>
    <w:rsid w:val="009C3E14"/>
    <w:rsid w:val="009C4031"/>
    <w:rsid w:val="009E11E1"/>
    <w:rsid w:val="009F22BB"/>
    <w:rsid w:val="009F564B"/>
    <w:rsid w:val="00A14A50"/>
    <w:rsid w:val="00A373E8"/>
    <w:rsid w:val="00A43E98"/>
    <w:rsid w:val="00A44628"/>
    <w:rsid w:val="00A5072C"/>
    <w:rsid w:val="00A66F61"/>
    <w:rsid w:val="00A70999"/>
    <w:rsid w:val="00A77B3E"/>
    <w:rsid w:val="00A85D95"/>
    <w:rsid w:val="00A94652"/>
    <w:rsid w:val="00AB40AD"/>
    <w:rsid w:val="00AC55D2"/>
    <w:rsid w:val="00AF282A"/>
    <w:rsid w:val="00B01F30"/>
    <w:rsid w:val="00B10490"/>
    <w:rsid w:val="00B123E3"/>
    <w:rsid w:val="00B13845"/>
    <w:rsid w:val="00B22B26"/>
    <w:rsid w:val="00B25FD1"/>
    <w:rsid w:val="00B31073"/>
    <w:rsid w:val="00B31FE1"/>
    <w:rsid w:val="00B44D0A"/>
    <w:rsid w:val="00B70532"/>
    <w:rsid w:val="00B7625A"/>
    <w:rsid w:val="00B93223"/>
    <w:rsid w:val="00BB3927"/>
    <w:rsid w:val="00BC6E51"/>
    <w:rsid w:val="00BC7418"/>
    <w:rsid w:val="00BF2F51"/>
    <w:rsid w:val="00C21AB9"/>
    <w:rsid w:val="00C235EF"/>
    <w:rsid w:val="00C3202F"/>
    <w:rsid w:val="00C41E3D"/>
    <w:rsid w:val="00C50462"/>
    <w:rsid w:val="00C52962"/>
    <w:rsid w:val="00C664CE"/>
    <w:rsid w:val="00C66560"/>
    <w:rsid w:val="00C66AF2"/>
    <w:rsid w:val="00C80663"/>
    <w:rsid w:val="00C81464"/>
    <w:rsid w:val="00C87A3C"/>
    <w:rsid w:val="00C93EFB"/>
    <w:rsid w:val="00CA75B7"/>
    <w:rsid w:val="00CC1565"/>
    <w:rsid w:val="00CD2704"/>
    <w:rsid w:val="00CE47BA"/>
    <w:rsid w:val="00CE56A2"/>
    <w:rsid w:val="00CE67E6"/>
    <w:rsid w:val="00D13EDE"/>
    <w:rsid w:val="00D15131"/>
    <w:rsid w:val="00D15C5D"/>
    <w:rsid w:val="00D21CC4"/>
    <w:rsid w:val="00D22BDE"/>
    <w:rsid w:val="00D27AA5"/>
    <w:rsid w:val="00D37160"/>
    <w:rsid w:val="00D3754E"/>
    <w:rsid w:val="00D535EE"/>
    <w:rsid w:val="00D67FCF"/>
    <w:rsid w:val="00D7027A"/>
    <w:rsid w:val="00D74F63"/>
    <w:rsid w:val="00D80DFE"/>
    <w:rsid w:val="00DA5B1A"/>
    <w:rsid w:val="00DB0C07"/>
    <w:rsid w:val="00DC2F7D"/>
    <w:rsid w:val="00DC32FF"/>
    <w:rsid w:val="00DC3420"/>
    <w:rsid w:val="00DC4C6C"/>
    <w:rsid w:val="00DD67C7"/>
    <w:rsid w:val="00DE35DE"/>
    <w:rsid w:val="00DF0458"/>
    <w:rsid w:val="00E00571"/>
    <w:rsid w:val="00E07DF1"/>
    <w:rsid w:val="00E20501"/>
    <w:rsid w:val="00E2422C"/>
    <w:rsid w:val="00E3009F"/>
    <w:rsid w:val="00E37663"/>
    <w:rsid w:val="00E42E24"/>
    <w:rsid w:val="00E53AC2"/>
    <w:rsid w:val="00E63631"/>
    <w:rsid w:val="00E66331"/>
    <w:rsid w:val="00E76972"/>
    <w:rsid w:val="00E94DF3"/>
    <w:rsid w:val="00E94E13"/>
    <w:rsid w:val="00E9639B"/>
    <w:rsid w:val="00EA373C"/>
    <w:rsid w:val="00EC09B4"/>
    <w:rsid w:val="00ED0D27"/>
    <w:rsid w:val="00EF6F26"/>
    <w:rsid w:val="00F10A2F"/>
    <w:rsid w:val="00F175E2"/>
    <w:rsid w:val="00F306E6"/>
    <w:rsid w:val="00F316B7"/>
    <w:rsid w:val="00F37B43"/>
    <w:rsid w:val="00F41D7A"/>
    <w:rsid w:val="00F562F9"/>
    <w:rsid w:val="00F57082"/>
    <w:rsid w:val="00F7034A"/>
    <w:rsid w:val="00FA477E"/>
    <w:rsid w:val="00FA4E60"/>
    <w:rsid w:val="00FB0A2D"/>
    <w:rsid w:val="00FD719C"/>
    <w:rsid w:val="00FE1A57"/>
    <w:rsid w:val="00FE1ABC"/>
    <w:rsid w:val="00FE3061"/>
    <w:rsid w:val="00FF3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79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D27AA5"/>
    <w:pPr>
      <w:tabs>
        <w:tab w:val="center" w:pos="4153"/>
        <w:tab w:val="right" w:pos="8306"/>
      </w:tabs>
    </w:pPr>
  </w:style>
  <w:style w:type="paragraph" w:styleId="Footer">
    <w:name w:val="footer"/>
    <w:basedOn w:val="Normal"/>
    <w:rsid w:val="00D27AA5"/>
    <w:pPr>
      <w:tabs>
        <w:tab w:val="center" w:pos="4153"/>
        <w:tab w:val="right" w:pos="8306"/>
      </w:tabs>
    </w:pPr>
  </w:style>
  <w:style w:type="paragraph" w:styleId="ListBullet">
    <w:name w:val="List Bullet"/>
    <w:basedOn w:val="Normal"/>
    <w:rsid w:val="00E94E13"/>
    <w:pPr>
      <w:numPr>
        <w:numId w:val="23"/>
      </w:numPr>
    </w:pPr>
  </w:style>
  <w:style w:type="paragraph" w:styleId="BalloonText">
    <w:name w:val="Balloon Text"/>
    <w:basedOn w:val="Normal"/>
    <w:link w:val="BalloonTextChar"/>
    <w:rsid w:val="005567A3"/>
    <w:rPr>
      <w:rFonts w:ascii="Tahoma" w:hAnsi="Tahoma" w:cs="Tahoma"/>
      <w:sz w:val="16"/>
      <w:szCs w:val="16"/>
    </w:rPr>
  </w:style>
  <w:style w:type="character" w:customStyle="1" w:styleId="BalloonTextChar">
    <w:name w:val="Balloon Text Char"/>
    <w:basedOn w:val="DefaultParagraphFont"/>
    <w:link w:val="BalloonText"/>
    <w:rsid w:val="005567A3"/>
    <w:rPr>
      <w:rFonts w:ascii="Tahoma" w:hAnsi="Tahoma" w:cs="Tahoma"/>
      <w:sz w:val="16"/>
      <w:szCs w:val="16"/>
      <w:lang w:eastAsia="en-US"/>
    </w:rPr>
  </w:style>
  <w:style w:type="character" w:styleId="Hyperlink">
    <w:name w:val="Hyperlink"/>
    <w:basedOn w:val="DefaultParagraphFont"/>
    <w:uiPriority w:val="99"/>
    <w:unhideWhenUsed/>
    <w:rsid w:val="00D80DF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79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D27AA5"/>
    <w:pPr>
      <w:tabs>
        <w:tab w:val="center" w:pos="4153"/>
        <w:tab w:val="right" w:pos="8306"/>
      </w:tabs>
    </w:pPr>
  </w:style>
  <w:style w:type="paragraph" w:styleId="Footer">
    <w:name w:val="footer"/>
    <w:basedOn w:val="Normal"/>
    <w:rsid w:val="00D27AA5"/>
    <w:pPr>
      <w:tabs>
        <w:tab w:val="center" w:pos="4153"/>
        <w:tab w:val="right" w:pos="8306"/>
      </w:tabs>
    </w:pPr>
  </w:style>
  <w:style w:type="paragraph" w:styleId="ListBullet">
    <w:name w:val="List Bullet"/>
    <w:basedOn w:val="Normal"/>
    <w:rsid w:val="00E94E13"/>
    <w:pPr>
      <w:numPr>
        <w:numId w:val="23"/>
      </w:numPr>
    </w:pPr>
  </w:style>
  <w:style w:type="paragraph" w:styleId="BalloonText">
    <w:name w:val="Balloon Text"/>
    <w:basedOn w:val="Normal"/>
    <w:link w:val="BalloonTextChar"/>
    <w:rsid w:val="005567A3"/>
    <w:rPr>
      <w:rFonts w:ascii="Tahoma" w:hAnsi="Tahoma" w:cs="Tahoma"/>
      <w:sz w:val="16"/>
      <w:szCs w:val="16"/>
    </w:rPr>
  </w:style>
  <w:style w:type="character" w:customStyle="1" w:styleId="BalloonTextChar">
    <w:name w:val="Balloon Text Char"/>
    <w:basedOn w:val="DefaultParagraphFont"/>
    <w:link w:val="BalloonText"/>
    <w:rsid w:val="005567A3"/>
    <w:rPr>
      <w:rFonts w:ascii="Tahoma" w:hAnsi="Tahoma" w:cs="Tahoma"/>
      <w:sz w:val="16"/>
      <w:szCs w:val="16"/>
      <w:lang w:eastAsia="en-US"/>
    </w:rPr>
  </w:style>
  <w:style w:type="character" w:styleId="Hyperlink">
    <w:name w:val="Hyperlink"/>
    <w:basedOn w:val="DefaultParagraphFont"/>
    <w:uiPriority w:val="99"/>
    <w:unhideWhenUsed/>
    <w:rsid w:val="00D80D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049105">
      <w:bodyDiv w:val="1"/>
      <w:marLeft w:val="0"/>
      <w:marRight w:val="0"/>
      <w:marTop w:val="0"/>
      <w:marBottom w:val="0"/>
      <w:divBdr>
        <w:top w:val="none" w:sz="0" w:space="0" w:color="auto"/>
        <w:left w:val="none" w:sz="0" w:space="0" w:color="auto"/>
        <w:bottom w:val="none" w:sz="0" w:space="0" w:color="auto"/>
        <w:right w:val="none" w:sz="0" w:space="0" w:color="auto"/>
      </w:divBdr>
      <w:divsChild>
        <w:div w:id="1047484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7A109-13F9-44BC-88AB-E89CAE69B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9</Pages>
  <Words>1397</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Dartfish User Guide</vt:lpstr>
    </vt:vector>
  </TitlesOfParts>
  <Company/>
  <LinksUpToDate>false</LinksUpToDate>
  <CharactersWithSpaces>7975</CharactersWithSpaces>
  <SharedDoc>false</SharedDoc>
  <HLinks>
    <vt:vector size="6" baseType="variant">
      <vt:variant>
        <vt:i4>6750322</vt:i4>
      </vt:variant>
      <vt:variant>
        <vt:i4>-1</vt:i4>
      </vt:variant>
      <vt:variant>
        <vt:i4>1117</vt:i4>
      </vt:variant>
      <vt:variant>
        <vt:i4>1</vt:i4>
      </vt:variant>
      <vt:variant>
        <vt:lpwstr>http://www.irfanview.com/images/kater_li_oben.gif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Dartfish User Guide</dc:title>
  <dc:subject/>
  <dc:creator>Marc Jenkins</dc:creator>
  <cp:keywords/>
  <dc:description/>
  <cp:lastModifiedBy>Ralph, J Mr</cp:lastModifiedBy>
  <cp:revision>31</cp:revision>
  <cp:lastPrinted>2008-02-07T14:13:00Z</cp:lastPrinted>
  <dcterms:created xsi:type="dcterms:W3CDTF">2012-04-27T09:34:00Z</dcterms:created>
  <dcterms:modified xsi:type="dcterms:W3CDTF">2012-05-01T09:52:00Z</dcterms:modified>
</cp:coreProperties>
</file>