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F7965" w:rsidRDefault="00DC2F7D" w:rsidP="003F7965">
      <w:pPr>
        <w:jc w:val="center"/>
        <w:rPr>
          <w:rFonts w:ascii="Myriad Pro" w:eastAsia="Arial" w:hAnsi="Myriad Pro" w:cs="Arial"/>
          <w:sz w:val="56"/>
        </w:rPr>
      </w:pPr>
      <w:r>
        <w:rPr>
          <w:noProof/>
          <w:lang w:eastAsia="en-GB"/>
        </w:rPr>
        <w:drawing>
          <wp:anchor distT="0" distB="0" distL="114300" distR="114300" simplePos="0" relativeHeight="251653120" behindDoc="1" locked="0" layoutInCell="1" allowOverlap="1">
            <wp:simplePos x="0" y="0"/>
            <wp:positionH relativeFrom="column">
              <wp:posOffset>5029200</wp:posOffset>
            </wp:positionH>
            <wp:positionV relativeFrom="paragraph">
              <wp:posOffset>-114300</wp:posOffset>
            </wp:positionV>
            <wp:extent cx="848995" cy="914400"/>
            <wp:effectExtent l="0" t="0" r="8255" b="0"/>
            <wp:wrapTight wrapText="bothSides">
              <wp:wrapPolygon edited="0">
                <wp:start x="0" y="0"/>
                <wp:lineTo x="0" y="21150"/>
                <wp:lineTo x="21325" y="21150"/>
                <wp:lineTo x="21325" y="0"/>
                <wp:lineTo x="0" y="0"/>
              </wp:wrapPolygon>
            </wp:wrapTight>
            <wp:docPr id="92" name="Picture 92" descr="Arrow Vale Logo Artwork-Ma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Arrow Vale Logo Artwork-Main"/>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48995" cy="914400"/>
                    </a:xfrm>
                    <a:prstGeom prst="rect">
                      <a:avLst/>
                    </a:prstGeom>
                    <a:noFill/>
                    <a:ln>
                      <a:noFill/>
                    </a:ln>
                  </pic:spPr>
                </pic:pic>
              </a:graphicData>
            </a:graphic>
            <wp14:sizeRelH relativeFrom="page">
              <wp14:pctWidth>0</wp14:pctWidth>
            </wp14:sizeRelH>
            <wp14:sizeRelV relativeFrom="page">
              <wp14:pctHeight>0</wp14:pctHeight>
            </wp14:sizeRelV>
          </wp:anchor>
        </w:drawing>
      </w:r>
      <w:r w:rsidR="00877837" w:rsidRPr="003F7965">
        <w:rPr>
          <w:rFonts w:ascii="Myriad Pro" w:eastAsia="Arial" w:hAnsi="Myriad Pro" w:cs="Arial"/>
          <w:sz w:val="56"/>
        </w:rPr>
        <w:t xml:space="preserve"> </w:t>
      </w:r>
    </w:p>
    <w:p w:rsidR="003F7965" w:rsidRPr="003F7965" w:rsidRDefault="003F7965" w:rsidP="003F7965">
      <w:pPr>
        <w:jc w:val="center"/>
        <w:rPr>
          <w:rFonts w:ascii="Myriad Pro" w:hAnsi="Myriad Pro"/>
          <w:b/>
          <w:sz w:val="56"/>
          <w:szCs w:val="56"/>
        </w:rPr>
      </w:pPr>
    </w:p>
    <w:p w:rsidR="005018F9" w:rsidRDefault="00FE2B05" w:rsidP="00ED0D27">
      <w:pPr>
        <w:jc w:val="center"/>
        <w:rPr>
          <w:rFonts w:ascii="Myriad Pro" w:hAnsi="Myriad Pro"/>
          <w:sz w:val="28"/>
          <w:szCs w:val="28"/>
        </w:rPr>
      </w:pPr>
      <w:r>
        <w:rPr>
          <w:rFonts w:ascii="Myriad Pro" w:hAnsi="Myriad Pro"/>
          <w:b/>
          <w:sz w:val="56"/>
          <w:szCs w:val="56"/>
        </w:rPr>
        <w:t>ePortal Student Alerts</w:t>
      </w:r>
      <w:r w:rsidR="00E3009F">
        <w:rPr>
          <w:rFonts w:ascii="Myriad Pro" w:hAnsi="Myriad Pro"/>
          <w:b/>
          <w:sz w:val="56"/>
          <w:szCs w:val="56"/>
        </w:rPr>
        <w:t xml:space="preserve"> </w:t>
      </w:r>
      <w:r>
        <w:rPr>
          <w:rFonts w:ascii="Myriad Pro" w:hAnsi="Myriad Pro"/>
          <w:sz w:val="28"/>
          <w:szCs w:val="28"/>
        </w:rPr>
        <w:t>Setup Guide</w:t>
      </w:r>
    </w:p>
    <w:p w:rsidR="003133F2" w:rsidRDefault="003133F2" w:rsidP="00ED0D27">
      <w:pPr>
        <w:jc w:val="center"/>
        <w:rPr>
          <w:rFonts w:ascii="Myriad Pro" w:hAnsi="Myriad Pro"/>
          <w:sz w:val="28"/>
          <w:szCs w:val="28"/>
        </w:rPr>
      </w:pPr>
    </w:p>
    <w:p w:rsidR="003133F2" w:rsidRDefault="003133F2" w:rsidP="003133F2">
      <w:pPr>
        <w:rPr>
          <w:rFonts w:ascii="Myriad Pro" w:hAnsi="Myriad Pro"/>
        </w:rPr>
      </w:pPr>
      <w:r>
        <w:rPr>
          <w:rFonts w:ascii="Myriad Pro" w:hAnsi="Myriad Pro"/>
        </w:rPr>
        <w:t>This guide will go through the steps needed to setup an alert for a student using ePortal. It will show you how to create the alert and where the alert will show up once it has been created.</w:t>
      </w:r>
    </w:p>
    <w:p w:rsidR="003133F2" w:rsidRDefault="003133F2" w:rsidP="003133F2">
      <w:pPr>
        <w:rPr>
          <w:rFonts w:ascii="Myriad Pro" w:hAnsi="Myriad Pro"/>
        </w:rPr>
      </w:pPr>
    </w:p>
    <w:p w:rsidR="003133F2" w:rsidRDefault="003133F2" w:rsidP="003133F2">
      <w:pPr>
        <w:rPr>
          <w:rFonts w:ascii="Myriad Pro" w:hAnsi="Myriad Pro"/>
        </w:rPr>
      </w:pPr>
      <w:r>
        <w:rPr>
          <w:rFonts w:ascii="Myriad Pro" w:hAnsi="Myriad Pro"/>
        </w:rPr>
        <w:t xml:space="preserve">To use this guide, you will need to login to ePortal with your username and password, once logged in, follow the steps below to get started.  </w:t>
      </w:r>
    </w:p>
    <w:p w:rsidR="00EB38CF" w:rsidRDefault="00EB38CF" w:rsidP="003133F2">
      <w:pPr>
        <w:rPr>
          <w:rFonts w:ascii="Myriad Pro" w:hAnsi="Myriad Pro"/>
        </w:rPr>
      </w:pPr>
    </w:p>
    <w:p w:rsidR="00EB38CF" w:rsidRDefault="00EB38CF" w:rsidP="003133F2">
      <w:pPr>
        <w:rPr>
          <w:rFonts w:ascii="Myriad Pro" w:hAnsi="Myriad Pro"/>
        </w:rPr>
      </w:pPr>
    </w:p>
    <w:p w:rsidR="00EB38CF" w:rsidRDefault="00EB38CF" w:rsidP="003133F2">
      <w:pPr>
        <w:rPr>
          <w:rFonts w:ascii="Myriad Pro" w:hAnsi="Myriad Pro"/>
        </w:rPr>
      </w:pPr>
    </w:p>
    <w:p w:rsidR="00EB38CF" w:rsidRDefault="00EB38CF" w:rsidP="003133F2">
      <w:pPr>
        <w:rPr>
          <w:rFonts w:ascii="Myriad Pro" w:hAnsi="Myriad Pro"/>
        </w:rPr>
      </w:pPr>
    </w:p>
    <w:p w:rsidR="00EB38CF" w:rsidRDefault="00EB38CF" w:rsidP="003133F2">
      <w:pPr>
        <w:rPr>
          <w:rFonts w:ascii="Myriad Pro" w:hAnsi="Myriad Pro"/>
        </w:rPr>
      </w:pPr>
    </w:p>
    <w:p w:rsidR="00EB38CF" w:rsidRDefault="00EB38CF" w:rsidP="003133F2">
      <w:pPr>
        <w:rPr>
          <w:rFonts w:ascii="Myriad Pro" w:hAnsi="Myriad Pro"/>
        </w:rPr>
      </w:pPr>
    </w:p>
    <w:p w:rsidR="00EB38CF" w:rsidRDefault="00EB38CF" w:rsidP="003133F2">
      <w:pPr>
        <w:rPr>
          <w:rFonts w:ascii="Myriad Pro" w:hAnsi="Myriad Pro"/>
        </w:rPr>
      </w:pPr>
    </w:p>
    <w:p w:rsidR="00EB38CF" w:rsidRDefault="00EB38CF" w:rsidP="003133F2">
      <w:pPr>
        <w:rPr>
          <w:rFonts w:ascii="Myriad Pro" w:hAnsi="Myriad Pro"/>
        </w:rPr>
      </w:pPr>
    </w:p>
    <w:p w:rsidR="00EB38CF" w:rsidRDefault="00EB38CF" w:rsidP="003133F2">
      <w:pPr>
        <w:rPr>
          <w:rFonts w:ascii="Myriad Pro" w:hAnsi="Myriad Pro"/>
        </w:rPr>
      </w:pPr>
    </w:p>
    <w:p w:rsidR="00EB38CF" w:rsidRDefault="00EB38CF" w:rsidP="003133F2">
      <w:pPr>
        <w:rPr>
          <w:rFonts w:ascii="Myriad Pro" w:hAnsi="Myriad Pro"/>
        </w:rPr>
      </w:pPr>
    </w:p>
    <w:p w:rsidR="00EB38CF" w:rsidRDefault="00EB38CF" w:rsidP="003133F2">
      <w:pPr>
        <w:rPr>
          <w:rFonts w:ascii="Myriad Pro" w:hAnsi="Myriad Pro"/>
        </w:rPr>
      </w:pPr>
    </w:p>
    <w:p w:rsidR="00EB38CF" w:rsidRDefault="00EB38CF" w:rsidP="003133F2">
      <w:pPr>
        <w:rPr>
          <w:rFonts w:ascii="Myriad Pro" w:hAnsi="Myriad Pro"/>
        </w:rPr>
      </w:pPr>
    </w:p>
    <w:p w:rsidR="00EB38CF" w:rsidRDefault="00EB38CF" w:rsidP="003133F2">
      <w:pPr>
        <w:rPr>
          <w:rFonts w:ascii="Myriad Pro" w:hAnsi="Myriad Pro"/>
        </w:rPr>
      </w:pPr>
    </w:p>
    <w:p w:rsidR="00EB38CF" w:rsidRDefault="00EB38CF" w:rsidP="003133F2">
      <w:pPr>
        <w:rPr>
          <w:rFonts w:ascii="Myriad Pro" w:hAnsi="Myriad Pro"/>
        </w:rPr>
      </w:pPr>
    </w:p>
    <w:p w:rsidR="00EB38CF" w:rsidRDefault="00EB38CF" w:rsidP="003133F2">
      <w:pPr>
        <w:rPr>
          <w:rFonts w:ascii="Myriad Pro" w:hAnsi="Myriad Pro"/>
        </w:rPr>
      </w:pPr>
    </w:p>
    <w:p w:rsidR="00EB38CF" w:rsidRDefault="00EB38CF" w:rsidP="003133F2">
      <w:pPr>
        <w:rPr>
          <w:rFonts w:ascii="Myriad Pro" w:hAnsi="Myriad Pro"/>
        </w:rPr>
      </w:pPr>
    </w:p>
    <w:p w:rsidR="00EB38CF" w:rsidRDefault="00EB38CF" w:rsidP="003133F2">
      <w:pPr>
        <w:rPr>
          <w:rFonts w:ascii="Myriad Pro" w:hAnsi="Myriad Pro"/>
        </w:rPr>
      </w:pPr>
    </w:p>
    <w:p w:rsidR="00EB38CF" w:rsidRDefault="00EB38CF" w:rsidP="003133F2">
      <w:pPr>
        <w:rPr>
          <w:rFonts w:ascii="Myriad Pro" w:hAnsi="Myriad Pro"/>
        </w:rPr>
      </w:pPr>
    </w:p>
    <w:p w:rsidR="00EB38CF" w:rsidRDefault="00EB38CF" w:rsidP="003133F2">
      <w:pPr>
        <w:rPr>
          <w:rFonts w:ascii="Myriad Pro" w:hAnsi="Myriad Pro"/>
        </w:rPr>
      </w:pPr>
    </w:p>
    <w:p w:rsidR="00EB38CF" w:rsidRDefault="00EB38CF" w:rsidP="003133F2">
      <w:pPr>
        <w:rPr>
          <w:rFonts w:ascii="Myriad Pro" w:hAnsi="Myriad Pro"/>
        </w:rPr>
      </w:pPr>
    </w:p>
    <w:p w:rsidR="00EB38CF" w:rsidRDefault="00EB38CF" w:rsidP="003133F2">
      <w:pPr>
        <w:rPr>
          <w:rFonts w:ascii="Myriad Pro" w:hAnsi="Myriad Pro"/>
        </w:rPr>
      </w:pPr>
    </w:p>
    <w:p w:rsidR="00EB38CF" w:rsidRDefault="00EB38CF" w:rsidP="003133F2">
      <w:pPr>
        <w:rPr>
          <w:rFonts w:ascii="Myriad Pro" w:hAnsi="Myriad Pro"/>
        </w:rPr>
      </w:pPr>
    </w:p>
    <w:p w:rsidR="00EB38CF" w:rsidRDefault="00EB38CF" w:rsidP="003133F2">
      <w:pPr>
        <w:rPr>
          <w:rFonts w:ascii="Myriad Pro" w:hAnsi="Myriad Pro"/>
        </w:rPr>
      </w:pPr>
    </w:p>
    <w:p w:rsidR="00EB38CF" w:rsidRDefault="00EB38CF" w:rsidP="003133F2">
      <w:pPr>
        <w:rPr>
          <w:rFonts w:ascii="Myriad Pro" w:hAnsi="Myriad Pro"/>
        </w:rPr>
      </w:pPr>
    </w:p>
    <w:p w:rsidR="00EB38CF" w:rsidRDefault="00EB38CF" w:rsidP="003133F2">
      <w:pPr>
        <w:rPr>
          <w:rFonts w:ascii="Myriad Pro" w:hAnsi="Myriad Pro"/>
        </w:rPr>
      </w:pPr>
    </w:p>
    <w:p w:rsidR="00EB38CF" w:rsidRDefault="00EB38CF" w:rsidP="003133F2">
      <w:pPr>
        <w:rPr>
          <w:rFonts w:ascii="Myriad Pro" w:hAnsi="Myriad Pro"/>
        </w:rPr>
      </w:pPr>
    </w:p>
    <w:p w:rsidR="00EB38CF" w:rsidRDefault="00EB38CF" w:rsidP="003133F2">
      <w:pPr>
        <w:rPr>
          <w:rFonts w:ascii="Myriad Pro" w:hAnsi="Myriad Pro"/>
        </w:rPr>
      </w:pPr>
    </w:p>
    <w:p w:rsidR="00EB38CF" w:rsidRDefault="00EB38CF" w:rsidP="003133F2">
      <w:pPr>
        <w:rPr>
          <w:rFonts w:ascii="Myriad Pro" w:hAnsi="Myriad Pro"/>
        </w:rPr>
      </w:pPr>
    </w:p>
    <w:p w:rsidR="00EB38CF" w:rsidRDefault="00EB38CF" w:rsidP="003133F2">
      <w:pPr>
        <w:rPr>
          <w:rFonts w:ascii="Myriad Pro" w:hAnsi="Myriad Pro"/>
        </w:rPr>
      </w:pPr>
    </w:p>
    <w:p w:rsidR="00EB38CF" w:rsidRDefault="00EB38CF" w:rsidP="003133F2">
      <w:pPr>
        <w:rPr>
          <w:rFonts w:ascii="Myriad Pro" w:hAnsi="Myriad Pro"/>
        </w:rPr>
      </w:pPr>
    </w:p>
    <w:p w:rsidR="00EB38CF" w:rsidRDefault="00EB38CF" w:rsidP="003133F2">
      <w:pPr>
        <w:rPr>
          <w:rFonts w:ascii="Myriad Pro" w:hAnsi="Myriad Pro"/>
          <w:b/>
          <w:sz w:val="32"/>
          <w:szCs w:val="32"/>
        </w:rPr>
      </w:pPr>
      <w:r>
        <w:rPr>
          <w:rFonts w:ascii="Myriad Pro" w:hAnsi="Myriad Pro"/>
          <w:b/>
          <w:sz w:val="32"/>
          <w:szCs w:val="32"/>
        </w:rPr>
        <w:lastRenderedPageBreak/>
        <w:t>Creating The Alert</w:t>
      </w:r>
    </w:p>
    <w:p w:rsidR="00EB38CF" w:rsidRPr="007872A1" w:rsidRDefault="00EB38CF" w:rsidP="003133F2">
      <w:pPr>
        <w:rPr>
          <w:rFonts w:ascii="Myriad Pro" w:hAnsi="Myriad Pro"/>
        </w:rPr>
      </w:pPr>
      <w:r>
        <w:rPr>
          <w:rFonts w:ascii="Myriad Pro" w:hAnsi="Myriad Pro"/>
        </w:rPr>
        <w:t xml:space="preserve">To create an alert for a student you will need to find the alert creation section of the ePortal home page. This may be in a different place depending on your user type but should be found somewhere </w:t>
      </w:r>
      <w:r w:rsidRPr="007872A1">
        <w:rPr>
          <w:rFonts w:ascii="Myriad Pro" w:hAnsi="Myriad Pro"/>
        </w:rPr>
        <w:t xml:space="preserve">on that page. </w:t>
      </w:r>
    </w:p>
    <w:p w:rsidR="00EB38CF" w:rsidRPr="00EB38CF" w:rsidRDefault="00EB38CF" w:rsidP="003133F2">
      <w:pPr>
        <w:rPr>
          <w:rFonts w:ascii="Myriad Pro" w:hAnsi="Myriad Pro"/>
        </w:rPr>
      </w:pPr>
      <w:r>
        <w:rPr>
          <w:noProof/>
          <w:lang w:eastAsia="en-GB"/>
        </w:rPr>
        <w:drawing>
          <wp:anchor distT="0" distB="0" distL="114300" distR="114300" simplePos="0" relativeHeight="251658240" behindDoc="1" locked="0" layoutInCell="1" allowOverlap="1" wp14:anchorId="6D75B8C4" wp14:editId="583E3455">
            <wp:simplePos x="0" y="0"/>
            <wp:positionH relativeFrom="column">
              <wp:posOffset>25400</wp:posOffset>
            </wp:positionH>
            <wp:positionV relativeFrom="paragraph">
              <wp:posOffset>89535</wp:posOffset>
            </wp:positionV>
            <wp:extent cx="2070100" cy="1906270"/>
            <wp:effectExtent l="19050" t="19050" r="25400" b="17780"/>
            <wp:wrapTight wrapText="bothSides">
              <wp:wrapPolygon edited="0">
                <wp:start x="-199" y="-216"/>
                <wp:lineTo x="-199" y="21586"/>
                <wp:lineTo x="21666" y="21586"/>
                <wp:lineTo x="21666" y="-216"/>
                <wp:lineTo x="-199" y="-216"/>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a:extLst>
                        <a:ext uri="{28A0092B-C50C-407E-A947-70E740481C1C}">
                          <a14:useLocalDpi xmlns:a14="http://schemas.microsoft.com/office/drawing/2010/main" val="0"/>
                        </a:ext>
                      </a:extLst>
                    </a:blip>
                    <a:srcRect l="34117" t="8396" r="30948" b="50336"/>
                    <a:stretch/>
                  </pic:blipFill>
                  <pic:spPr bwMode="auto">
                    <a:xfrm>
                      <a:off x="0" y="0"/>
                      <a:ext cx="2070100" cy="1906270"/>
                    </a:xfrm>
                    <a:prstGeom prst="rect">
                      <a:avLst/>
                    </a:prstGeom>
                    <a:ln w="1270" cap="sq">
                      <a:solidFill>
                        <a:schemeClr val="tx1">
                          <a:alpha val="18000"/>
                        </a:schemeClr>
                      </a:solid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7872A1" w:rsidRDefault="007872A1" w:rsidP="009B1912">
      <w:pPr>
        <w:rPr>
          <w:rFonts w:ascii="Myriad Pro" w:eastAsia="Arial" w:hAnsi="Myriad Pro" w:cs="Arial"/>
        </w:rPr>
      </w:pPr>
      <w:r w:rsidRPr="007872A1">
        <w:rPr>
          <w:rFonts w:ascii="Myriad Pro" w:eastAsia="Arial" w:hAnsi="Myriad Pro" w:cs="Arial"/>
          <w:noProof/>
          <w:lang w:eastAsia="en-GB"/>
        </w:rPr>
        <mc:AlternateContent>
          <mc:Choice Requires="wps">
            <w:drawing>
              <wp:anchor distT="0" distB="0" distL="114300" distR="114300" simplePos="0" relativeHeight="251662336" behindDoc="0" locked="0" layoutInCell="1" allowOverlap="1" wp14:anchorId="656A87C1" wp14:editId="42E6E003">
                <wp:simplePos x="0" y="0"/>
                <wp:positionH relativeFrom="column">
                  <wp:posOffset>376555</wp:posOffset>
                </wp:positionH>
                <wp:positionV relativeFrom="paragraph">
                  <wp:posOffset>141869</wp:posOffset>
                </wp:positionV>
                <wp:extent cx="2374265" cy="1403985"/>
                <wp:effectExtent l="0" t="0" r="0" b="317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noFill/>
                        <a:ln w="9525">
                          <a:noFill/>
                          <a:miter lim="800000"/>
                          <a:headEnd/>
                          <a:tailEnd/>
                        </a:ln>
                      </wps:spPr>
                      <wps:txbx>
                        <w:txbxContent>
                          <w:p w:rsidR="00FA502F" w:rsidRPr="007872A1" w:rsidRDefault="00FA502F">
                            <w:pPr>
                              <w:rPr>
                                <w:rFonts w:ascii="Myriad Pro" w:hAnsi="Myriad Pro"/>
                                <w:b/>
                                <w:sz w:val="28"/>
                                <w:szCs w:val="28"/>
                              </w:rPr>
                            </w:pPr>
                            <w:r w:rsidRPr="007872A1">
                              <w:rPr>
                                <w:rFonts w:ascii="Myriad Pro" w:hAnsi="Myriad Pro"/>
                                <w:b/>
                                <w:sz w:val="28"/>
                                <w:szCs w:val="28"/>
                              </w:rPr>
                              <w:t>Useful Tip</w:t>
                            </w:r>
                            <w:r>
                              <w:rPr>
                                <w:rFonts w:ascii="Myriad Pro" w:hAnsi="Myriad Pro"/>
                                <w:b/>
                                <w:sz w:val="28"/>
                                <w:szCs w:val="28"/>
                              </w:rPr>
                              <w: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29.65pt;margin-top:11.15pt;width:186.95pt;height:110.55pt;z-index:251662336;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" filled="f" stroked="f">
                <v:textbox style="mso-fit-shape-to-text:t">
                  <w:txbxContent>
                    <w:p w:rsidR="007872A1" w:rsidRPr="007872A1" w:rsidRDefault="007872A1">
                      <w:pPr>
                        <w:rPr>
                          <w:rFonts w:ascii="Myriad Pro" w:hAnsi="Myriad Pro"/>
                          <w:b/>
                          <w:sz w:val="28"/>
                          <w:szCs w:val="28"/>
                        </w:rPr>
                      </w:pPr>
                      <w:r w:rsidRPr="007872A1">
                        <w:rPr>
                          <w:rFonts w:ascii="Myriad Pro" w:hAnsi="Myriad Pro"/>
                          <w:b/>
                          <w:sz w:val="28"/>
                          <w:szCs w:val="28"/>
                        </w:rPr>
                        <w:t>Useful Tip</w:t>
                      </w:r>
                      <w:r>
                        <w:rPr>
                          <w:rFonts w:ascii="Myriad Pro" w:hAnsi="Myriad Pro"/>
                          <w:b/>
                          <w:sz w:val="28"/>
                          <w:szCs w:val="28"/>
                        </w:rPr>
                        <w:t>:</w:t>
                      </w:r>
                    </w:p>
                  </w:txbxContent>
                </v:textbox>
              </v:shape>
            </w:pict>
          </mc:Fallback>
        </mc:AlternateContent>
      </w:r>
    </w:p>
    <w:p w:rsidR="007872A1" w:rsidRDefault="007872A1" w:rsidP="009B1912">
      <w:pPr>
        <w:rPr>
          <w:rFonts w:ascii="Myriad Pro" w:eastAsia="Arial" w:hAnsi="Myriad Pro" w:cs="Arial"/>
        </w:rPr>
      </w:pPr>
      <w:r w:rsidRPr="007872A1">
        <w:rPr>
          <w:rFonts w:ascii="Myriad Pro" w:eastAsia="Arial" w:hAnsi="Myriad Pro" w:cs="Arial"/>
          <w:noProof/>
          <w:lang w:eastAsia="en-GB"/>
        </w:rPr>
        <mc:AlternateContent>
          <mc:Choice Requires="wps">
            <w:drawing>
              <wp:anchor distT="0" distB="0" distL="114300" distR="114300" simplePos="0" relativeHeight="251660288" behindDoc="0" locked="0" layoutInCell="1" allowOverlap="1" wp14:anchorId="2E2CB852" wp14:editId="04A7E47B">
                <wp:simplePos x="0" y="0"/>
                <wp:positionH relativeFrom="column">
                  <wp:posOffset>238125</wp:posOffset>
                </wp:positionH>
                <wp:positionV relativeFrom="paragraph">
                  <wp:posOffset>138694</wp:posOffset>
                </wp:positionV>
                <wp:extent cx="4060190" cy="1403985"/>
                <wp:effectExtent l="0" t="0" r="16510" b="2794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60190" cy="1403985"/>
                        </a:xfrm>
                        <a:prstGeom prst="rect">
                          <a:avLst/>
                        </a:prstGeom>
                        <a:solidFill>
                          <a:srgbClr val="FFC000">
                            <a:alpha val="35000"/>
                          </a:srgbClr>
                        </a:solidFill>
                        <a:ln w="9525">
                          <a:solidFill>
                            <a:srgbClr val="FFC000">
                              <a:alpha val="85000"/>
                            </a:srgbClr>
                          </a:solidFill>
                          <a:miter lim="800000"/>
                          <a:headEnd/>
                          <a:tailEnd/>
                        </a:ln>
                      </wps:spPr>
                      <wps:txbx>
                        <w:txbxContent>
                          <w:p w:rsidR="00FA502F" w:rsidRDefault="00FA502F" w:rsidP="007872A1">
                            <w:pPr>
                              <w:rPr>
                                <w:rFonts w:ascii="Myriad Pro" w:eastAsia="Arial" w:hAnsi="Myriad Pro" w:cs="Arial"/>
                              </w:rPr>
                            </w:pPr>
                          </w:p>
                          <w:p w:rsidR="00FA502F" w:rsidRDefault="00FA502F" w:rsidP="007872A1">
                            <w:pPr>
                              <w:rPr>
                                <w:rFonts w:ascii="Myriad Pro" w:eastAsia="Arial" w:hAnsi="Myriad Pro" w:cs="Arial"/>
                              </w:rPr>
                            </w:pPr>
                            <w:r>
                              <w:rPr>
                                <w:rFonts w:ascii="Myriad Pro" w:eastAsia="Arial" w:hAnsi="Myriad Pro" w:cs="Arial"/>
                              </w:rPr>
                              <w:t xml:space="preserve">The box you are looking for should look similar to the one shown in the image to the left. This box could be hidden so if you find the Alert Creation bar and click the </w:t>
                            </w:r>
                            <w:r w:rsidRPr="007B02C8">
                              <w:rPr>
                                <w:rFonts w:ascii="Myriad Pro" w:eastAsia="Arial" w:hAnsi="Myriad Pro" w:cs="Arial"/>
                                <w:b/>
                              </w:rPr>
                              <w:t>+</w:t>
                            </w:r>
                            <w:r>
                              <w:rPr>
                                <w:rFonts w:ascii="Myriad Pro" w:eastAsia="Arial" w:hAnsi="Myriad Pro" w:cs="Arial"/>
                              </w:rPr>
                              <w:t xml:space="preserve"> icon it will expand it.</w:t>
                            </w:r>
                          </w:p>
                          <w:p w:rsidR="00FA502F" w:rsidRDefault="00FA502F"/>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_x0000_s1027" type="#_x0000_t202" style="position:absolute;margin-left:18.75pt;margin-top:10.9pt;width:319.7pt;height:110.55pt;z-index:25166028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" fillcolor="#ffc000" strokecolor="#ffc000">
                <v:fill opacity="22873f"/>
                <v:stroke opacity="55769f"/>
                <v:textbox style="mso-fit-shape-to-text:t">
                  <w:txbxContent>
                    <w:p w:rsidR="007B02C8" w:rsidRDefault="007B02C8" w:rsidP="007872A1">
                      <w:pPr>
                        <w:rPr>
                          <w:rFonts w:ascii="Myriad Pro" w:eastAsia="Arial" w:hAnsi="Myriad Pro" w:cs="Arial"/>
                        </w:rPr>
                      </w:pPr>
                    </w:p>
                    <w:p w:rsidR="007B02C8" w:rsidRDefault="007B02C8" w:rsidP="007872A1">
                      <w:pPr>
                        <w:rPr>
                          <w:rFonts w:ascii="Myriad Pro" w:eastAsia="Arial" w:hAnsi="Myriad Pro" w:cs="Arial"/>
                        </w:rPr>
                      </w:pPr>
                      <w:r>
                        <w:rPr>
                          <w:rFonts w:ascii="Myriad Pro" w:eastAsia="Arial" w:hAnsi="Myriad Pro" w:cs="Arial"/>
                        </w:rPr>
                        <w:t xml:space="preserve">The box you are looking for should look similar to the one shown in the image to the left. This box could be hidden so if you find the Alert Creation bar and click the </w:t>
                      </w:r>
                      <w:r w:rsidRPr="007B02C8">
                        <w:rPr>
                          <w:rFonts w:ascii="Myriad Pro" w:eastAsia="Arial" w:hAnsi="Myriad Pro" w:cs="Arial"/>
                          <w:b/>
                        </w:rPr>
                        <w:t>+</w:t>
                      </w:r>
                      <w:r>
                        <w:rPr>
                          <w:rFonts w:ascii="Myriad Pro" w:eastAsia="Arial" w:hAnsi="Myriad Pro" w:cs="Arial"/>
                        </w:rPr>
                        <w:t xml:space="preserve"> icon it will expand it.</w:t>
                      </w:r>
                    </w:p>
                    <w:p w:rsidR="007B02C8" w:rsidRDefault="007B02C8"/>
                  </w:txbxContent>
                </v:textbox>
              </v:shape>
            </w:pict>
          </mc:Fallback>
        </mc:AlternateContent>
      </w:r>
    </w:p>
    <w:p w:rsidR="007872A1" w:rsidRDefault="007872A1" w:rsidP="009B1912">
      <w:pPr>
        <w:rPr>
          <w:rFonts w:ascii="Myriad Pro" w:eastAsia="Arial" w:hAnsi="Myriad Pro" w:cs="Arial"/>
        </w:rPr>
      </w:pPr>
    </w:p>
    <w:p w:rsidR="007872A1" w:rsidRDefault="007872A1" w:rsidP="009B1912">
      <w:pPr>
        <w:rPr>
          <w:rFonts w:ascii="Myriad Pro" w:eastAsia="Arial" w:hAnsi="Myriad Pro" w:cs="Arial"/>
        </w:rPr>
      </w:pPr>
    </w:p>
    <w:p w:rsidR="007872A1" w:rsidRDefault="007872A1" w:rsidP="009B1912">
      <w:pPr>
        <w:rPr>
          <w:rFonts w:ascii="Myriad Pro" w:eastAsia="Arial" w:hAnsi="Myriad Pro" w:cs="Arial"/>
        </w:rPr>
      </w:pPr>
    </w:p>
    <w:p w:rsidR="007872A1" w:rsidRDefault="007872A1" w:rsidP="009B1912">
      <w:pPr>
        <w:rPr>
          <w:rFonts w:ascii="Myriad Pro" w:eastAsia="Arial" w:hAnsi="Myriad Pro" w:cs="Arial"/>
        </w:rPr>
      </w:pPr>
    </w:p>
    <w:p w:rsidR="007872A1" w:rsidRDefault="007872A1" w:rsidP="009B1912">
      <w:pPr>
        <w:rPr>
          <w:rFonts w:ascii="Myriad Pro" w:eastAsia="Arial" w:hAnsi="Myriad Pro" w:cs="Arial"/>
        </w:rPr>
      </w:pPr>
    </w:p>
    <w:p w:rsidR="007872A1" w:rsidRDefault="007872A1" w:rsidP="009B1912">
      <w:pPr>
        <w:rPr>
          <w:rFonts w:ascii="Myriad Pro" w:eastAsia="Arial" w:hAnsi="Myriad Pro" w:cs="Arial"/>
        </w:rPr>
      </w:pPr>
    </w:p>
    <w:p w:rsidR="007872A1" w:rsidRDefault="007872A1" w:rsidP="009B1912">
      <w:pPr>
        <w:rPr>
          <w:rFonts w:ascii="Myriad Pro" w:eastAsia="Arial" w:hAnsi="Myriad Pro" w:cs="Arial"/>
        </w:rPr>
      </w:pPr>
    </w:p>
    <w:p w:rsidR="007872A1" w:rsidRDefault="007872A1" w:rsidP="009B1912">
      <w:pPr>
        <w:rPr>
          <w:rFonts w:ascii="Myriad Pro" w:eastAsia="Arial" w:hAnsi="Myriad Pro" w:cs="Arial"/>
        </w:rPr>
      </w:pPr>
    </w:p>
    <w:p w:rsidR="00B31FE1" w:rsidRDefault="00B31FE1" w:rsidP="009B1912">
      <w:pPr>
        <w:rPr>
          <w:rFonts w:ascii="Myriad Pro" w:eastAsia="Arial" w:hAnsi="Myriad Pro" w:cs="Arial"/>
        </w:rPr>
      </w:pPr>
    </w:p>
    <w:p w:rsidR="007872A1" w:rsidRDefault="00206A02" w:rsidP="009B1912">
      <w:pPr>
        <w:rPr>
          <w:rFonts w:ascii="Myriad Pro" w:eastAsia="Arial" w:hAnsi="Myriad Pro" w:cs="Arial"/>
        </w:rPr>
      </w:pPr>
      <w:r w:rsidRPr="007872A1">
        <w:rPr>
          <w:noProof/>
          <w:lang w:eastAsia="en-GB"/>
        </w:rPr>
        <mc:AlternateContent>
          <mc:Choice Requires="wps">
            <w:drawing>
              <wp:anchor distT="0" distB="0" distL="114300" distR="114300" simplePos="0" relativeHeight="251670528" behindDoc="0" locked="0" layoutInCell="1" allowOverlap="1" wp14:anchorId="2A1E753F" wp14:editId="6D84B7A4">
                <wp:simplePos x="0" y="0"/>
                <wp:positionH relativeFrom="column">
                  <wp:posOffset>5097145</wp:posOffset>
                </wp:positionH>
                <wp:positionV relativeFrom="paragraph">
                  <wp:posOffset>220609</wp:posOffset>
                </wp:positionV>
                <wp:extent cx="1535430" cy="1440180"/>
                <wp:effectExtent l="0" t="0" r="0" b="0"/>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5430" cy="1440180"/>
                        </a:xfrm>
                        <a:prstGeom prst="rect">
                          <a:avLst/>
                        </a:prstGeom>
                        <a:noFill/>
                        <a:ln w="9525">
                          <a:noFill/>
                          <a:miter lim="800000"/>
                          <a:headEnd/>
                          <a:tailEnd/>
                        </a:ln>
                      </wps:spPr>
                      <wps:txbx>
                        <w:txbxContent>
                          <w:p w:rsidR="00FA502F" w:rsidRPr="007872A1" w:rsidRDefault="00FA502F" w:rsidP="00136989">
                            <w:pPr>
                              <w:rPr>
                                <w:rFonts w:ascii="Myriad Pro" w:hAnsi="Myriad Pro"/>
                              </w:rPr>
                            </w:pPr>
                            <w:r>
                              <w:rPr>
                                <w:rFonts w:ascii="Myriad Pro" w:hAnsi="Myriad Pro"/>
                              </w:rPr>
                              <w:t>The blank dropdown box lets you select the student. This box is ordered according to the letters chosen from the box before it.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margin-left:401.35pt;margin-top:17.35pt;width:120.9pt;height:113.4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" filled="f" stroked="f">
                <v:textbox>
                  <w:txbxContent>
                    <w:p w:rsidR="00136989" w:rsidRPr="007872A1" w:rsidRDefault="00136989" w:rsidP="00136989">
                      <w:pPr>
                        <w:rPr>
                          <w:rFonts w:ascii="Myriad Pro" w:hAnsi="Myriad Pro"/>
                        </w:rPr>
                      </w:pPr>
                      <w:r>
                        <w:rPr>
                          <w:rFonts w:ascii="Myriad Pro" w:hAnsi="Myriad Pro"/>
                        </w:rPr>
                        <w:t>The blank dropdown box lets you select the student. This box is ordered according to the letters chosen from the box before it.</w:t>
                      </w:r>
                    </w:p>
                  </w:txbxContent>
                </v:textbox>
              </v:shape>
            </w:pict>
          </mc:Fallback>
        </mc:AlternateContent>
      </w:r>
      <w:r w:rsidR="007872A1">
        <w:rPr>
          <w:rFonts w:ascii="Myriad Pro" w:eastAsia="Arial" w:hAnsi="Myriad Pro" w:cs="Arial"/>
        </w:rPr>
        <w:t xml:space="preserve">To create the alert you will want to click the ‘more’ button in the top right of the box. This will take you to a new page which will look like the below image. </w:t>
      </w:r>
    </w:p>
    <w:p w:rsidR="007872A1" w:rsidRDefault="00206A02" w:rsidP="009B1912">
      <w:pPr>
        <w:rPr>
          <w:rFonts w:ascii="Myriad Pro" w:eastAsia="Arial" w:hAnsi="Myriad Pro" w:cs="Arial"/>
        </w:rPr>
      </w:pPr>
      <w:r>
        <w:rPr>
          <w:noProof/>
          <w:lang w:eastAsia="en-GB"/>
        </w:rPr>
        <w:drawing>
          <wp:anchor distT="0" distB="0" distL="114300" distR="114300" simplePos="0" relativeHeight="251663360" behindDoc="1" locked="0" layoutInCell="1" allowOverlap="1" wp14:anchorId="5A8223FC" wp14:editId="4DAB6638">
            <wp:simplePos x="0" y="0"/>
            <wp:positionH relativeFrom="column">
              <wp:posOffset>1233170</wp:posOffset>
            </wp:positionH>
            <wp:positionV relativeFrom="paragraph">
              <wp:posOffset>241300</wp:posOffset>
            </wp:positionV>
            <wp:extent cx="3591560" cy="2251075"/>
            <wp:effectExtent l="19050" t="19050" r="27940" b="15875"/>
            <wp:wrapTight wrapText="bothSides">
              <wp:wrapPolygon edited="0">
                <wp:start x="-115" y="-183"/>
                <wp:lineTo x="-115" y="21570"/>
                <wp:lineTo x="21653" y="21570"/>
                <wp:lineTo x="21653" y="-183"/>
                <wp:lineTo x="-115" y="-183"/>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1">
                      <a:extLst>
                        <a:ext uri="{28A0092B-C50C-407E-A947-70E740481C1C}">
                          <a14:useLocalDpi xmlns:a14="http://schemas.microsoft.com/office/drawing/2010/main" val="0"/>
                        </a:ext>
                      </a:extLst>
                    </a:blip>
                    <a:srcRect l="-107" t="8380" r="50374" b="51627"/>
                    <a:stretch/>
                  </pic:blipFill>
                  <pic:spPr bwMode="auto">
                    <a:xfrm>
                      <a:off x="0" y="0"/>
                      <a:ext cx="3591560" cy="2251075"/>
                    </a:xfrm>
                    <a:prstGeom prst="rect">
                      <a:avLst/>
                    </a:prstGeom>
                    <a:ln w="1270">
                      <a:solidFill>
                        <a:schemeClr val="tx1">
                          <a:alpha val="18000"/>
                        </a:schemeClr>
                      </a:solid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7872A1">
        <w:rPr>
          <w:noProof/>
          <w:lang w:eastAsia="en-GB"/>
        </w:rPr>
        <mc:AlternateContent>
          <mc:Choice Requires="wps">
            <w:drawing>
              <wp:anchor distT="0" distB="0" distL="114300" distR="114300" simplePos="0" relativeHeight="251665408" behindDoc="0" locked="0" layoutInCell="1" allowOverlap="1" wp14:anchorId="6B6D1D82" wp14:editId="5411EB1A">
                <wp:simplePos x="0" y="0"/>
                <wp:positionH relativeFrom="column">
                  <wp:posOffset>-689610</wp:posOffset>
                </wp:positionH>
                <wp:positionV relativeFrom="paragraph">
                  <wp:posOffset>154940</wp:posOffset>
                </wp:positionV>
                <wp:extent cx="1535430" cy="982980"/>
                <wp:effectExtent l="0" t="0" r="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5430" cy="982980"/>
                        </a:xfrm>
                        <a:prstGeom prst="rect">
                          <a:avLst/>
                        </a:prstGeom>
                        <a:noFill/>
                        <a:ln w="9525">
                          <a:noFill/>
                          <a:miter lim="800000"/>
                          <a:headEnd/>
                          <a:tailEnd/>
                        </a:ln>
                      </wps:spPr>
                      <wps:txbx>
                        <w:txbxContent>
                          <w:p w:rsidR="00FA502F" w:rsidRPr="007872A1" w:rsidRDefault="00FA502F">
                            <w:pPr>
                              <w:rPr>
                                <w:rFonts w:ascii="Myriad Pro" w:hAnsi="Myriad Pro"/>
                              </w:rPr>
                            </w:pPr>
                            <w:r>
                              <w:rPr>
                                <w:rFonts w:ascii="Myriad Pro" w:hAnsi="Myriad Pro"/>
                              </w:rPr>
                              <w:t>This section lets you search for the student to create an alert for.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margin-left:-54.3pt;margin-top:12.2pt;width:120.9pt;height:77.4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" filled="f" stroked="f">
                <v:textbox>
                  <w:txbxContent>
                    <w:p w:rsidR="007872A1" w:rsidRPr="007872A1" w:rsidRDefault="007872A1">
                      <w:pPr>
                        <w:rPr>
                          <w:rFonts w:ascii="Myriad Pro" w:hAnsi="Myriad Pro"/>
                        </w:rPr>
                      </w:pPr>
                      <w:r>
                        <w:rPr>
                          <w:rFonts w:ascii="Myriad Pro" w:hAnsi="Myriad Pro"/>
                        </w:rPr>
                        <w:t xml:space="preserve">This section lets you </w:t>
                      </w:r>
                      <w:r w:rsidR="00136989">
                        <w:rPr>
                          <w:rFonts w:ascii="Myriad Pro" w:hAnsi="Myriad Pro"/>
                        </w:rPr>
                        <w:t>search for the student to create an alert for.</w:t>
                      </w:r>
                    </w:p>
                  </w:txbxContent>
                </v:textbox>
              </v:shape>
            </w:pict>
          </mc:Fallback>
        </mc:AlternateContent>
      </w:r>
      <w:r w:rsidRPr="007872A1">
        <w:rPr>
          <w:noProof/>
          <w:lang w:eastAsia="en-GB"/>
        </w:rPr>
        <mc:AlternateContent>
          <mc:Choice Requires="wps">
            <w:drawing>
              <wp:anchor distT="0" distB="0" distL="114300" distR="114300" simplePos="0" relativeHeight="251674624" behindDoc="0" locked="0" layoutInCell="1" allowOverlap="1" wp14:anchorId="028002BB" wp14:editId="03F57656">
                <wp:simplePos x="0" y="0"/>
                <wp:positionH relativeFrom="column">
                  <wp:posOffset>5020310</wp:posOffset>
                </wp:positionH>
                <wp:positionV relativeFrom="paragraph">
                  <wp:posOffset>1716405</wp:posOffset>
                </wp:positionV>
                <wp:extent cx="1535430" cy="1259205"/>
                <wp:effectExtent l="0" t="0" r="0" b="0"/>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5430" cy="1259205"/>
                        </a:xfrm>
                        <a:prstGeom prst="rect">
                          <a:avLst/>
                        </a:prstGeom>
                        <a:noFill/>
                        <a:ln w="9525">
                          <a:noFill/>
                          <a:miter lim="800000"/>
                          <a:headEnd/>
                          <a:tailEnd/>
                        </a:ln>
                      </wps:spPr>
                      <wps:txbx>
                        <w:txbxContent>
                          <w:p w:rsidR="00FA502F" w:rsidRPr="007872A1" w:rsidRDefault="00FA502F" w:rsidP="00136989">
                            <w:pPr>
                              <w:rPr>
                                <w:rFonts w:ascii="Myriad Pro" w:hAnsi="Myriad Pro"/>
                              </w:rPr>
                            </w:pPr>
                            <w:r>
                              <w:rPr>
                                <w:rFonts w:ascii="Myriad Pro" w:hAnsi="Myriad Pro"/>
                              </w:rPr>
                              <w:t>The create alert button will take you to the page where you decide what message you want in the alert.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margin-left:395.3pt;margin-top:135.15pt;width:120.9pt;height:99.1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" filled="f" stroked="f">
                <v:textbox>
                  <w:txbxContent>
                    <w:p w:rsidR="00136989" w:rsidRPr="007872A1" w:rsidRDefault="00136989" w:rsidP="00136989">
                      <w:pPr>
                        <w:rPr>
                          <w:rFonts w:ascii="Myriad Pro" w:hAnsi="Myriad Pro"/>
                        </w:rPr>
                      </w:pPr>
                      <w:r>
                        <w:rPr>
                          <w:rFonts w:ascii="Myriad Pro" w:hAnsi="Myriad Pro"/>
                        </w:rPr>
                        <w:t>The create alert button will take you to the page where you decide what message you want in the alert.</w:t>
                      </w:r>
                    </w:p>
                  </w:txbxContent>
                </v:textbox>
              </v:shape>
            </w:pict>
          </mc:Fallback>
        </mc:AlternateContent>
      </w:r>
      <w:r>
        <w:rPr>
          <w:noProof/>
          <w:lang w:eastAsia="en-GB"/>
        </w:rPr>
        <mc:AlternateContent>
          <mc:Choice Requires="wps">
            <w:drawing>
              <wp:anchor distT="0" distB="0" distL="114300" distR="114300" simplePos="0" relativeHeight="251668480" behindDoc="0" locked="0" layoutInCell="1" allowOverlap="1" wp14:anchorId="6FE08A8A" wp14:editId="142FD150">
                <wp:simplePos x="0" y="0"/>
                <wp:positionH relativeFrom="column">
                  <wp:posOffset>137795</wp:posOffset>
                </wp:positionH>
                <wp:positionV relativeFrom="paragraph">
                  <wp:posOffset>1035050</wp:posOffset>
                </wp:positionV>
                <wp:extent cx="1577975" cy="258445"/>
                <wp:effectExtent l="0" t="76200" r="22225" b="27305"/>
                <wp:wrapNone/>
                <wp:docPr id="6" name="Straight Arrow Connector 6"/>
                <wp:cNvGraphicFramePr/>
                <a:graphic xmlns:a="http://schemas.openxmlformats.org/drawingml/2006/main">
                  <a:graphicData uri="http://schemas.microsoft.com/office/word/2010/wordprocessingShape">
                    <wps:wsp>
                      <wps:cNvCnPr/>
                      <wps:spPr>
                        <a:xfrm flipV="1">
                          <a:off x="0" y="0"/>
                          <a:ext cx="1577975" cy="25844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6" o:spid="_x0000_s1026" type="#_x0000_t32" style="position:absolute;margin-left:10.85pt;margin-top:81.5pt;width:124.25pt;height:20.35pt;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" strokecolor="black [3213]">
                <v:stroke endarrow="open"/>
              </v:shape>
            </w:pict>
          </mc:Fallback>
        </mc:AlternateContent>
      </w:r>
      <w:r w:rsidRPr="007872A1">
        <w:rPr>
          <w:noProof/>
          <w:lang w:eastAsia="en-GB"/>
        </w:rPr>
        <mc:AlternateContent>
          <mc:Choice Requires="wps">
            <w:drawing>
              <wp:anchor distT="0" distB="0" distL="114300" distR="114300" simplePos="0" relativeHeight="251667456" behindDoc="0" locked="0" layoutInCell="1" allowOverlap="1" wp14:anchorId="02FC1A41" wp14:editId="1C87DDB2">
                <wp:simplePos x="0" y="0"/>
                <wp:positionH relativeFrom="column">
                  <wp:posOffset>-691515</wp:posOffset>
                </wp:positionH>
                <wp:positionV relativeFrom="paragraph">
                  <wp:posOffset>1290320</wp:posOffset>
                </wp:positionV>
                <wp:extent cx="1535430" cy="982980"/>
                <wp:effectExtent l="0" t="0" r="0" b="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5430" cy="982980"/>
                        </a:xfrm>
                        <a:prstGeom prst="rect">
                          <a:avLst/>
                        </a:prstGeom>
                        <a:noFill/>
                        <a:ln w="9525">
                          <a:noFill/>
                          <a:miter lim="800000"/>
                          <a:headEnd/>
                          <a:tailEnd/>
                        </a:ln>
                      </wps:spPr>
                      <wps:txbx>
                        <w:txbxContent>
                          <w:p w:rsidR="00FA502F" w:rsidRPr="007872A1" w:rsidRDefault="00FA502F" w:rsidP="00136989">
                            <w:pPr>
                              <w:rPr>
                                <w:rFonts w:ascii="Myriad Pro" w:hAnsi="Myriad Pro"/>
                              </w:rPr>
                            </w:pPr>
                            <w:r>
                              <w:rPr>
                                <w:rFonts w:ascii="Myriad Pro" w:hAnsi="Myriad Pro"/>
                              </w:rPr>
                              <w:t>The letter dropdown list lets you chose the first letter of a student’s surname.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margin-left:-54.45pt;margin-top:101.6pt;width:120.9pt;height:77.4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" filled="f" stroked="f">
                <v:textbox>
                  <w:txbxContent>
                    <w:p w:rsidR="00136989" w:rsidRPr="007872A1" w:rsidRDefault="00136989" w:rsidP="00136989">
                      <w:pPr>
                        <w:rPr>
                          <w:rFonts w:ascii="Myriad Pro" w:hAnsi="Myriad Pro"/>
                        </w:rPr>
                      </w:pPr>
                      <w:r>
                        <w:rPr>
                          <w:rFonts w:ascii="Myriad Pro" w:hAnsi="Myriad Pro"/>
                        </w:rPr>
                        <w:t>The letter dropdown list lets you chose the first letter of a student’s surname.</w:t>
                      </w:r>
                    </w:p>
                  </w:txbxContent>
                </v:textbox>
              </v:shape>
            </w:pict>
          </mc:Fallback>
        </mc:AlternateContent>
      </w:r>
      <w:r>
        <w:rPr>
          <w:noProof/>
          <w:lang w:eastAsia="en-GB"/>
        </w:rPr>
        <mc:AlternateContent>
          <mc:Choice Requires="wps">
            <w:drawing>
              <wp:anchor distT="0" distB="0" distL="114300" distR="114300" simplePos="0" relativeHeight="251672576" behindDoc="0" locked="0" layoutInCell="1" allowOverlap="1" wp14:anchorId="320D2FB6" wp14:editId="3EEC1C07">
                <wp:simplePos x="0" y="0"/>
                <wp:positionH relativeFrom="column">
                  <wp:posOffset>2665095</wp:posOffset>
                </wp:positionH>
                <wp:positionV relativeFrom="paragraph">
                  <wp:posOffset>431800</wp:posOffset>
                </wp:positionV>
                <wp:extent cx="2432050" cy="603250"/>
                <wp:effectExtent l="38100" t="0" r="25400" b="82550"/>
                <wp:wrapNone/>
                <wp:docPr id="8" name="Straight Arrow Connector 8"/>
                <wp:cNvGraphicFramePr/>
                <a:graphic xmlns:a="http://schemas.openxmlformats.org/drawingml/2006/main">
                  <a:graphicData uri="http://schemas.microsoft.com/office/word/2010/wordprocessingShape">
                    <wps:wsp>
                      <wps:cNvCnPr/>
                      <wps:spPr>
                        <a:xfrm flipH="1">
                          <a:off x="0" y="0"/>
                          <a:ext cx="2432050" cy="60325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8" o:spid="_x0000_s1026" type="#_x0000_t32" style="position:absolute;margin-left:209.85pt;margin-top:34pt;width:191.5pt;height:47.5pt;flip:x;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" strokecolor="black [3213]">
                <v:stroke endarrow="open"/>
              </v:shape>
            </w:pict>
          </mc:Fallback>
        </mc:AlternateContent>
      </w:r>
    </w:p>
    <w:p w:rsidR="007872A1" w:rsidRDefault="007872A1" w:rsidP="009B1912">
      <w:pPr>
        <w:rPr>
          <w:rFonts w:ascii="Myriad Pro" w:eastAsia="Arial" w:hAnsi="Myriad Pro" w:cs="Arial"/>
        </w:rPr>
      </w:pPr>
    </w:p>
    <w:p w:rsidR="007872A1" w:rsidRDefault="007872A1" w:rsidP="00A70999">
      <w:pPr>
        <w:rPr>
          <w:noProof/>
          <w:lang w:eastAsia="en-GB"/>
        </w:rPr>
      </w:pPr>
    </w:p>
    <w:p w:rsidR="00EB38CF" w:rsidRDefault="00EB38CF" w:rsidP="00A70999">
      <w:pPr>
        <w:rPr>
          <w:noProof/>
          <w:lang w:eastAsia="en-GB"/>
        </w:rPr>
      </w:pPr>
    </w:p>
    <w:p w:rsidR="007872A1" w:rsidRDefault="007872A1" w:rsidP="00A70999">
      <w:pPr>
        <w:rPr>
          <w:noProof/>
          <w:lang w:eastAsia="en-GB"/>
        </w:rPr>
      </w:pPr>
    </w:p>
    <w:p w:rsidR="00206A02" w:rsidRDefault="00206A02" w:rsidP="00A70999">
      <w:pPr>
        <w:rPr>
          <w:rFonts w:ascii="Myriad Pro" w:eastAsia="Arial" w:hAnsi="Myriad Pro" w:cs="Arial"/>
        </w:rPr>
      </w:pPr>
    </w:p>
    <w:p w:rsidR="00206A02" w:rsidRPr="00206A02" w:rsidRDefault="00F769CF" w:rsidP="00206A02">
      <w:pPr>
        <w:rPr>
          <w:rFonts w:ascii="Myriad Pro" w:eastAsia="Arial" w:hAnsi="Myriad Pro" w:cs="Arial"/>
        </w:rPr>
      </w:pPr>
      <w:r>
        <w:rPr>
          <w:noProof/>
          <w:lang w:eastAsia="en-GB"/>
        </w:rPr>
        <mc:AlternateContent>
          <mc:Choice Requires="wps">
            <w:drawing>
              <wp:anchor distT="0" distB="0" distL="114300" distR="114300" simplePos="0" relativeHeight="251676672" behindDoc="0" locked="0" layoutInCell="1" allowOverlap="1" wp14:anchorId="1830F1BF" wp14:editId="28B6EB1A">
                <wp:simplePos x="0" y="0"/>
                <wp:positionH relativeFrom="column">
                  <wp:posOffset>1708030</wp:posOffset>
                </wp:positionH>
                <wp:positionV relativeFrom="paragraph">
                  <wp:posOffset>130811</wp:posOffset>
                </wp:positionV>
                <wp:extent cx="3257335" cy="1069243"/>
                <wp:effectExtent l="38100" t="57150" r="19685" b="36195"/>
                <wp:wrapNone/>
                <wp:docPr id="10" name="Straight Arrow Connector 10"/>
                <wp:cNvGraphicFramePr/>
                <a:graphic xmlns:a="http://schemas.openxmlformats.org/drawingml/2006/main">
                  <a:graphicData uri="http://schemas.microsoft.com/office/word/2010/wordprocessingShape">
                    <wps:wsp>
                      <wps:cNvCnPr/>
                      <wps:spPr>
                        <a:xfrm flipH="1" flipV="1">
                          <a:off x="0" y="0"/>
                          <a:ext cx="3257335" cy="1069243"/>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0" o:spid="_x0000_s1026" type="#_x0000_t32" style="position:absolute;margin-left:134.5pt;margin-top:10.3pt;width:256.5pt;height:84.2pt;flip:x 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" strokecolor="black [3213]">
                <v:stroke endarrow="open"/>
              </v:shape>
            </w:pict>
          </mc:Fallback>
        </mc:AlternateContent>
      </w:r>
    </w:p>
    <w:p w:rsidR="00206A02" w:rsidRPr="00206A02" w:rsidRDefault="00206A02" w:rsidP="00206A02">
      <w:pPr>
        <w:rPr>
          <w:rFonts w:ascii="Myriad Pro" w:eastAsia="Arial" w:hAnsi="Myriad Pro" w:cs="Arial"/>
        </w:rPr>
      </w:pPr>
    </w:p>
    <w:p w:rsidR="00206A02" w:rsidRPr="00206A02" w:rsidRDefault="00206A02" w:rsidP="00206A02">
      <w:pPr>
        <w:rPr>
          <w:rFonts w:ascii="Myriad Pro" w:eastAsia="Arial" w:hAnsi="Myriad Pro" w:cs="Arial"/>
        </w:rPr>
      </w:pPr>
    </w:p>
    <w:p w:rsidR="00206A02" w:rsidRPr="00206A02" w:rsidRDefault="00206A02" w:rsidP="00206A02">
      <w:pPr>
        <w:rPr>
          <w:rFonts w:ascii="Myriad Pro" w:eastAsia="Arial" w:hAnsi="Myriad Pro" w:cs="Arial"/>
        </w:rPr>
      </w:pPr>
    </w:p>
    <w:p w:rsidR="00206A02" w:rsidRPr="00206A02" w:rsidRDefault="00206A02" w:rsidP="00206A02">
      <w:pPr>
        <w:rPr>
          <w:rFonts w:ascii="Myriad Pro" w:eastAsia="Arial" w:hAnsi="Myriad Pro" w:cs="Arial"/>
        </w:rPr>
      </w:pPr>
    </w:p>
    <w:p w:rsidR="00206A02" w:rsidRPr="00206A02" w:rsidRDefault="00206A02" w:rsidP="00206A02">
      <w:pPr>
        <w:rPr>
          <w:rFonts w:ascii="Myriad Pro" w:eastAsia="Arial" w:hAnsi="Myriad Pro" w:cs="Arial"/>
        </w:rPr>
      </w:pPr>
    </w:p>
    <w:p w:rsidR="00206A02" w:rsidRPr="00206A02" w:rsidRDefault="00206A02" w:rsidP="00206A02">
      <w:pPr>
        <w:rPr>
          <w:rFonts w:ascii="Myriad Pro" w:eastAsia="Arial" w:hAnsi="Myriad Pro" w:cs="Arial"/>
        </w:rPr>
      </w:pPr>
    </w:p>
    <w:p w:rsidR="00206A02" w:rsidRPr="00206A02" w:rsidRDefault="00206A02" w:rsidP="00206A02">
      <w:pPr>
        <w:rPr>
          <w:rFonts w:ascii="Myriad Pro" w:eastAsia="Arial" w:hAnsi="Myriad Pro" w:cs="Arial"/>
        </w:rPr>
      </w:pPr>
    </w:p>
    <w:p w:rsidR="00206A02" w:rsidRPr="00206A02" w:rsidRDefault="00206A02" w:rsidP="00206A02">
      <w:pPr>
        <w:rPr>
          <w:rFonts w:ascii="Myriad Pro" w:eastAsia="Arial" w:hAnsi="Myriad Pro" w:cs="Arial"/>
        </w:rPr>
      </w:pPr>
    </w:p>
    <w:p w:rsidR="00206A02" w:rsidRPr="00206A02" w:rsidRDefault="00206A02" w:rsidP="00206A02">
      <w:pPr>
        <w:rPr>
          <w:rFonts w:ascii="Myriad Pro" w:eastAsia="Arial" w:hAnsi="Myriad Pro" w:cs="Arial"/>
        </w:rPr>
      </w:pPr>
    </w:p>
    <w:p w:rsidR="00206A02" w:rsidRDefault="00206A02" w:rsidP="00206A02">
      <w:pPr>
        <w:rPr>
          <w:rFonts w:ascii="Myriad Pro" w:eastAsia="Arial" w:hAnsi="Myriad Pro" w:cs="Arial"/>
        </w:rPr>
      </w:pPr>
    </w:p>
    <w:p w:rsidR="00206A02" w:rsidRPr="00206A02" w:rsidRDefault="00206A02" w:rsidP="00206A02">
      <w:pPr>
        <w:rPr>
          <w:rFonts w:ascii="Myriad Pro" w:eastAsia="Arial" w:hAnsi="Myriad Pro" w:cs="Arial"/>
        </w:rPr>
      </w:pPr>
      <w:r>
        <w:rPr>
          <w:rFonts w:ascii="Myriad Pro" w:eastAsia="Arial" w:hAnsi="Myriad Pro" w:cs="Arial"/>
        </w:rPr>
        <w:t xml:space="preserve">Once you have clicked </w:t>
      </w:r>
      <w:proofErr w:type="gramStart"/>
      <w:r>
        <w:rPr>
          <w:rFonts w:ascii="Myriad Pro" w:eastAsia="Arial" w:hAnsi="Myriad Pro" w:cs="Arial"/>
        </w:rPr>
        <w:t>the create</w:t>
      </w:r>
      <w:proofErr w:type="gramEnd"/>
      <w:r>
        <w:rPr>
          <w:rFonts w:ascii="Myriad Pro" w:eastAsia="Arial" w:hAnsi="Myriad Pro" w:cs="Arial"/>
        </w:rPr>
        <w:t xml:space="preserve"> alert button you will be given with the following screen.</w:t>
      </w:r>
    </w:p>
    <w:p w:rsidR="00A70999" w:rsidRDefault="002C4FFB" w:rsidP="00206A02">
      <w:pPr>
        <w:tabs>
          <w:tab w:val="left" w:pos="2744"/>
        </w:tabs>
        <w:rPr>
          <w:rFonts w:ascii="Myriad Pro" w:eastAsia="Arial" w:hAnsi="Myriad Pro" w:cs="Arial"/>
        </w:rPr>
      </w:pPr>
      <w:r>
        <w:rPr>
          <w:noProof/>
          <w:lang w:eastAsia="en-GB"/>
        </w:rPr>
        <w:drawing>
          <wp:anchor distT="0" distB="0" distL="114300" distR="114300" simplePos="0" relativeHeight="251680768" behindDoc="1" locked="0" layoutInCell="1" allowOverlap="1" wp14:anchorId="28AB3AF5" wp14:editId="4C019A87">
            <wp:simplePos x="0" y="0"/>
            <wp:positionH relativeFrom="column">
              <wp:posOffset>25400</wp:posOffset>
            </wp:positionH>
            <wp:positionV relativeFrom="paragraph">
              <wp:posOffset>160020</wp:posOffset>
            </wp:positionV>
            <wp:extent cx="2708275" cy="1699260"/>
            <wp:effectExtent l="0" t="0" r="0" b="0"/>
            <wp:wrapTight wrapText="bothSides">
              <wp:wrapPolygon edited="0">
                <wp:start x="0" y="0"/>
                <wp:lineTo x="0" y="21309"/>
                <wp:lineTo x="21423" y="21309"/>
                <wp:lineTo x="21423"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2">
                      <a:extLst>
                        <a:ext uri="{28A0092B-C50C-407E-A947-70E740481C1C}">
                          <a14:useLocalDpi xmlns:a14="http://schemas.microsoft.com/office/drawing/2010/main" val="0"/>
                        </a:ext>
                      </a:extLst>
                    </a:blip>
                    <a:srcRect l="8277" t="33334" r="46131" b="29979"/>
                    <a:stretch/>
                  </pic:blipFill>
                  <pic:spPr bwMode="auto">
                    <a:xfrm>
                      <a:off x="0" y="0"/>
                      <a:ext cx="2708275" cy="169926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206A02">
        <w:rPr>
          <w:rFonts w:ascii="Myriad Pro" w:eastAsia="Arial" w:hAnsi="Myriad Pro" w:cs="Arial"/>
        </w:rPr>
        <w:tab/>
      </w:r>
    </w:p>
    <w:p w:rsidR="002C4FFB" w:rsidRDefault="002C4FFB" w:rsidP="00206A02">
      <w:pPr>
        <w:tabs>
          <w:tab w:val="left" w:pos="2744"/>
        </w:tabs>
        <w:rPr>
          <w:noProof/>
          <w:lang w:eastAsia="en-GB"/>
        </w:rPr>
      </w:pPr>
    </w:p>
    <w:p w:rsidR="00206A02" w:rsidRDefault="00206A02" w:rsidP="00206A02">
      <w:pPr>
        <w:tabs>
          <w:tab w:val="left" w:pos="2744"/>
        </w:tabs>
        <w:rPr>
          <w:rFonts w:ascii="Myriad Pro" w:eastAsia="Arial" w:hAnsi="Myriad Pro" w:cs="Arial"/>
        </w:rPr>
      </w:pPr>
      <w:r w:rsidRPr="007872A1">
        <w:rPr>
          <w:noProof/>
          <w:lang w:eastAsia="en-GB"/>
        </w:rPr>
        <mc:AlternateContent>
          <mc:Choice Requires="wps">
            <w:drawing>
              <wp:anchor distT="0" distB="0" distL="114300" distR="114300" simplePos="0" relativeHeight="251679744" behindDoc="0" locked="0" layoutInCell="1" allowOverlap="1" wp14:anchorId="57194882" wp14:editId="7FFF9A49">
                <wp:simplePos x="0" y="0"/>
                <wp:positionH relativeFrom="column">
                  <wp:posOffset>52705</wp:posOffset>
                </wp:positionH>
                <wp:positionV relativeFrom="paragraph">
                  <wp:posOffset>52705</wp:posOffset>
                </wp:positionV>
                <wp:extent cx="3053715" cy="1535430"/>
                <wp:effectExtent l="0" t="0" r="0" b="0"/>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53715" cy="1535430"/>
                        </a:xfrm>
                        <a:prstGeom prst="rect">
                          <a:avLst/>
                        </a:prstGeom>
                        <a:noFill/>
                        <a:ln w="9525">
                          <a:noFill/>
                          <a:miter lim="800000"/>
                          <a:headEnd/>
                          <a:tailEnd/>
                        </a:ln>
                      </wps:spPr>
                      <wps:txbx>
                        <w:txbxContent>
                          <w:p w:rsidR="00FA502F" w:rsidRDefault="00FA502F" w:rsidP="00206A02">
                            <w:pPr>
                              <w:tabs>
                                <w:tab w:val="left" w:pos="2744"/>
                              </w:tabs>
                              <w:rPr>
                                <w:rFonts w:ascii="Myriad Pro" w:eastAsia="Arial" w:hAnsi="Myriad Pro" w:cs="Arial"/>
                              </w:rPr>
                            </w:pPr>
                            <w:r>
                              <w:rPr>
                                <w:rFonts w:ascii="Myriad Pro" w:eastAsia="Arial" w:hAnsi="Myriad Pro" w:cs="Arial"/>
                              </w:rPr>
                              <w:t xml:space="preserve">In this screen you can type in what you want the alert to say. Once this is done you can click the create button to create the alert or the cancel button to cancel it. </w:t>
                            </w:r>
                          </w:p>
                          <w:p w:rsidR="00FA502F" w:rsidRDefault="00FA502F" w:rsidP="00206A02">
                            <w:pPr>
                              <w:tabs>
                                <w:tab w:val="left" w:pos="2744"/>
                              </w:tabs>
                              <w:rPr>
                                <w:rFonts w:ascii="Myriad Pro" w:eastAsia="Arial" w:hAnsi="Myriad Pro" w:cs="Arial"/>
                              </w:rPr>
                            </w:pPr>
                            <w:r>
                              <w:rPr>
                                <w:rFonts w:ascii="Myriad Pro" w:eastAsia="Arial" w:hAnsi="Myriad Pro" w:cs="Arial"/>
                              </w:rPr>
                              <w:t>Once created, you will be able to view the alert on the register, which will be shown in the next step.</w:t>
                            </w:r>
                          </w:p>
                          <w:p w:rsidR="00FA502F" w:rsidRPr="007872A1" w:rsidRDefault="00FA502F" w:rsidP="00206A02">
                            <w:pPr>
                              <w:rPr>
                                <w:rFonts w:ascii="Myriad Pro" w:hAnsi="Myriad Pro"/>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2" type="#_x0000_t202" style="position:absolute;margin-left:4.15pt;margin-top:4.15pt;width:240.45pt;height:120.9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" filled="f" stroked="f">
                <v:textbox>
                  <w:txbxContent>
                    <w:p w:rsidR="00206A02" w:rsidRDefault="00206A02" w:rsidP="00206A02">
                      <w:pPr>
                        <w:tabs>
                          <w:tab w:val="left" w:pos="2744"/>
                        </w:tabs>
                        <w:rPr>
                          <w:rFonts w:ascii="Myriad Pro" w:eastAsia="Arial" w:hAnsi="Myriad Pro" w:cs="Arial"/>
                        </w:rPr>
                      </w:pPr>
                      <w:r>
                        <w:rPr>
                          <w:rFonts w:ascii="Myriad Pro" w:eastAsia="Arial" w:hAnsi="Myriad Pro" w:cs="Arial"/>
                        </w:rPr>
                        <w:t xml:space="preserve">In this screen you can type in what you want the alert to say. Once this is done you can click the create button to create the alert or the cancel button to cancel it. </w:t>
                      </w:r>
                    </w:p>
                    <w:p w:rsidR="00206A02" w:rsidRDefault="00206A02" w:rsidP="00206A02">
                      <w:pPr>
                        <w:tabs>
                          <w:tab w:val="left" w:pos="2744"/>
                        </w:tabs>
                        <w:rPr>
                          <w:rFonts w:ascii="Myriad Pro" w:eastAsia="Arial" w:hAnsi="Myriad Pro" w:cs="Arial"/>
                        </w:rPr>
                      </w:pPr>
                      <w:r>
                        <w:rPr>
                          <w:rFonts w:ascii="Myriad Pro" w:eastAsia="Arial" w:hAnsi="Myriad Pro" w:cs="Arial"/>
                        </w:rPr>
                        <w:t>Once created</w:t>
                      </w:r>
                      <w:r>
                        <w:rPr>
                          <w:rFonts w:ascii="Myriad Pro" w:eastAsia="Arial" w:hAnsi="Myriad Pro" w:cs="Arial"/>
                        </w:rPr>
                        <w:t>,</w:t>
                      </w:r>
                      <w:r>
                        <w:rPr>
                          <w:rFonts w:ascii="Myriad Pro" w:eastAsia="Arial" w:hAnsi="Myriad Pro" w:cs="Arial"/>
                        </w:rPr>
                        <w:t xml:space="preserve"> you will be able to view the alert on the register, which will be shown in the next step.</w:t>
                      </w:r>
                    </w:p>
                    <w:p w:rsidR="00206A02" w:rsidRPr="007872A1" w:rsidRDefault="00206A02" w:rsidP="00206A02">
                      <w:pPr>
                        <w:rPr>
                          <w:rFonts w:ascii="Myriad Pro" w:hAnsi="Myriad Pro"/>
                        </w:rPr>
                      </w:pPr>
                    </w:p>
                  </w:txbxContent>
                </v:textbox>
              </v:shape>
            </w:pict>
          </mc:Fallback>
        </mc:AlternateContent>
      </w:r>
    </w:p>
    <w:p w:rsidR="00206A02" w:rsidRDefault="00206A02" w:rsidP="00206A02">
      <w:pPr>
        <w:tabs>
          <w:tab w:val="left" w:pos="2744"/>
        </w:tabs>
        <w:rPr>
          <w:rFonts w:ascii="Myriad Pro" w:eastAsia="Arial" w:hAnsi="Myriad Pro" w:cs="Arial"/>
        </w:rPr>
      </w:pPr>
    </w:p>
    <w:p w:rsidR="00206A02" w:rsidRDefault="00206A02" w:rsidP="00206A02">
      <w:pPr>
        <w:tabs>
          <w:tab w:val="left" w:pos="2744"/>
        </w:tabs>
        <w:rPr>
          <w:rFonts w:ascii="Myriad Pro" w:eastAsia="Arial" w:hAnsi="Myriad Pro" w:cs="Arial"/>
        </w:rPr>
      </w:pPr>
    </w:p>
    <w:p w:rsidR="00206A02" w:rsidRDefault="00206A02" w:rsidP="00206A02">
      <w:pPr>
        <w:tabs>
          <w:tab w:val="left" w:pos="2744"/>
        </w:tabs>
        <w:rPr>
          <w:rFonts w:ascii="Myriad Pro" w:eastAsia="Arial" w:hAnsi="Myriad Pro" w:cs="Arial"/>
        </w:rPr>
      </w:pPr>
    </w:p>
    <w:p w:rsidR="00206A02" w:rsidRDefault="00206A02" w:rsidP="00206A02">
      <w:pPr>
        <w:tabs>
          <w:tab w:val="left" w:pos="2744"/>
        </w:tabs>
        <w:rPr>
          <w:rFonts w:ascii="Myriad Pro" w:eastAsia="Arial" w:hAnsi="Myriad Pro" w:cs="Arial"/>
        </w:rPr>
      </w:pPr>
    </w:p>
    <w:p w:rsidR="00206A02" w:rsidRDefault="00206A02" w:rsidP="00206A02">
      <w:pPr>
        <w:tabs>
          <w:tab w:val="left" w:pos="2744"/>
        </w:tabs>
        <w:rPr>
          <w:rFonts w:ascii="Myriad Pro" w:eastAsia="Arial" w:hAnsi="Myriad Pro" w:cs="Arial"/>
        </w:rPr>
      </w:pPr>
    </w:p>
    <w:p w:rsidR="00F769CF" w:rsidRDefault="00F769CF" w:rsidP="00206A02">
      <w:pPr>
        <w:tabs>
          <w:tab w:val="left" w:pos="2744"/>
        </w:tabs>
        <w:rPr>
          <w:rFonts w:ascii="Myriad Pro" w:eastAsia="Arial" w:hAnsi="Myriad Pro" w:cs="Arial"/>
        </w:rPr>
      </w:pPr>
    </w:p>
    <w:p w:rsidR="00F769CF" w:rsidRDefault="002C4FFB" w:rsidP="00206A02">
      <w:pPr>
        <w:tabs>
          <w:tab w:val="left" w:pos="2744"/>
        </w:tabs>
        <w:rPr>
          <w:rFonts w:ascii="Myriad Pro" w:eastAsia="Arial" w:hAnsi="Myriad Pro" w:cs="Arial"/>
          <w:b/>
          <w:sz w:val="32"/>
          <w:szCs w:val="32"/>
        </w:rPr>
      </w:pPr>
      <w:r>
        <w:rPr>
          <w:rFonts w:ascii="Myriad Pro" w:eastAsia="Arial" w:hAnsi="Myriad Pro" w:cs="Arial"/>
          <w:b/>
          <w:sz w:val="32"/>
          <w:szCs w:val="32"/>
        </w:rPr>
        <w:t>View Register Alerts</w:t>
      </w:r>
    </w:p>
    <w:p w:rsidR="007B02C8" w:rsidRPr="00F769CF" w:rsidRDefault="00F769CF" w:rsidP="00206A02">
      <w:pPr>
        <w:tabs>
          <w:tab w:val="left" w:pos="2744"/>
        </w:tabs>
        <w:rPr>
          <w:rFonts w:ascii="Myriad Pro" w:eastAsia="Arial" w:hAnsi="Myriad Pro" w:cs="Arial"/>
        </w:rPr>
      </w:pPr>
      <w:r>
        <w:rPr>
          <w:rFonts w:ascii="Myriad Pro" w:eastAsia="Arial" w:hAnsi="Myriad Pro" w:cs="Arial"/>
        </w:rPr>
        <w:t>You can view the alert you have created in the register section o</w:t>
      </w:r>
      <w:r w:rsidR="007B02C8">
        <w:rPr>
          <w:rFonts w:ascii="Myriad Pro" w:eastAsia="Arial" w:hAnsi="Myriad Pro" w:cs="Arial"/>
        </w:rPr>
        <w:t>f ePortal. This is shown below.</w:t>
      </w:r>
    </w:p>
    <w:p w:rsidR="00FF3362" w:rsidRDefault="00FF3362" w:rsidP="00206A02">
      <w:pPr>
        <w:tabs>
          <w:tab w:val="left" w:pos="2744"/>
        </w:tabs>
        <w:rPr>
          <w:noProof/>
          <w:lang w:eastAsia="en-GB"/>
        </w:rPr>
      </w:pPr>
      <w:r>
        <w:rPr>
          <w:noProof/>
          <w:lang w:eastAsia="en-GB"/>
        </w:rPr>
        <w:drawing>
          <wp:anchor distT="0" distB="0" distL="114300" distR="114300" simplePos="0" relativeHeight="251681792" behindDoc="1" locked="0" layoutInCell="1" allowOverlap="1" wp14:anchorId="5A8B63E3" wp14:editId="3083F380">
            <wp:simplePos x="0" y="0"/>
            <wp:positionH relativeFrom="column">
              <wp:posOffset>706120</wp:posOffset>
            </wp:positionH>
            <wp:positionV relativeFrom="paragraph">
              <wp:posOffset>156210</wp:posOffset>
            </wp:positionV>
            <wp:extent cx="4416425" cy="3068955"/>
            <wp:effectExtent l="0" t="0" r="3175" b="0"/>
            <wp:wrapTight wrapText="bothSides">
              <wp:wrapPolygon edited="0">
                <wp:start x="0" y="0"/>
                <wp:lineTo x="0" y="21453"/>
                <wp:lineTo x="21522" y="21453"/>
                <wp:lineTo x="21522"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3">
                      <a:extLst>
                        <a:ext uri="{28A0092B-C50C-407E-A947-70E740481C1C}">
                          <a14:useLocalDpi xmlns:a14="http://schemas.microsoft.com/office/drawing/2010/main" val="0"/>
                        </a:ext>
                      </a:extLst>
                    </a:blip>
                    <a:srcRect l="11614" t="24767" r="37604" b="29977"/>
                    <a:stretch/>
                  </pic:blipFill>
                  <pic:spPr bwMode="auto">
                    <a:xfrm>
                      <a:off x="0" y="0"/>
                      <a:ext cx="4416425" cy="306895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206A02" w:rsidRDefault="00206A02" w:rsidP="00206A02">
      <w:pPr>
        <w:tabs>
          <w:tab w:val="left" w:pos="2744"/>
        </w:tabs>
        <w:rPr>
          <w:rFonts w:ascii="Myriad Pro" w:eastAsia="Arial" w:hAnsi="Myriad Pro" w:cs="Arial"/>
        </w:rPr>
      </w:pPr>
    </w:p>
    <w:p w:rsidR="00206A02" w:rsidRDefault="00206A02" w:rsidP="00206A02">
      <w:pPr>
        <w:tabs>
          <w:tab w:val="left" w:pos="2744"/>
        </w:tabs>
        <w:rPr>
          <w:rFonts w:ascii="Myriad Pro" w:eastAsia="Arial" w:hAnsi="Myriad Pro" w:cs="Arial"/>
        </w:rPr>
      </w:pPr>
    </w:p>
    <w:p w:rsidR="00206A02" w:rsidRDefault="00206A02" w:rsidP="00206A02">
      <w:pPr>
        <w:tabs>
          <w:tab w:val="left" w:pos="2744"/>
        </w:tabs>
        <w:rPr>
          <w:rFonts w:ascii="Myriad Pro" w:eastAsia="Arial" w:hAnsi="Myriad Pro" w:cs="Arial"/>
        </w:rPr>
      </w:pPr>
    </w:p>
    <w:p w:rsidR="00206A02" w:rsidRDefault="00206A02" w:rsidP="00206A02">
      <w:pPr>
        <w:tabs>
          <w:tab w:val="left" w:pos="2744"/>
        </w:tabs>
        <w:rPr>
          <w:rFonts w:ascii="Myriad Pro" w:eastAsia="Arial" w:hAnsi="Myriad Pro" w:cs="Arial"/>
        </w:rPr>
      </w:pPr>
    </w:p>
    <w:p w:rsidR="00206A02" w:rsidRDefault="00206A02" w:rsidP="00206A02">
      <w:pPr>
        <w:tabs>
          <w:tab w:val="left" w:pos="2744"/>
        </w:tabs>
        <w:rPr>
          <w:noProof/>
          <w:lang w:eastAsia="en-GB"/>
        </w:rPr>
      </w:pPr>
    </w:p>
    <w:p w:rsidR="002C4FFB" w:rsidRDefault="002C4FFB" w:rsidP="00206A02">
      <w:pPr>
        <w:tabs>
          <w:tab w:val="left" w:pos="2744"/>
        </w:tabs>
        <w:rPr>
          <w:noProof/>
          <w:lang w:eastAsia="en-GB"/>
        </w:rPr>
      </w:pPr>
    </w:p>
    <w:p w:rsidR="005B18A4" w:rsidRDefault="00FF3362" w:rsidP="00206A02">
      <w:pPr>
        <w:tabs>
          <w:tab w:val="left" w:pos="2744"/>
        </w:tabs>
        <w:rPr>
          <w:noProof/>
          <w:lang w:eastAsia="en-GB"/>
        </w:rPr>
      </w:pPr>
      <w:r>
        <w:rPr>
          <w:noProof/>
          <w:lang w:eastAsia="en-GB"/>
        </w:rPr>
        <mc:AlternateContent>
          <mc:Choice Requires="wps">
            <w:drawing>
              <wp:anchor distT="0" distB="0" distL="114300" distR="114300" simplePos="0" relativeHeight="251682816" behindDoc="0" locked="0" layoutInCell="1" allowOverlap="1">
                <wp:simplePos x="0" y="0"/>
                <wp:positionH relativeFrom="column">
                  <wp:posOffset>3484245</wp:posOffset>
                </wp:positionH>
                <wp:positionV relativeFrom="paragraph">
                  <wp:posOffset>47254</wp:posOffset>
                </wp:positionV>
                <wp:extent cx="1147313" cy="146649"/>
                <wp:effectExtent l="0" t="0" r="15240" b="25400"/>
                <wp:wrapNone/>
                <wp:docPr id="14" name="Rectangle 14"/>
                <wp:cNvGraphicFramePr/>
                <a:graphic xmlns:a="http://schemas.openxmlformats.org/drawingml/2006/main">
                  <a:graphicData uri="http://schemas.microsoft.com/office/word/2010/wordprocessingShape">
                    <wps:wsp>
                      <wps:cNvSpPr/>
                      <wps:spPr>
                        <a:xfrm>
                          <a:off x="0" y="0"/>
                          <a:ext cx="1147313" cy="146649"/>
                        </a:xfrm>
                        <a:prstGeom prst="rect">
                          <a:avLst/>
                        </a:prstGeom>
                        <a:noFill/>
                        <a:ln w="12700">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4" o:spid="_x0000_s1026" style="position:absolute;margin-left:274.35pt;margin-top:3.7pt;width:90.35pt;height:11.55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" filled="f" strokecolor="#00b050" strokeweight="1pt"/>
            </w:pict>
          </mc:Fallback>
        </mc:AlternateContent>
      </w:r>
    </w:p>
    <w:p w:rsidR="000C4132" w:rsidRDefault="000C4132" w:rsidP="00206A02">
      <w:pPr>
        <w:tabs>
          <w:tab w:val="left" w:pos="2744"/>
        </w:tabs>
        <w:rPr>
          <w:rFonts w:ascii="Myriad Pro" w:eastAsia="Arial" w:hAnsi="Myriad Pro" w:cs="Arial"/>
        </w:rPr>
      </w:pPr>
    </w:p>
    <w:p w:rsidR="000C4132" w:rsidRPr="000C4132" w:rsidRDefault="000C4132" w:rsidP="000C4132">
      <w:pPr>
        <w:rPr>
          <w:rFonts w:ascii="Myriad Pro" w:eastAsia="Arial" w:hAnsi="Myriad Pro" w:cs="Arial"/>
        </w:rPr>
      </w:pPr>
    </w:p>
    <w:p w:rsidR="000C4132" w:rsidRPr="000C4132" w:rsidRDefault="000C4132" w:rsidP="000C4132">
      <w:pPr>
        <w:rPr>
          <w:rFonts w:ascii="Myriad Pro" w:eastAsia="Arial" w:hAnsi="Myriad Pro" w:cs="Arial"/>
        </w:rPr>
      </w:pPr>
    </w:p>
    <w:p w:rsidR="000C4132" w:rsidRPr="000C4132" w:rsidRDefault="000C4132" w:rsidP="000C4132">
      <w:pPr>
        <w:rPr>
          <w:rFonts w:ascii="Myriad Pro" w:eastAsia="Arial" w:hAnsi="Myriad Pro" w:cs="Arial"/>
        </w:rPr>
      </w:pPr>
    </w:p>
    <w:p w:rsidR="000C4132" w:rsidRPr="000C4132" w:rsidRDefault="000C4132" w:rsidP="000C4132">
      <w:pPr>
        <w:rPr>
          <w:rFonts w:ascii="Myriad Pro" w:eastAsia="Arial" w:hAnsi="Myriad Pro" w:cs="Arial"/>
        </w:rPr>
      </w:pPr>
    </w:p>
    <w:p w:rsidR="000C4132" w:rsidRPr="000C4132" w:rsidRDefault="000C4132" w:rsidP="000C4132">
      <w:pPr>
        <w:rPr>
          <w:rFonts w:ascii="Myriad Pro" w:eastAsia="Arial" w:hAnsi="Myriad Pro" w:cs="Arial"/>
        </w:rPr>
      </w:pPr>
    </w:p>
    <w:p w:rsidR="000C4132" w:rsidRPr="000C4132" w:rsidRDefault="000C4132" w:rsidP="000C4132">
      <w:pPr>
        <w:rPr>
          <w:rFonts w:ascii="Myriad Pro" w:eastAsia="Arial" w:hAnsi="Myriad Pro" w:cs="Arial"/>
        </w:rPr>
      </w:pPr>
    </w:p>
    <w:p w:rsidR="000C4132" w:rsidRPr="000C4132" w:rsidRDefault="000C4132" w:rsidP="000C4132">
      <w:pPr>
        <w:rPr>
          <w:rFonts w:ascii="Myriad Pro" w:eastAsia="Arial" w:hAnsi="Myriad Pro" w:cs="Arial"/>
        </w:rPr>
      </w:pPr>
    </w:p>
    <w:p w:rsidR="000C4132" w:rsidRPr="000C4132" w:rsidRDefault="000C4132" w:rsidP="000C4132">
      <w:pPr>
        <w:rPr>
          <w:rFonts w:ascii="Myriad Pro" w:eastAsia="Arial" w:hAnsi="Myriad Pro" w:cs="Arial"/>
        </w:rPr>
      </w:pPr>
    </w:p>
    <w:p w:rsidR="000C4132" w:rsidRPr="000C4132" w:rsidRDefault="000C4132" w:rsidP="000C4132">
      <w:pPr>
        <w:rPr>
          <w:rFonts w:ascii="Myriad Pro" w:eastAsia="Arial" w:hAnsi="Myriad Pro" w:cs="Arial"/>
        </w:rPr>
      </w:pPr>
    </w:p>
    <w:p w:rsidR="000C4132" w:rsidRDefault="000C4132" w:rsidP="000C4132">
      <w:pPr>
        <w:rPr>
          <w:rFonts w:ascii="Myriad Pro" w:eastAsia="Arial" w:hAnsi="Myriad Pro" w:cs="Arial"/>
        </w:rPr>
      </w:pPr>
    </w:p>
    <w:p w:rsidR="000C4132" w:rsidRDefault="000C4132" w:rsidP="000C4132">
      <w:pPr>
        <w:rPr>
          <w:rFonts w:ascii="Myriad Pro" w:eastAsia="Arial" w:hAnsi="Myriad Pro" w:cs="Arial"/>
        </w:rPr>
      </w:pPr>
    </w:p>
    <w:p w:rsidR="00206A02" w:rsidRDefault="000C4132" w:rsidP="000C4132">
      <w:pPr>
        <w:tabs>
          <w:tab w:val="left" w:pos="2744"/>
        </w:tabs>
        <w:rPr>
          <w:noProof/>
          <w:lang w:eastAsia="en-GB"/>
        </w:rPr>
      </w:pPr>
      <w:r>
        <w:rPr>
          <w:noProof/>
          <w:lang w:eastAsia="en-GB"/>
        </w:rPr>
        <w:t>The alert will show up on the register under the students name. This alert can then be viewed by clicking on the alert, which will display a popup. Like below.</w:t>
      </w:r>
      <w:r w:rsidRPr="000C4132">
        <w:rPr>
          <w:rFonts w:ascii="Myriad Pro" w:eastAsia="Arial" w:hAnsi="Myriad Pro" w:cs="Arial"/>
          <w:noProof/>
          <w:lang w:eastAsia="en-GB"/>
        </w:rPr>
        <w:t xml:space="preserve"> </w:t>
      </w:r>
    </w:p>
    <w:p w:rsidR="000C4132" w:rsidRDefault="000C4132" w:rsidP="000C4132">
      <w:pPr>
        <w:tabs>
          <w:tab w:val="left" w:pos="2744"/>
        </w:tabs>
        <w:rPr>
          <w:noProof/>
          <w:lang w:eastAsia="en-GB"/>
        </w:rPr>
      </w:pPr>
      <w:r w:rsidRPr="007872A1">
        <w:rPr>
          <w:rFonts w:ascii="Myriad Pro" w:eastAsia="Arial" w:hAnsi="Myriad Pro" w:cs="Arial"/>
          <w:noProof/>
          <w:lang w:eastAsia="en-GB"/>
        </w:rPr>
        <mc:AlternateContent>
          <mc:Choice Requires="wps">
            <w:drawing>
              <wp:anchor distT="0" distB="0" distL="114300" distR="114300" simplePos="0" relativeHeight="251687936" behindDoc="0" locked="0" layoutInCell="1" allowOverlap="1" wp14:anchorId="7111ECB6" wp14:editId="57B2FB5A">
                <wp:simplePos x="0" y="0"/>
                <wp:positionH relativeFrom="column">
                  <wp:posOffset>169545</wp:posOffset>
                </wp:positionH>
                <wp:positionV relativeFrom="paragraph">
                  <wp:posOffset>109591</wp:posOffset>
                </wp:positionV>
                <wp:extent cx="2374265" cy="1403985"/>
                <wp:effectExtent l="0" t="0" r="0" b="317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noFill/>
                        <a:ln w="9525">
                          <a:noFill/>
                          <a:miter lim="800000"/>
                          <a:headEnd/>
                          <a:tailEnd/>
                        </a:ln>
                      </wps:spPr>
                      <wps:txbx>
                        <w:txbxContent>
                          <w:p w:rsidR="00FA502F" w:rsidRPr="007872A1" w:rsidRDefault="00FA502F" w:rsidP="000C4132">
                            <w:pPr>
                              <w:rPr>
                                <w:rFonts w:ascii="Myriad Pro" w:hAnsi="Myriad Pro"/>
                                <w:b/>
                                <w:sz w:val="28"/>
                                <w:szCs w:val="28"/>
                              </w:rPr>
                            </w:pPr>
                            <w:r w:rsidRPr="007872A1">
                              <w:rPr>
                                <w:rFonts w:ascii="Myriad Pro" w:hAnsi="Myriad Pro"/>
                                <w:b/>
                                <w:sz w:val="28"/>
                                <w:szCs w:val="28"/>
                              </w:rPr>
                              <w:t>Useful Tip</w:t>
                            </w:r>
                            <w:r>
                              <w:rPr>
                                <w:rFonts w:ascii="Myriad Pro" w:hAnsi="Myriad Pro"/>
                                <w:b/>
                                <w:sz w:val="28"/>
                                <w:szCs w:val="28"/>
                              </w:rPr>
                              <w: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17" o:spid="_x0000_s1033" type="#_x0000_t202" style="position:absolute;margin-left:13.35pt;margin-top:8.65pt;width:186.95pt;height:110.55pt;z-index:251687936;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" filled="f" stroked="f">
                <v:textbox style="mso-fit-shape-to-text:t">
                  <w:txbxContent>
                    <w:p w:rsidR="00FA502F" w:rsidRPr="007872A1" w:rsidRDefault="00FA502F" w:rsidP="000C4132">
                      <w:pPr>
                        <w:rPr>
                          <w:rFonts w:ascii="Myriad Pro" w:hAnsi="Myriad Pro"/>
                          <w:b/>
                          <w:sz w:val="28"/>
                          <w:szCs w:val="28"/>
                        </w:rPr>
                      </w:pPr>
                      <w:r w:rsidRPr="007872A1">
                        <w:rPr>
                          <w:rFonts w:ascii="Myriad Pro" w:hAnsi="Myriad Pro"/>
                          <w:b/>
                          <w:sz w:val="28"/>
                          <w:szCs w:val="28"/>
                        </w:rPr>
                        <w:t>Useful Tip</w:t>
                      </w:r>
                      <w:r>
                        <w:rPr>
                          <w:rFonts w:ascii="Myriad Pro" w:hAnsi="Myriad Pro"/>
                          <w:b/>
                          <w:sz w:val="28"/>
                          <w:szCs w:val="28"/>
                        </w:rPr>
                        <w:t>:</w:t>
                      </w:r>
                    </w:p>
                  </w:txbxContent>
                </v:textbox>
              </v:shape>
            </w:pict>
          </mc:Fallback>
        </mc:AlternateContent>
      </w:r>
      <w:r>
        <w:rPr>
          <w:noProof/>
          <w:lang w:eastAsia="en-GB"/>
        </w:rPr>
        <w:drawing>
          <wp:anchor distT="0" distB="0" distL="114300" distR="114300" simplePos="0" relativeHeight="251683840" behindDoc="1" locked="0" layoutInCell="1" allowOverlap="1" wp14:anchorId="4FC91DF0" wp14:editId="718E62F1">
            <wp:simplePos x="0" y="0"/>
            <wp:positionH relativeFrom="column">
              <wp:posOffset>7620</wp:posOffset>
            </wp:positionH>
            <wp:positionV relativeFrom="paragraph">
              <wp:posOffset>160655</wp:posOffset>
            </wp:positionV>
            <wp:extent cx="2950210" cy="1068705"/>
            <wp:effectExtent l="19050" t="19050" r="21590" b="17145"/>
            <wp:wrapTight wrapText="bothSides">
              <wp:wrapPolygon edited="0">
                <wp:start x="-139" y="-385"/>
                <wp:lineTo x="-139" y="21561"/>
                <wp:lineTo x="21619" y="21561"/>
                <wp:lineTo x="21619" y="-385"/>
                <wp:lineTo x="-139" y="-385"/>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4">
                      <a:extLst>
                        <a:ext uri="{28A0092B-C50C-407E-A947-70E740481C1C}">
                          <a14:useLocalDpi xmlns:a14="http://schemas.microsoft.com/office/drawing/2010/main" val="0"/>
                        </a:ext>
                      </a:extLst>
                    </a:blip>
                    <a:srcRect l="19311" t="29050" r="42212" b="53073"/>
                    <a:stretch/>
                  </pic:blipFill>
                  <pic:spPr bwMode="auto">
                    <a:xfrm>
                      <a:off x="0" y="0"/>
                      <a:ext cx="2950210" cy="1068705"/>
                    </a:xfrm>
                    <a:prstGeom prst="rect">
                      <a:avLst/>
                    </a:prstGeom>
                    <a:ln w="1270">
                      <a:solidFill>
                        <a:schemeClr val="tx1">
                          <a:alpha val="52000"/>
                        </a:schemeClr>
                      </a:solid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0C4132" w:rsidRDefault="000C4132" w:rsidP="000C4132">
      <w:pPr>
        <w:tabs>
          <w:tab w:val="left" w:pos="2744"/>
        </w:tabs>
        <w:rPr>
          <w:noProof/>
          <w:lang w:eastAsia="en-GB"/>
        </w:rPr>
      </w:pPr>
      <w:r w:rsidRPr="007872A1">
        <w:rPr>
          <w:rFonts w:ascii="Myriad Pro" w:eastAsia="Arial" w:hAnsi="Myriad Pro" w:cs="Arial"/>
          <w:noProof/>
          <w:lang w:eastAsia="en-GB"/>
        </w:rPr>
        <mc:AlternateContent>
          <mc:Choice Requires="wps">
            <w:drawing>
              <wp:anchor distT="0" distB="0" distL="114300" distR="114300" simplePos="0" relativeHeight="251685888" behindDoc="0" locked="0" layoutInCell="1" allowOverlap="1" wp14:anchorId="0BC84B54" wp14:editId="1DFE8E04">
                <wp:simplePos x="0" y="0"/>
                <wp:positionH relativeFrom="column">
                  <wp:posOffset>108477</wp:posOffset>
                </wp:positionH>
                <wp:positionV relativeFrom="paragraph">
                  <wp:posOffset>115342</wp:posOffset>
                </wp:positionV>
                <wp:extent cx="2785745" cy="1078302"/>
                <wp:effectExtent l="0" t="0" r="14605" b="26670"/>
                <wp:wrapNone/>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85745" cy="1078302"/>
                        </a:xfrm>
                        <a:prstGeom prst="rect">
                          <a:avLst/>
                        </a:prstGeom>
                        <a:solidFill>
                          <a:srgbClr val="FFC000">
                            <a:alpha val="35000"/>
                          </a:srgbClr>
                        </a:solidFill>
                        <a:ln w="9525">
                          <a:solidFill>
                            <a:srgbClr val="FFC000">
                              <a:alpha val="85000"/>
                            </a:srgbClr>
                          </a:solidFill>
                          <a:miter lim="800000"/>
                          <a:headEnd/>
                          <a:tailEnd/>
                        </a:ln>
                      </wps:spPr>
                      <wps:txbx>
                        <w:txbxContent>
                          <w:p w:rsidR="00FA502F" w:rsidRPr="00FA502F" w:rsidRDefault="00FA502F" w:rsidP="000C4132">
                            <w:pPr>
                              <w:rPr>
                                <w:rFonts w:ascii="Myriad Pro" w:hAnsi="Myriad Pro"/>
                              </w:rPr>
                            </w:pPr>
                          </w:p>
                          <w:p w:rsidR="00FA502F" w:rsidRPr="00FA502F" w:rsidRDefault="00FA502F" w:rsidP="000C4132">
                            <w:pPr>
                              <w:rPr>
                                <w:rFonts w:ascii="Myriad Pro" w:hAnsi="Myriad Pro"/>
                              </w:rPr>
                            </w:pPr>
                            <w:r w:rsidRPr="00FA502F">
                              <w:rPr>
                                <w:rFonts w:ascii="Myriad Pro" w:hAnsi="Myriad Pro"/>
                              </w:rPr>
                              <w:t>Once viewed, you can close the popup or you can ‘action’ the alert. Clicking the actioned button means you have taken the required action towards the alert.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4" type="#_x0000_t202" style="position:absolute;margin-left:8.55pt;margin-top:9.1pt;width:219.35pt;height:84.9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" fillcolor="#ffc000" strokecolor="#ffc000">
                <v:fill opacity="22873f"/>
                <v:stroke opacity="55769f"/>
                <v:textbox>
                  <w:txbxContent>
                    <w:p w:rsidR="00FA502F" w:rsidRPr="00FA502F" w:rsidRDefault="00FA502F" w:rsidP="000C4132">
                      <w:pPr>
                        <w:rPr>
                          <w:rFonts w:ascii="Myriad Pro" w:hAnsi="Myriad Pro"/>
                        </w:rPr>
                      </w:pPr>
                    </w:p>
                    <w:p w:rsidR="00FA502F" w:rsidRPr="00FA502F" w:rsidRDefault="00FA502F" w:rsidP="000C4132">
                      <w:pPr>
                        <w:rPr>
                          <w:rFonts w:ascii="Myriad Pro" w:hAnsi="Myriad Pro"/>
                        </w:rPr>
                      </w:pPr>
                      <w:r w:rsidRPr="00FA502F">
                        <w:rPr>
                          <w:rFonts w:ascii="Myriad Pro" w:hAnsi="Myriad Pro"/>
                        </w:rPr>
                        <w:t>Once viewed, you can close the popup or you can ‘action’ the alert. Clicking the actioned button means you have taken the required action towards the alert.</w:t>
                      </w:r>
                    </w:p>
                  </w:txbxContent>
                </v:textbox>
              </v:shape>
            </w:pict>
          </mc:Fallback>
        </mc:AlternateContent>
      </w:r>
    </w:p>
    <w:p w:rsidR="000C4132" w:rsidRDefault="000C4132" w:rsidP="000C4132">
      <w:pPr>
        <w:tabs>
          <w:tab w:val="left" w:pos="2744"/>
        </w:tabs>
        <w:rPr>
          <w:noProof/>
          <w:lang w:eastAsia="en-GB"/>
        </w:rPr>
      </w:pPr>
    </w:p>
    <w:p w:rsidR="00FA502F" w:rsidRDefault="00FA502F" w:rsidP="000C4132">
      <w:pPr>
        <w:tabs>
          <w:tab w:val="left" w:pos="2744"/>
        </w:tabs>
        <w:rPr>
          <w:noProof/>
          <w:lang w:eastAsia="en-GB"/>
        </w:rPr>
      </w:pPr>
    </w:p>
    <w:p w:rsidR="00FA502F" w:rsidRDefault="00FA502F" w:rsidP="000C4132">
      <w:pPr>
        <w:tabs>
          <w:tab w:val="left" w:pos="2744"/>
        </w:tabs>
        <w:rPr>
          <w:noProof/>
          <w:lang w:eastAsia="en-GB"/>
        </w:rPr>
      </w:pPr>
    </w:p>
    <w:p w:rsidR="00FA502F" w:rsidRDefault="00FA502F" w:rsidP="000C4132">
      <w:pPr>
        <w:tabs>
          <w:tab w:val="left" w:pos="2744"/>
        </w:tabs>
        <w:rPr>
          <w:noProof/>
          <w:lang w:eastAsia="en-GB"/>
        </w:rPr>
      </w:pPr>
    </w:p>
    <w:p w:rsidR="00FA502F" w:rsidRDefault="00FA502F" w:rsidP="000C4132">
      <w:pPr>
        <w:tabs>
          <w:tab w:val="left" w:pos="2744"/>
        </w:tabs>
        <w:rPr>
          <w:noProof/>
          <w:lang w:eastAsia="en-GB"/>
        </w:rPr>
      </w:pPr>
    </w:p>
    <w:p w:rsidR="00FA502F" w:rsidRDefault="00FA502F" w:rsidP="000C4132">
      <w:pPr>
        <w:tabs>
          <w:tab w:val="left" w:pos="2744"/>
        </w:tabs>
        <w:rPr>
          <w:noProof/>
          <w:lang w:eastAsia="en-GB"/>
        </w:rPr>
      </w:pPr>
    </w:p>
    <w:p w:rsidR="00FA502F" w:rsidRDefault="00FA502F" w:rsidP="000C4132">
      <w:pPr>
        <w:tabs>
          <w:tab w:val="left" w:pos="2744"/>
        </w:tabs>
        <w:rPr>
          <w:noProof/>
          <w:lang w:eastAsia="en-GB"/>
        </w:rPr>
      </w:pPr>
    </w:p>
    <w:p w:rsidR="00FA502F" w:rsidRDefault="00FA502F" w:rsidP="000C4132">
      <w:pPr>
        <w:tabs>
          <w:tab w:val="left" w:pos="2744"/>
        </w:tabs>
        <w:rPr>
          <w:noProof/>
          <w:lang w:eastAsia="en-GB"/>
        </w:rPr>
      </w:pPr>
    </w:p>
    <w:p w:rsidR="00FA502F" w:rsidRDefault="00FA502F" w:rsidP="000C4132">
      <w:pPr>
        <w:tabs>
          <w:tab w:val="left" w:pos="2744"/>
        </w:tabs>
        <w:rPr>
          <w:noProof/>
          <w:lang w:eastAsia="en-GB"/>
        </w:rPr>
      </w:pPr>
    </w:p>
    <w:p w:rsidR="00FA502F" w:rsidRDefault="00FA502F" w:rsidP="000C4132">
      <w:pPr>
        <w:tabs>
          <w:tab w:val="left" w:pos="2744"/>
        </w:tabs>
        <w:rPr>
          <w:noProof/>
          <w:lang w:eastAsia="en-GB"/>
        </w:rPr>
      </w:pPr>
    </w:p>
    <w:p w:rsidR="00FA502F" w:rsidRDefault="00FA502F" w:rsidP="000C4132">
      <w:pPr>
        <w:tabs>
          <w:tab w:val="left" w:pos="2744"/>
        </w:tabs>
        <w:rPr>
          <w:noProof/>
          <w:lang w:eastAsia="en-GB"/>
        </w:rPr>
      </w:pPr>
    </w:p>
    <w:p w:rsidR="00FA502F" w:rsidRDefault="00FA502F" w:rsidP="000C4132">
      <w:pPr>
        <w:tabs>
          <w:tab w:val="left" w:pos="2744"/>
        </w:tabs>
        <w:rPr>
          <w:noProof/>
          <w:lang w:eastAsia="en-GB"/>
        </w:rPr>
      </w:pPr>
    </w:p>
    <w:p w:rsidR="00FA502F" w:rsidRDefault="00FA502F" w:rsidP="000C4132">
      <w:pPr>
        <w:tabs>
          <w:tab w:val="left" w:pos="2744"/>
        </w:tabs>
        <w:rPr>
          <w:noProof/>
          <w:lang w:eastAsia="en-GB"/>
        </w:rPr>
      </w:pPr>
    </w:p>
    <w:p w:rsidR="00FA502F" w:rsidRDefault="00FA502F" w:rsidP="000C4132">
      <w:pPr>
        <w:tabs>
          <w:tab w:val="left" w:pos="2744"/>
        </w:tabs>
        <w:rPr>
          <w:noProof/>
          <w:lang w:eastAsia="en-GB"/>
        </w:rPr>
      </w:pPr>
    </w:p>
    <w:p w:rsidR="00FA502F" w:rsidRDefault="00FA502F" w:rsidP="000C4132">
      <w:pPr>
        <w:tabs>
          <w:tab w:val="left" w:pos="2744"/>
        </w:tabs>
        <w:rPr>
          <w:noProof/>
          <w:lang w:eastAsia="en-GB"/>
        </w:rPr>
      </w:pPr>
    </w:p>
    <w:p w:rsidR="00FA502F" w:rsidRDefault="00FA502F" w:rsidP="000C4132">
      <w:pPr>
        <w:tabs>
          <w:tab w:val="left" w:pos="2744"/>
        </w:tabs>
        <w:rPr>
          <w:noProof/>
          <w:lang w:eastAsia="en-GB"/>
        </w:rPr>
      </w:pPr>
    </w:p>
    <w:p w:rsidR="00FA502F" w:rsidRDefault="00FA502F" w:rsidP="000C4132">
      <w:pPr>
        <w:tabs>
          <w:tab w:val="left" w:pos="2744"/>
        </w:tabs>
        <w:rPr>
          <w:noProof/>
          <w:lang w:eastAsia="en-GB"/>
        </w:rPr>
      </w:pPr>
    </w:p>
    <w:p w:rsidR="00FA502F" w:rsidRDefault="00FA502F" w:rsidP="000C4132">
      <w:pPr>
        <w:tabs>
          <w:tab w:val="left" w:pos="2744"/>
        </w:tabs>
        <w:rPr>
          <w:noProof/>
          <w:lang w:eastAsia="en-GB"/>
        </w:rPr>
      </w:pPr>
    </w:p>
    <w:p w:rsidR="00FA502F" w:rsidRDefault="00FA502F" w:rsidP="000C4132">
      <w:pPr>
        <w:tabs>
          <w:tab w:val="left" w:pos="2744"/>
        </w:tabs>
        <w:rPr>
          <w:rFonts w:ascii="Myriad Pro" w:hAnsi="Myriad Pro"/>
          <w:b/>
          <w:noProof/>
          <w:sz w:val="32"/>
          <w:szCs w:val="32"/>
          <w:lang w:eastAsia="en-GB"/>
        </w:rPr>
      </w:pPr>
      <w:r w:rsidRPr="00FA502F">
        <w:rPr>
          <w:rFonts w:ascii="Myriad Pro" w:hAnsi="Myriad Pro"/>
          <w:b/>
          <w:noProof/>
          <w:sz w:val="32"/>
          <w:szCs w:val="32"/>
          <w:lang w:eastAsia="en-GB"/>
        </w:rPr>
        <w:lastRenderedPageBreak/>
        <w:t>Deleting an Alert</w:t>
      </w:r>
    </w:p>
    <w:p w:rsidR="00FA502F" w:rsidRDefault="00C948C8" w:rsidP="000C4132">
      <w:pPr>
        <w:tabs>
          <w:tab w:val="left" w:pos="2744"/>
        </w:tabs>
        <w:rPr>
          <w:rFonts w:ascii="Myriad Pro" w:hAnsi="Myriad Pro"/>
          <w:noProof/>
          <w:lang w:eastAsia="en-GB"/>
        </w:rPr>
      </w:pPr>
      <w:r>
        <w:rPr>
          <w:rFonts w:ascii="Myriad Pro" w:hAnsi="Myriad Pro"/>
          <w:noProof/>
          <w:lang w:eastAsia="en-GB"/>
        </w:rPr>
        <w:t xml:space="preserve">If you need to delete an alert for any reason (eg. If the alert was to the wrong student) you can do so by following the below steps. </w:t>
      </w:r>
    </w:p>
    <w:p w:rsidR="00C948C8" w:rsidRDefault="00C948C8" w:rsidP="000C4132">
      <w:pPr>
        <w:tabs>
          <w:tab w:val="left" w:pos="2744"/>
        </w:tabs>
        <w:rPr>
          <w:rFonts w:ascii="Myriad Pro" w:hAnsi="Myriad Pro"/>
          <w:noProof/>
          <w:lang w:eastAsia="en-GB"/>
        </w:rPr>
      </w:pPr>
    </w:p>
    <w:p w:rsidR="00C948C8" w:rsidRDefault="00AD43AA" w:rsidP="000C4132">
      <w:pPr>
        <w:tabs>
          <w:tab w:val="left" w:pos="2744"/>
        </w:tabs>
        <w:rPr>
          <w:rFonts w:ascii="Myriad Pro" w:hAnsi="Myriad Pro"/>
          <w:noProof/>
          <w:lang w:eastAsia="en-GB"/>
        </w:rPr>
      </w:pPr>
      <w:r>
        <w:rPr>
          <w:noProof/>
          <w:lang w:eastAsia="en-GB"/>
        </w:rPr>
        <w:drawing>
          <wp:anchor distT="0" distB="0" distL="114300" distR="114300" simplePos="0" relativeHeight="251695104" behindDoc="1" locked="0" layoutInCell="1" allowOverlap="1" wp14:anchorId="14EDB1F0" wp14:editId="7DD00F90">
            <wp:simplePos x="0" y="0"/>
            <wp:positionH relativeFrom="column">
              <wp:posOffset>17145</wp:posOffset>
            </wp:positionH>
            <wp:positionV relativeFrom="paragraph">
              <wp:posOffset>481330</wp:posOffset>
            </wp:positionV>
            <wp:extent cx="5875020" cy="1112520"/>
            <wp:effectExtent l="19050" t="19050" r="11430" b="11430"/>
            <wp:wrapTight wrapText="bothSides">
              <wp:wrapPolygon edited="0">
                <wp:start x="-70" y="-370"/>
                <wp:lineTo x="-70" y="21452"/>
                <wp:lineTo x="21572" y="21452"/>
                <wp:lineTo x="21572" y="-370"/>
                <wp:lineTo x="-70" y="-370"/>
              </wp:wrapPolygon>
            </wp:wrapTight>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5">
                      <a:extLst>
                        <a:ext uri="{28A0092B-C50C-407E-A947-70E740481C1C}">
                          <a14:useLocalDpi xmlns:a14="http://schemas.microsoft.com/office/drawing/2010/main" val="0"/>
                        </a:ext>
                      </a:extLst>
                    </a:blip>
                    <a:srcRect t="24395" r="23336" b="56983"/>
                    <a:stretch/>
                  </pic:blipFill>
                  <pic:spPr bwMode="auto">
                    <a:xfrm>
                      <a:off x="0" y="0"/>
                      <a:ext cx="5875020" cy="1112520"/>
                    </a:xfrm>
                    <a:prstGeom prst="rect">
                      <a:avLst/>
                    </a:prstGeom>
                    <a:ln w="1270">
                      <a:solidFill>
                        <a:schemeClr val="tx1">
                          <a:alpha val="22000"/>
                        </a:schemeClr>
                      </a:solid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C948C8">
        <w:rPr>
          <w:rFonts w:ascii="Myriad Pro" w:hAnsi="Myriad Pro"/>
          <w:noProof/>
          <w:lang w:eastAsia="en-GB"/>
        </w:rPr>
        <w:t>If you go to the Alert Creation page from the home page, as shown above you will be able to select the student you created the alert for and delete the alert.</w:t>
      </w:r>
      <w:bookmarkStart w:id="0" w:name="_GoBack"/>
      <w:bookmarkEnd w:id="0"/>
    </w:p>
    <w:p w:rsidR="00C948C8" w:rsidRDefault="00AD43AA" w:rsidP="000C4132">
      <w:pPr>
        <w:tabs>
          <w:tab w:val="left" w:pos="2744"/>
        </w:tabs>
        <w:rPr>
          <w:rFonts w:ascii="Myriad Pro" w:hAnsi="Myriad Pro"/>
          <w:noProof/>
          <w:lang w:eastAsia="en-GB"/>
        </w:rPr>
      </w:pPr>
      <w:r w:rsidRPr="007872A1">
        <w:rPr>
          <w:rFonts w:ascii="Myriad Pro" w:eastAsia="Arial" w:hAnsi="Myriad Pro" w:cs="Arial"/>
          <w:noProof/>
          <w:lang w:eastAsia="en-GB"/>
        </w:rPr>
        <mc:AlternateContent>
          <mc:Choice Requires="wps">
            <w:drawing>
              <wp:anchor distT="0" distB="0" distL="114300" distR="114300" simplePos="0" relativeHeight="251694080" behindDoc="0" locked="0" layoutInCell="1" allowOverlap="1" wp14:anchorId="223E7AE9" wp14:editId="51FE1176">
                <wp:simplePos x="0" y="0"/>
                <wp:positionH relativeFrom="column">
                  <wp:posOffset>1055370</wp:posOffset>
                </wp:positionH>
                <wp:positionV relativeFrom="paragraph">
                  <wp:posOffset>47254</wp:posOffset>
                </wp:positionV>
                <wp:extent cx="2374265" cy="1403985"/>
                <wp:effectExtent l="0" t="0" r="0" b="3175"/>
                <wp:wrapNone/>
                <wp:docPr id="21"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noFill/>
                        <a:ln w="9525">
                          <a:noFill/>
                          <a:miter lim="800000"/>
                          <a:headEnd/>
                          <a:tailEnd/>
                        </a:ln>
                      </wps:spPr>
                      <wps:txbx>
                        <w:txbxContent>
                          <w:p w:rsidR="00C948C8" w:rsidRPr="007872A1" w:rsidRDefault="00C948C8" w:rsidP="00C948C8">
                            <w:pPr>
                              <w:rPr>
                                <w:rFonts w:ascii="Myriad Pro" w:hAnsi="Myriad Pro"/>
                                <w:b/>
                                <w:sz w:val="28"/>
                                <w:szCs w:val="28"/>
                              </w:rPr>
                            </w:pPr>
                            <w:r w:rsidRPr="007872A1">
                              <w:rPr>
                                <w:rFonts w:ascii="Myriad Pro" w:hAnsi="Myriad Pro"/>
                                <w:b/>
                                <w:sz w:val="28"/>
                                <w:szCs w:val="28"/>
                              </w:rPr>
                              <w:t>Useful Tip</w:t>
                            </w:r>
                            <w:r>
                              <w:rPr>
                                <w:rFonts w:ascii="Myriad Pro" w:hAnsi="Myriad Pro"/>
                                <w:b/>
                                <w:sz w:val="28"/>
                                <w:szCs w:val="28"/>
                              </w:rPr>
                              <w: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Text Box 21" o:spid="_x0000_s1035" type="#_x0000_t202" style="position:absolute;margin-left:83.1pt;margin-top:3.7pt;width:186.95pt;height:110.55pt;z-index:251694080;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" filled="f" stroked="f">
                <v:textbox style="mso-fit-shape-to-text:t">
                  <w:txbxContent>
                    <w:p w:rsidR="00C948C8" w:rsidRPr="007872A1" w:rsidRDefault="00C948C8" w:rsidP="00C948C8">
                      <w:pPr>
                        <w:rPr>
                          <w:rFonts w:ascii="Myriad Pro" w:hAnsi="Myriad Pro"/>
                          <w:b/>
                          <w:sz w:val="28"/>
                          <w:szCs w:val="28"/>
                        </w:rPr>
                      </w:pPr>
                      <w:r w:rsidRPr="007872A1">
                        <w:rPr>
                          <w:rFonts w:ascii="Myriad Pro" w:hAnsi="Myriad Pro"/>
                          <w:b/>
                          <w:sz w:val="28"/>
                          <w:szCs w:val="28"/>
                        </w:rPr>
                        <w:t>Useful Tip</w:t>
                      </w:r>
                      <w:r>
                        <w:rPr>
                          <w:rFonts w:ascii="Myriad Pro" w:hAnsi="Myriad Pro"/>
                          <w:b/>
                          <w:sz w:val="28"/>
                          <w:szCs w:val="28"/>
                        </w:rPr>
                        <w:t>:</w:t>
                      </w:r>
                    </w:p>
                  </w:txbxContent>
                </v:textbox>
              </v:shape>
            </w:pict>
          </mc:Fallback>
        </mc:AlternateContent>
      </w:r>
      <w:r>
        <w:rPr>
          <w:noProof/>
          <w:lang w:eastAsia="en-GB"/>
        </w:rPr>
        <mc:AlternateContent>
          <mc:Choice Requires="wps">
            <w:drawing>
              <wp:anchor distT="0" distB="0" distL="114300" distR="114300" simplePos="0" relativeHeight="251689984" behindDoc="0" locked="0" layoutInCell="1" allowOverlap="1" wp14:anchorId="683F0786" wp14:editId="551091A5">
                <wp:simplePos x="0" y="0"/>
                <wp:positionH relativeFrom="column">
                  <wp:posOffset>5244201</wp:posOffset>
                </wp:positionH>
                <wp:positionV relativeFrom="paragraph">
                  <wp:posOffset>-501015</wp:posOffset>
                </wp:positionV>
                <wp:extent cx="275590" cy="146050"/>
                <wp:effectExtent l="0" t="0" r="10160" b="25400"/>
                <wp:wrapNone/>
                <wp:docPr id="19" name="Rectangle 19"/>
                <wp:cNvGraphicFramePr/>
                <a:graphic xmlns:a="http://schemas.openxmlformats.org/drawingml/2006/main">
                  <a:graphicData uri="http://schemas.microsoft.com/office/word/2010/wordprocessingShape">
                    <wps:wsp>
                      <wps:cNvSpPr/>
                      <wps:spPr>
                        <a:xfrm>
                          <a:off x="0" y="0"/>
                          <a:ext cx="275590" cy="146050"/>
                        </a:xfrm>
                        <a:prstGeom prst="rect">
                          <a:avLst/>
                        </a:prstGeom>
                        <a:noFill/>
                        <a:ln w="12700">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D43AA" w:rsidRDefault="00AD43AA" w:rsidP="00AD43AA"/>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19" o:spid="_x0000_s1036" style="position:absolute;margin-left:412.95pt;margin-top:-39.45pt;width:21.7pt;height:11.5pt;z-index:2516899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" filled="f" strokecolor="#00b050" strokeweight="1pt">
                <v:textbox>
                  <w:txbxContent>
                    <w:p w:rsidR="00AD43AA" w:rsidRDefault="00AD43AA" w:rsidP="00AD43AA"/>
                  </w:txbxContent>
                </v:textbox>
              </v:rect>
            </w:pict>
          </mc:Fallback>
        </mc:AlternateContent>
      </w:r>
    </w:p>
    <w:p w:rsidR="00C948C8" w:rsidRDefault="00AD43AA" w:rsidP="000C4132">
      <w:pPr>
        <w:tabs>
          <w:tab w:val="left" w:pos="2744"/>
        </w:tabs>
        <w:rPr>
          <w:noProof/>
          <w:lang w:eastAsia="en-GB"/>
        </w:rPr>
      </w:pPr>
      <w:r w:rsidRPr="007872A1">
        <w:rPr>
          <w:rFonts w:ascii="Myriad Pro" w:eastAsia="Arial" w:hAnsi="Myriad Pro" w:cs="Arial"/>
          <w:noProof/>
          <w:lang w:eastAsia="en-GB"/>
        </w:rPr>
        <mc:AlternateContent>
          <mc:Choice Requires="wps">
            <w:drawing>
              <wp:anchor distT="0" distB="0" distL="114300" distR="114300" simplePos="0" relativeHeight="251692032" behindDoc="0" locked="0" layoutInCell="1" allowOverlap="1" wp14:anchorId="22566B5F" wp14:editId="6861EC48">
                <wp:simplePos x="0" y="0"/>
                <wp:positionH relativeFrom="column">
                  <wp:posOffset>1000125</wp:posOffset>
                </wp:positionH>
                <wp:positionV relativeFrom="paragraph">
                  <wp:posOffset>43444</wp:posOffset>
                </wp:positionV>
                <wp:extent cx="4002405" cy="948690"/>
                <wp:effectExtent l="0" t="0" r="17145" b="22860"/>
                <wp:wrapNone/>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02405" cy="948690"/>
                        </a:xfrm>
                        <a:prstGeom prst="rect">
                          <a:avLst/>
                        </a:prstGeom>
                        <a:solidFill>
                          <a:srgbClr val="FFC000">
                            <a:alpha val="35000"/>
                          </a:srgbClr>
                        </a:solidFill>
                        <a:ln w="9525">
                          <a:solidFill>
                            <a:srgbClr val="FFC000">
                              <a:alpha val="85000"/>
                            </a:srgbClr>
                          </a:solidFill>
                          <a:miter lim="800000"/>
                          <a:headEnd/>
                          <a:tailEnd/>
                        </a:ln>
                      </wps:spPr>
                      <wps:txbx>
                        <w:txbxContent>
                          <w:p w:rsidR="00C948C8" w:rsidRDefault="00C948C8" w:rsidP="00C948C8">
                            <w:pPr>
                              <w:rPr>
                                <w:rFonts w:ascii="Myriad Pro" w:hAnsi="Myriad Pro"/>
                              </w:rPr>
                            </w:pPr>
                          </w:p>
                          <w:p w:rsidR="00C948C8" w:rsidRPr="00FA502F" w:rsidRDefault="00C948C8" w:rsidP="00C948C8">
                            <w:pPr>
                              <w:rPr>
                                <w:rFonts w:ascii="Myriad Pro" w:hAnsi="Myriad Pro"/>
                              </w:rPr>
                            </w:pPr>
                            <w:r>
                              <w:rPr>
                                <w:rFonts w:ascii="Myriad Pro" w:hAnsi="Myriad Pro"/>
                              </w:rPr>
                              <w:t>You can only delete an alert if it has not been read. Once an alert has been read, you will also be able to action the alert from this menu.</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7" type="#_x0000_t202" style="position:absolute;margin-left:78.75pt;margin-top:3.4pt;width:315.15pt;height:74.7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" fillcolor="#ffc000" strokecolor="#ffc000">
                <v:fill opacity="22873f"/>
                <v:stroke opacity="55769f"/>
                <v:textbox>
                  <w:txbxContent>
                    <w:p w:rsidR="00C948C8" w:rsidRDefault="00C948C8" w:rsidP="00C948C8">
                      <w:pPr>
                        <w:rPr>
                          <w:rFonts w:ascii="Myriad Pro" w:hAnsi="Myriad Pro"/>
                        </w:rPr>
                      </w:pPr>
                    </w:p>
                    <w:p w:rsidR="00C948C8" w:rsidRPr="00FA502F" w:rsidRDefault="00C948C8" w:rsidP="00C948C8">
                      <w:pPr>
                        <w:rPr>
                          <w:rFonts w:ascii="Myriad Pro" w:hAnsi="Myriad Pro"/>
                        </w:rPr>
                      </w:pPr>
                      <w:r>
                        <w:rPr>
                          <w:rFonts w:ascii="Myriad Pro" w:hAnsi="Myriad Pro"/>
                        </w:rPr>
                        <w:t>You can only delete an alert if it has not been read. Once an alert has been read, you will also be able to action the alert from this menu.</w:t>
                      </w:r>
                    </w:p>
                  </w:txbxContent>
                </v:textbox>
              </v:shape>
            </w:pict>
          </mc:Fallback>
        </mc:AlternateContent>
      </w:r>
    </w:p>
    <w:p w:rsidR="00C948C8" w:rsidRPr="00FA502F" w:rsidRDefault="00C948C8" w:rsidP="000C4132">
      <w:pPr>
        <w:tabs>
          <w:tab w:val="left" w:pos="2744"/>
        </w:tabs>
        <w:rPr>
          <w:rFonts w:ascii="Myriad Pro" w:hAnsi="Myriad Pro"/>
          <w:noProof/>
          <w:lang w:eastAsia="en-GB"/>
        </w:rPr>
      </w:pPr>
    </w:p>
    <w:p w:rsidR="00FA502F" w:rsidRDefault="00FA502F" w:rsidP="000C4132">
      <w:pPr>
        <w:tabs>
          <w:tab w:val="left" w:pos="2744"/>
        </w:tabs>
        <w:rPr>
          <w:b/>
          <w:noProof/>
          <w:sz w:val="32"/>
          <w:szCs w:val="32"/>
          <w:lang w:eastAsia="en-GB"/>
        </w:rPr>
      </w:pPr>
    </w:p>
    <w:p w:rsidR="00C948C8" w:rsidRPr="00C948C8" w:rsidRDefault="00C948C8" w:rsidP="000C4132">
      <w:pPr>
        <w:tabs>
          <w:tab w:val="left" w:pos="2744"/>
        </w:tabs>
        <w:rPr>
          <w:rFonts w:ascii="Myriad Pro" w:hAnsi="Myriad Pro"/>
          <w:b/>
          <w:noProof/>
          <w:lang w:eastAsia="en-GB"/>
        </w:rPr>
      </w:pPr>
    </w:p>
    <w:sectPr w:rsidR="00C948C8" w:rsidRPr="00C948C8" w:rsidSect="0036561B">
      <w:headerReference w:type="even" r:id="rId16"/>
      <w:headerReference w:type="default" r:id="rId17"/>
      <w:footerReference w:type="even" r:id="rId18"/>
      <w:footerReference w:type="default" r:id="rId19"/>
      <w:headerReference w:type="first" r:id="rId20"/>
      <w:footerReference w:type="first" r:id="rId21"/>
      <w:pgSz w:w="12240" w:h="15840"/>
      <w:pgMar w:top="1440" w:right="1440" w:bottom="1440" w:left="1440" w:header="400" w:footer="40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A502F" w:rsidRDefault="00FA502F">
      <w:r>
        <w:separator/>
      </w:r>
    </w:p>
  </w:endnote>
  <w:endnote w:type="continuationSeparator" w:id="0">
    <w:p w:rsidR="00FA502F" w:rsidRDefault="00FA50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Myriad Pro">
    <w:altName w:val="Arial"/>
    <w:panose1 w:val="00000000000000000000"/>
    <w:charset w:val="00"/>
    <w:family w:val="swiss"/>
    <w:notTrueType/>
    <w:pitch w:val="variable"/>
    <w:sig w:usb0="20000287" w:usb1="00000001" w:usb2="00000000" w:usb3="00000000" w:csb0="000001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A502F" w:rsidRDefault="00FA502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A502F" w:rsidRPr="00871118" w:rsidRDefault="00FA502F" w:rsidP="00014045">
    <w:pPr>
      <w:tabs>
        <w:tab w:val="center" w:pos="4680"/>
        <w:tab w:val="right" w:pos="9360"/>
      </w:tabs>
      <w:jc w:val="center"/>
      <w:rPr>
        <w:rFonts w:ascii="Myriad Pro" w:hAnsi="Myriad Pro"/>
      </w:rPr>
    </w:pPr>
    <w:r>
      <w:rPr>
        <w:rFonts w:ascii="Myriad Pro" w:hAnsi="Myriad Pro"/>
      </w:rPr>
      <w:t xml:space="preserve">Page </w:t>
    </w:r>
    <w:r w:rsidRPr="00DB0C07">
      <w:rPr>
        <w:rFonts w:ascii="Myriad Pro" w:hAnsi="Myriad Pro"/>
      </w:rPr>
      <w:fldChar w:fldCharType="begin"/>
    </w:r>
    <w:r w:rsidRPr="00DB0C07">
      <w:rPr>
        <w:rFonts w:ascii="Myriad Pro" w:hAnsi="Myriad Pro"/>
      </w:rPr>
      <w:instrText>PAGE   \* MERGEFORMAT</w:instrText>
    </w:r>
    <w:r w:rsidRPr="00DB0C07">
      <w:rPr>
        <w:rFonts w:ascii="Myriad Pro" w:hAnsi="Myriad Pro"/>
      </w:rPr>
      <w:fldChar w:fldCharType="separate"/>
    </w:r>
    <w:r w:rsidR="00AD43AA">
      <w:rPr>
        <w:rFonts w:ascii="Myriad Pro" w:hAnsi="Myriad Pro"/>
        <w:noProof/>
      </w:rPr>
      <w:t>4</w:t>
    </w:r>
    <w:r w:rsidRPr="00DB0C07">
      <w:rPr>
        <w:rFonts w:ascii="Myriad Pro" w:hAnsi="Myriad Pro"/>
      </w:rPr>
      <w:fldChar w:fldCharType="end"/>
    </w:r>
    <w:r>
      <w:rPr>
        <w:rFonts w:ascii="Myriad Pro" w:hAnsi="Myriad Pro"/>
      </w:rPr>
      <w:t xml:space="preserve"> – </w:t>
    </w:r>
    <w:smartTag w:uri="urn:schemas-microsoft-com:office:smarttags" w:element="place">
      <w:smartTag w:uri="urn:schemas-microsoft-com:office:smarttags" w:element="PlaceName">
        <w:r>
          <w:rPr>
            <w:rFonts w:ascii="Myriad Pro" w:hAnsi="Myriad Pro"/>
          </w:rPr>
          <w:t>Arrow</w:t>
        </w:r>
      </w:smartTag>
      <w:r>
        <w:rPr>
          <w:rFonts w:ascii="Myriad Pro" w:hAnsi="Myriad Pro"/>
        </w:rPr>
        <w:t xml:space="preserve"> </w:t>
      </w:r>
      <w:smartTag w:uri="urn:schemas-microsoft-com:office:smarttags" w:element="PlaceName">
        <w:r>
          <w:rPr>
            <w:rFonts w:ascii="Myriad Pro" w:hAnsi="Myriad Pro"/>
          </w:rPr>
          <w:t>Vale</w:t>
        </w:r>
      </w:smartTag>
      <w:r>
        <w:rPr>
          <w:rFonts w:ascii="Myriad Pro" w:hAnsi="Myriad Pro"/>
        </w:rPr>
        <w:t xml:space="preserve"> </w:t>
      </w:r>
      <w:smartTag w:uri="urn:schemas-microsoft-com:office:smarttags" w:element="PlaceType">
        <w:r>
          <w:rPr>
            <w:rFonts w:ascii="Myriad Pro" w:hAnsi="Myriad Pro"/>
          </w:rPr>
          <w:t>High School</w:t>
        </w:r>
      </w:smartTag>
    </w:smartTag>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A502F" w:rsidRPr="00DB0C07" w:rsidRDefault="00FA502F">
    <w:pPr>
      <w:tabs>
        <w:tab w:val="center" w:pos="4680"/>
        <w:tab w:val="right" w:pos="9360"/>
      </w:tabs>
      <w:rPr>
        <w:rFonts w:ascii="Myriad Pro" w:hAnsi="Myriad Pro"/>
      </w:rPr>
    </w:pPr>
    <w:r>
      <w:tab/>
    </w:r>
    <w:r>
      <w:rPr>
        <w:rFonts w:ascii="Myriad Pro" w:hAnsi="Myriad Pro"/>
      </w:rPr>
      <w:t xml:space="preserve">Page </w:t>
    </w:r>
    <w:r w:rsidRPr="00DB0C07">
      <w:rPr>
        <w:rFonts w:ascii="Myriad Pro" w:hAnsi="Myriad Pro"/>
      </w:rPr>
      <w:fldChar w:fldCharType="begin"/>
    </w:r>
    <w:r w:rsidRPr="00DB0C07">
      <w:rPr>
        <w:rFonts w:ascii="Myriad Pro" w:hAnsi="Myriad Pro"/>
      </w:rPr>
      <w:instrText>PAGE   \* MERGEFORMAT</w:instrText>
    </w:r>
    <w:r w:rsidRPr="00DB0C07">
      <w:rPr>
        <w:rFonts w:ascii="Myriad Pro" w:hAnsi="Myriad Pro"/>
      </w:rPr>
      <w:fldChar w:fldCharType="separate"/>
    </w:r>
    <w:r>
      <w:rPr>
        <w:rFonts w:ascii="Myriad Pro" w:hAnsi="Myriad Pro"/>
        <w:noProof/>
      </w:rPr>
      <w:t>1</w:t>
    </w:r>
    <w:r w:rsidRPr="00DB0C07">
      <w:rPr>
        <w:rFonts w:ascii="Myriad Pro" w:hAnsi="Myriad Pro"/>
      </w:rPr>
      <w:fldChar w:fldCharType="end"/>
    </w:r>
    <w:r>
      <w:rPr>
        <w:rFonts w:ascii="Myriad Pro" w:hAnsi="Myriad Pro"/>
      </w:rPr>
      <w:t xml:space="preserve"> – </w:t>
    </w:r>
    <w:smartTag w:uri="urn:schemas-microsoft-com:office:smarttags" w:element="place">
      <w:smartTag w:uri="urn:schemas-microsoft-com:office:smarttags" w:element="PlaceName">
        <w:r>
          <w:rPr>
            <w:rFonts w:ascii="Myriad Pro" w:hAnsi="Myriad Pro"/>
          </w:rPr>
          <w:t>Arrow</w:t>
        </w:r>
      </w:smartTag>
      <w:r>
        <w:rPr>
          <w:rFonts w:ascii="Myriad Pro" w:hAnsi="Myriad Pro"/>
        </w:rPr>
        <w:t xml:space="preserve"> </w:t>
      </w:r>
      <w:smartTag w:uri="urn:schemas-microsoft-com:office:smarttags" w:element="PlaceName">
        <w:r>
          <w:rPr>
            <w:rFonts w:ascii="Myriad Pro" w:hAnsi="Myriad Pro"/>
          </w:rPr>
          <w:t>Vale</w:t>
        </w:r>
      </w:smartTag>
      <w:r>
        <w:rPr>
          <w:rFonts w:ascii="Myriad Pro" w:hAnsi="Myriad Pro"/>
        </w:rPr>
        <w:t xml:space="preserve"> </w:t>
      </w:r>
      <w:smartTag w:uri="urn:schemas-microsoft-com:office:smarttags" w:element="PlaceType">
        <w:r>
          <w:rPr>
            <w:rFonts w:ascii="Myriad Pro" w:hAnsi="Myriad Pro"/>
          </w:rPr>
          <w:t>High School</w:t>
        </w:r>
      </w:smartTag>
    </w:smartTag>
    <w:r w:rsidRPr="00DB0C07">
      <w:rPr>
        <w:rFonts w:ascii="Myriad Pro" w:hAnsi="Myriad Pro"/>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A502F" w:rsidRDefault="00FA502F">
      <w:r>
        <w:separator/>
      </w:r>
    </w:p>
  </w:footnote>
  <w:footnote w:type="continuationSeparator" w:id="0">
    <w:p w:rsidR="00FA502F" w:rsidRDefault="00FA502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A502F" w:rsidRDefault="00FA502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A502F" w:rsidRDefault="00FA502F">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A502F" w:rsidRDefault="00FA502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6D306D4C"/>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0000001"/>
    <w:multiLevelType w:val="hybridMultilevel"/>
    <w:tmpl w:val="00000001"/>
    <w:lvl w:ilvl="0" w:tplc="43FEEBF4">
      <w:start w:val="1"/>
      <w:numFmt w:val="bullet"/>
      <w:lvlRestart w:val="0"/>
      <w:lvlText w:val=""/>
      <w:lvlJc w:val="left"/>
      <w:pPr>
        <w:tabs>
          <w:tab w:val="num" w:pos="720"/>
        </w:tabs>
        <w:ind w:left="720" w:hanging="360"/>
      </w:pPr>
      <w:rPr>
        <w:rFonts w:ascii="Symbol" w:hAnsi="Symbol"/>
      </w:rPr>
    </w:lvl>
    <w:lvl w:ilvl="1" w:tplc="74B48EFE">
      <w:start w:val="1"/>
      <w:numFmt w:val="bullet"/>
      <w:lvlRestart w:val="0"/>
      <w:lvlText w:val="o"/>
      <w:lvlJc w:val="left"/>
      <w:pPr>
        <w:tabs>
          <w:tab w:val="num" w:pos="1440"/>
        </w:tabs>
        <w:ind w:left="1440" w:hanging="360"/>
      </w:pPr>
      <w:rPr>
        <w:rFonts w:ascii="Courier New" w:hAnsi="Courier New"/>
      </w:rPr>
    </w:lvl>
    <w:lvl w:ilvl="2" w:tplc="3D706140">
      <w:start w:val="1"/>
      <w:numFmt w:val="bullet"/>
      <w:lvlRestart w:val="0"/>
      <w:lvlText w:val=""/>
      <w:lvlJc w:val="left"/>
      <w:pPr>
        <w:tabs>
          <w:tab w:val="num" w:pos="2160"/>
        </w:tabs>
        <w:ind w:left="2160" w:hanging="360"/>
      </w:pPr>
      <w:rPr>
        <w:rFonts w:ascii="Wingdings" w:hAnsi="Wingdings"/>
      </w:rPr>
    </w:lvl>
    <w:lvl w:ilvl="3" w:tplc="3E780404">
      <w:start w:val="1"/>
      <w:numFmt w:val="bullet"/>
      <w:lvlRestart w:val="0"/>
      <w:lvlText w:val=""/>
      <w:lvlJc w:val="left"/>
      <w:pPr>
        <w:tabs>
          <w:tab w:val="num" w:pos="2880"/>
        </w:tabs>
        <w:ind w:left="2880" w:hanging="360"/>
      </w:pPr>
      <w:rPr>
        <w:rFonts w:ascii="Symbol" w:hAnsi="Symbol"/>
      </w:rPr>
    </w:lvl>
    <w:lvl w:ilvl="4" w:tplc="75E44076">
      <w:start w:val="1"/>
      <w:numFmt w:val="bullet"/>
      <w:lvlRestart w:val="0"/>
      <w:lvlText w:val="o"/>
      <w:lvlJc w:val="left"/>
      <w:pPr>
        <w:tabs>
          <w:tab w:val="num" w:pos="3600"/>
        </w:tabs>
        <w:ind w:left="3600" w:hanging="360"/>
      </w:pPr>
      <w:rPr>
        <w:rFonts w:ascii="Courier New" w:hAnsi="Courier New"/>
      </w:rPr>
    </w:lvl>
    <w:lvl w:ilvl="5" w:tplc="4D2047E6">
      <w:start w:val="1"/>
      <w:numFmt w:val="bullet"/>
      <w:lvlRestart w:val="0"/>
      <w:lvlText w:val=""/>
      <w:lvlJc w:val="left"/>
      <w:pPr>
        <w:tabs>
          <w:tab w:val="num" w:pos="4320"/>
        </w:tabs>
        <w:ind w:left="4320" w:hanging="360"/>
      </w:pPr>
      <w:rPr>
        <w:rFonts w:ascii="Wingdings" w:hAnsi="Wingdings"/>
      </w:rPr>
    </w:lvl>
    <w:lvl w:ilvl="6" w:tplc="D960EEE0">
      <w:start w:val="1"/>
      <w:numFmt w:val="bullet"/>
      <w:lvlRestart w:val="0"/>
      <w:lvlText w:val=""/>
      <w:lvlJc w:val="left"/>
      <w:pPr>
        <w:tabs>
          <w:tab w:val="num" w:pos="5040"/>
        </w:tabs>
        <w:ind w:left="5040" w:hanging="360"/>
      </w:pPr>
      <w:rPr>
        <w:rFonts w:ascii="Symbol" w:hAnsi="Symbol"/>
      </w:rPr>
    </w:lvl>
    <w:lvl w:ilvl="7" w:tplc="BB60D18A">
      <w:start w:val="1"/>
      <w:numFmt w:val="bullet"/>
      <w:lvlRestart w:val="0"/>
      <w:lvlText w:val="o"/>
      <w:lvlJc w:val="left"/>
      <w:pPr>
        <w:tabs>
          <w:tab w:val="num" w:pos="5760"/>
        </w:tabs>
        <w:ind w:left="5760" w:hanging="360"/>
      </w:pPr>
      <w:rPr>
        <w:rFonts w:ascii="Courier New" w:hAnsi="Courier New"/>
      </w:rPr>
    </w:lvl>
    <w:lvl w:ilvl="8" w:tplc="214E23DA">
      <w:start w:val="1"/>
      <w:numFmt w:val="bullet"/>
      <w:lvlRestart w:val="0"/>
      <w:lvlText w:val=""/>
      <w:lvlJc w:val="left"/>
      <w:pPr>
        <w:tabs>
          <w:tab w:val="num" w:pos="6480"/>
        </w:tabs>
        <w:ind w:left="6480" w:hanging="360"/>
      </w:pPr>
      <w:rPr>
        <w:rFonts w:ascii="Wingdings" w:hAnsi="Wingdings"/>
      </w:rPr>
    </w:lvl>
  </w:abstractNum>
  <w:abstractNum w:abstractNumId="2">
    <w:nsid w:val="00000002"/>
    <w:multiLevelType w:val="hybridMultilevel"/>
    <w:tmpl w:val="00000002"/>
    <w:lvl w:ilvl="0" w:tplc="5B4CF438">
      <w:start w:val="1"/>
      <w:numFmt w:val="bullet"/>
      <w:lvlRestart w:val="0"/>
      <w:lvlText w:val=""/>
      <w:lvlJc w:val="left"/>
      <w:pPr>
        <w:tabs>
          <w:tab w:val="num" w:pos="720"/>
        </w:tabs>
        <w:ind w:left="720" w:hanging="360"/>
      </w:pPr>
      <w:rPr>
        <w:rFonts w:ascii="Symbol" w:eastAsia="Symbol" w:hAnsi="Symbol" w:cs="Symbol"/>
        <w:sz w:val="20"/>
      </w:rPr>
    </w:lvl>
    <w:lvl w:ilvl="1" w:tplc="AE765C0A">
      <w:start w:val="1"/>
      <w:numFmt w:val="bullet"/>
      <w:lvlRestart w:val="0"/>
      <w:lvlText w:val="o"/>
      <w:lvlJc w:val="left"/>
      <w:pPr>
        <w:tabs>
          <w:tab w:val="num" w:pos="1080"/>
        </w:tabs>
        <w:ind w:left="1080" w:hanging="360"/>
      </w:pPr>
      <w:rPr>
        <w:rFonts w:ascii="Courier New" w:eastAsia="Courier New" w:hAnsi="Courier New" w:cs="Courier New"/>
        <w:sz w:val="20"/>
      </w:rPr>
    </w:lvl>
    <w:lvl w:ilvl="2" w:tplc="6AE68806">
      <w:start w:val="1"/>
      <w:numFmt w:val="bullet"/>
      <w:lvlRestart w:val="0"/>
      <w:lvlText w:val=""/>
      <w:lvlJc w:val="right"/>
      <w:pPr>
        <w:tabs>
          <w:tab w:val="num" w:pos="1440"/>
        </w:tabs>
        <w:ind w:left="1440" w:hanging="360"/>
      </w:pPr>
      <w:rPr>
        <w:rFonts w:ascii="Wingdings" w:eastAsia="Wingdings" w:hAnsi="Wingdings" w:cs="Wingdings"/>
        <w:sz w:val="20"/>
      </w:rPr>
    </w:lvl>
    <w:lvl w:ilvl="3" w:tplc="E84C4B92">
      <w:start w:val="1"/>
      <w:numFmt w:val="bullet"/>
      <w:lvlRestart w:val="0"/>
      <w:lvlText w:val=""/>
      <w:lvlJc w:val="left"/>
      <w:pPr>
        <w:tabs>
          <w:tab w:val="num" w:pos="1800"/>
        </w:tabs>
        <w:ind w:left="1800" w:hanging="360"/>
      </w:pPr>
      <w:rPr>
        <w:rFonts w:ascii="Symbol" w:eastAsia="Symbol" w:hAnsi="Symbol" w:cs="Symbol"/>
        <w:sz w:val="20"/>
      </w:rPr>
    </w:lvl>
    <w:lvl w:ilvl="4" w:tplc="75EEBAA8">
      <w:start w:val="1"/>
      <w:numFmt w:val="bullet"/>
      <w:lvlRestart w:val="0"/>
      <w:lvlText w:val="o"/>
      <w:lvlJc w:val="left"/>
      <w:pPr>
        <w:tabs>
          <w:tab w:val="num" w:pos="2160"/>
        </w:tabs>
        <w:ind w:left="2160" w:hanging="360"/>
      </w:pPr>
      <w:rPr>
        <w:rFonts w:ascii="Courier New" w:eastAsia="Courier New" w:hAnsi="Courier New" w:cs="Courier New"/>
        <w:sz w:val="20"/>
      </w:rPr>
    </w:lvl>
    <w:lvl w:ilvl="5" w:tplc="6AC8179C">
      <w:start w:val="1"/>
      <w:numFmt w:val="bullet"/>
      <w:lvlRestart w:val="0"/>
      <w:lvlText w:val=""/>
      <w:lvlJc w:val="right"/>
      <w:pPr>
        <w:tabs>
          <w:tab w:val="num" w:pos="2520"/>
        </w:tabs>
        <w:ind w:left="2520" w:hanging="360"/>
      </w:pPr>
      <w:rPr>
        <w:rFonts w:ascii="Wingdings" w:eastAsia="Wingdings" w:hAnsi="Wingdings" w:cs="Wingdings"/>
        <w:sz w:val="20"/>
      </w:rPr>
    </w:lvl>
    <w:lvl w:ilvl="6" w:tplc="07B05BD8">
      <w:start w:val="1"/>
      <w:numFmt w:val="bullet"/>
      <w:lvlRestart w:val="0"/>
      <w:lvlText w:val=""/>
      <w:lvlJc w:val="left"/>
      <w:pPr>
        <w:tabs>
          <w:tab w:val="num" w:pos="2880"/>
        </w:tabs>
        <w:ind w:left="2880" w:hanging="360"/>
      </w:pPr>
      <w:rPr>
        <w:rFonts w:ascii="Symbol" w:eastAsia="Symbol" w:hAnsi="Symbol" w:cs="Symbol"/>
        <w:sz w:val="20"/>
      </w:rPr>
    </w:lvl>
    <w:lvl w:ilvl="7" w:tplc="C0309CB4">
      <w:start w:val="1"/>
      <w:numFmt w:val="bullet"/>
      <w:lvlRestart w:val="0"/>
      <w:lvlText w:val="o"/>
      <w:lvlJc w:val="left"/>
      <w:pPr>
        <w:tabs>
          <w:tab w:val="num" w:pos="3240"/>
        </w:tabs>
        <w:ind w:left="3240" w:hanging="360"/>
      </w:pPr>
      <w:rPr>
        <w:rFonts w:ascii="Courier New" w:eastAsia="Courier New" w:hAnsi="Courier New" w:cs="Courier New"/>
        <w:sz w:val="20"/>
      </w:rPr>
    </w:lvl>
    <w:lvl w:ilvl="8" w:tplc="21062678">
      <w:start w:val="1"/>
      <w:numFmt w:val="bullet"/>
      <w:lvlRestart w:val="0"/>
      <w:lvlText w:val=""/>
      <w:lvlJc w:val="right"/>
      <w:pPr>
        <w:tabs>
          <w:tab w:val="num" w:pos="3600"/>
        </w:tabs>
        <w:ind w:left="3600" w:hanging="360"/>
      </w:pPr>
      <w:rPr>
        <w:rFonts w:ascii="Wingdings" w:eastAsia="Wingdings" w:hAnsi="Wingdings" w:cs="Wingdings"/>
        <w:sz w:val="20"/>
      </w:rPr>
    </w:lvl>
  </w:abstractNum>
  <w:abstractNum w:abstractNumId="3">
    <w:nsid w:val="00000003"/>
    <w:multiLevelType w:val="hybridMultilevel"/>
    <w:tmpl w:val="00000003"/>
    <w:lvl w:ilvl="0" w:tplc="63A40222">
      <w:start w:val="1"/>
      <w:numFmt w:val="bullet"/>
      <w:lvlRestart w:val="0"/>
      <w:lvlText w:val=""/>
      <w:lvlJc w:val="left"/>
      <w:pPr>
        <w:tabs>
          <w:tab w:val="num" w:pos="720"/>
        </w:tabs>
        <w:ind w:left="720" w:hanging="360"/>
      </w:pPr>
      <w:rPr>
        <w:rFonts w:ascii="Symbol" w:eastAsia="Symbol" w:hAnsi="Symbol" w:cs="Symbol"/>
        <w:sz w:val="20"/>
      </w:rPr>
    </w:lvl>
    <w:lvl w:ilvl="1" w:tplc="3FB0CDEC">
      <w:start w:val="1"/>
      <w:numFmt w:val="bullet"/>
      <w:lvlRestart w:val="0"/>
      <w:lvlText w:val="o"/>
      <w:lvlJc w:val="left"/>
      <w:pPr>
        <w:tabs>
          <w:tab w:val="num" w:pos="1080"/>
        </w:tabs>
        <w:ind w:left="1080" w:hanging="360"/>
      </w:pPr>
      <w:rPr>
        <w:rFonts w:ascii="Courier New" w:eastAsia="Courier New" w:hAnsi="Courier New" w:cs="Courier New"/>
        <w:sz w:val="20"/>
      </w:rPr>
    </w:lvl>
    <w:lvl w:ilvl="2" w:tplc="6652BA6E">
      <w:start w:val="1"/>
      <w:numFmt w:val="bullet"/>
      <w:lvlRestart w:val="0"/>
      <w:lvlText w:val=""/>
      <w:lvlJc w:val="right"/>
      <w:pPr>
        <w:tabs>
          <w:tab w:val="num" w:pos="1440"/>
        </w:tabs>
        <w:ind w:left="1440" w:hanging="360"/>
      </w:pPr>
      <w:rPr>
        <w:rFonts w:ascii="Wingdings" w:eastAsia="Wingdings" w:hAnsi="Wingdings" w:cs="Wingdings"/>
        <w:sz w:val="20"/>
      </w:rPr>
    </w:lvl>
    <w:lvl w:ilvl="3" w:tplc="AD66C8D6">
      <w:start w:val="1"/>
      <w:numFmt w:val="bullet"/>
      <w:lvlRestart w:val="0"/>
      <w:lvlText w:val=""/>
      <w:lvlJc w:val="left"/>
      <w:pPr>
        <w:tabs>
          <w:tab w:val="num" w:pos="1800"/>
        </w:tabs>
        <w:ind w:left="1800" w:hanging="360"/>
      </w:pPr>
      <w:rPr>
        <w:rFonts w:ascii="Symbol" w:eastAsia="Symbol" w:hAnsi="Symbol" w:cs="Symbol"/>
        <w:sz w:val="20"/>
      </w:rPr>
    </w:lvl>
    <w:lvl w:ilvl="4" w:tplc="74CE5CB6">
      <w:start w:val="1"/>
      <w:numFmt w:val="bullet"/>
      <w:lvlRestart w:val="0"/>
      <w:lvlText w:val="o"/>
      <w:lvlJc w:val="left"/>
      <w:pPr>
        <w:tabs>
          <w:tab w:val="num" w:pos="2160"/>
        </w:tabs>
        <w:ind w:left="2160" w:hanging="360"/>
      </w:pPr>
      <w:rPr>
        <w:rFonts w:ascii="Courier New" w:eastAsia="Courier New" w:hAnsi="Courier New" w:cs="Courier New"/>
        <w:sz w:val="20"/>
      </w:rPr>
    </w:lvl>
    <w:lvl w:ilvl="5" w:tplc="3C201BCE">
      <w:start w:val="1"/>
      <w:numFmt w:val="bullet"/>
      <w:lvlRestart w:val="0"/>
      <w:lvlText w:val=""/>
      <w:lvlJc w:val="right"/>
      <w:pPr>
        <w:tabs>
          <w:tab w:val="num" w:pos="2520"/>
        </w:tabs>
        <w:ind w:left="2520" w:hanging="360"/>
      </w:pPr>
      <w:rPr>
        <w:rFonts w:ascii="Wingdings" w:eastAsia="Wingdings" w:hAnsi="Wingdings" w:cs="Wingdings"/>
        <w:sz w:val="20"/>
      </w:rPr>
    </w:lvl>
    <w:lvl w:ilvl="6" w:tplc="03E844E4">
      <w:start w:val="1"/>
      <w:numFmt w:val="bullet"/>
      <w:lvlRestart w:val="0"/>
      <w:lvlText w:val=""/>
      <w:lvlJc w:val="left"/>
      <w:pPr>
        <w:tabs>
          <w:tab w:val="num" w:pos="2880"/>
        </w:tabs>
        <w:ind w:left="2880" w:hanging="360"/>
      </w:pPr>
      <w:rPr>
        <w:rFonts w:ascii="Symbol" w:eastAsia="Symbol" w:hAnsi="Symbol" w:cs="Symbol"/>
        <w:sz w:val="20"/>
      </w:rPr>
    </w:lvl>
    <w:lvl w:ilvl="7" w:tplc="6F8CE0F4">
      <w:start w:val="1"/>
      <w:numFmt w:val="bullet"/>
      <w:lvlRestart w:val="0"/>
      <w:lvlText w:val="o"/>
      <w:lvlJc w:val="left"/>
      <w:pPr>
        <w:tabs>
          <w:tab w:val="num" w:pos="3240"/>
        </w:tabs>
        <w:ind w:left="3240" w:hanging="360"/>
      </w:pPr>
      <w:rPr>
        <w:rFonts w:ascii="Courier New" w:eastAsia="Courier New" w:hAnsi="Courier New" w:cs="Courier New"/>
        <w:sz w:val="20"/>
      </w:rPr>
    </w:lvl>
    <w:lvl w:ilvl="8" w:tplc="769CB1AC">
      <w:start w:val="1"/>
      <w:numFmt w:val="bullet"/>
      <w:lvlRestart w:val="0"/>
      <w:lvlText w:val=""/>
      <w:lvlJc w:val="right"/>
      <w:pPr>
        <w:tabs>
          <w:tab w:val="num" w:pos="3600"/>
        </w:tabs>
        <w:ind w:left="3600" w:hanging="360"/>
      </w:pPr>
      <w:rPr>
        <w:rFonts w:ascii="Wingdings" w:eastAsia="Wingdings" w:hAnsi="Wingdings" w:cs="Wingdings"/>
        <w:sz w:val="20"/>
      </w:rPr>
    </w:lvl>
  </w:abstractNum>
  <w:abstractNum w:abstractNumId="4">
    <w:nsid w:val="00000004"/>
    <w:multiLevelType w:val="hybridMultilevel"/>
    <w:tmpl w:val="00000004"/>
    <w:lvl w:ilvl="0" w:tplc="69BE3A0E">
      <w:start w:val="1"/>
      <w:numFmt w:val="bullet"/>
      <w:lvlRestart w:val="0"/>
      <w:lvlText w:val=""/>
      <w:lvlJc w:val="left"/>
      <w:pPr>
        <w:tabs>
          <w:tab w:val="num" w:pos="720"/>
        </w:tabs>
        <w:ind w:left="720" w:hanging="360"/>
      </w:pPr>
      <w:rPr>
        <w:rFonts w:ascii="Symbol" w:eastAsia="Symbol" w:hAnsi="Symbol" w:cs="Symbol"/>
        <w:sz w:val="20"/>
      </w:rPr>
    </w:lvl>
    <w:lvl w:ilvl="1" w:tplc="AAF88CFE">
      <w:start w:val="1"/>
      <w:numFmt w:val="bullet"/>
      <w:lvlRestart w:val="0"/>
      <w:lvlText w:val="o"/>
      <w:lvlJc w:val="left"/>
      <w:pPr>
        <w:tabs>
          <w:tab w:val="num" w:pos="1080"/>
        </w:tabs>
        <w:ind w:left="1080" w:hanging="360"/>
      </w:pPr>
      <w:rPr>
        <w:rFonts w:ascii="Courier New" w:eastAsia="Courier New" w:hAnsi="Courier New" w:cs="Courier New"/>
        <w:sz w:val="20"/>
      </w:rPr>
    </w:lvl>
    <w:lvl w:ilvl="2" w:tplc="71D2F298">
      <w:start w:val="1"/>
      <w:numFmt w:val="bullet"/>
      <w:lvlRestart w:val="0"/>
      <w:lvlText w:val=""/>
      <w:lvlJc w:val="right"/>
      <w:pPr>
        <w:tabs>
          <w:tab w:val="num" w:pos="1440"/>
        </w:tabs>
        <w:ind w:left="1440" w:hanging="360"/>
      </w:pPr>
      <w:rPr>
        <w:rFonts w:ascii="Wingdings" w:eastAsia="Wingdings" w:hAnsi="Wingdings" w:cs="Wingdings"/>
        <w:sz w:val="20"/>
      </w:rPr>
    </w:lvl>
    <w:lvl w:ilvl="3" w:tplc="62084D62">
      <w:start w:val="1"/>
      <w:numFmt w:val="bullet"/>
      <w:lvlRestart w:val="0"/>
      <w:lvlText w:val=""/>
      <w:lvlJc w:val="left"/>
      <w:pPr>
        <w:tabs>
          <w:tab w:val="num" w:pos="1800"/>
        </w:tabs>
        <w:ind w:left="1800" w:hanging="360"/>
      </w:pPr>
      <w:rPr>
        <w:rFonts w:ascii="Symbol" w:eastAsia="Symbol" w:hAnsi="Symbol" w:cs="Symbol"/>
        <w:sz w:val="20"/>
      </w:rPr>
    </w:lvl>
    <w:lvl w:ilvl="4" w:tplc="FA1455BC">
      <w:start w:val="1"/>
      <w:numFmt w:val="bullet"/>
      <w:lvlRestart w:val="0"/>
      <w:lvlText w:val="o"/>
      <w:lvlJc w:val="left"/>
      <w:pPr>
        <w:tabs>
          <w:tab w:val="num" w:pos="2160"/>
        </w:tabs>
        <w:ind w:left="2160" w:hanging="360"/>
      </w:pPr>
      <w:rPr>
        <w:rFonts w:ascii="Courier New" w:eastAsia="Courier New" w:hAnsi="Courier New" w:cs="Courier New"/>
        <w:sz w:val="20"/>
      </w:rPr>
    </w:lvl>
    <w:lvl w:ilvl="5" w:tplc="96CE0824">
      <w:start w:val="1"/>
      <w:numFmt w:val="bullet"/>
      <w:lvlRestart w:val="0"/>
      <w:lvlText w:val=""/>
      <w:lvlJc w:val="right"/>
      <w:pPr>
        <w:tabs>
          <w:tab w:val="num" w:pos="2520"/>
        </w:tabs>
        <w:ind w:left="2520" w:hanging="360"/>
      </w:pPr>
      <w:rPr>
        <w:rFonts w:ascii="Wingdings" w:eastAsia="Wingdings" w:hAnsi="Wingdings" w:cs="Wingdings"/>
        <w:sz w:val="20"/>
      </w:rPr>
    </w:lvl>
    <w:lvl w:ilvl="6" w:tplc="CFEABD9C">
      <w:start w:val="1"/>
      <w:numFmt w:val="bullet"/>
      <w:lvlRestart w:val="0"/>
      <w:lvlText w:val=""/>
      <w:lvlJc w:val="left"/>
      <w:pPr>
        <w:tabs>
          <w:tab w:val="num" w:pos="2880"/>
        </w:tabs>
        <w:ind w:left="2880" w:hanging="360"/>
      </w:pPr>
      <w:rPr>
        <w:rFonts w:ascii="Symbol" w:eastAsia="Symbol" w:hAnsi="Symbol" w:cs="Symbol"/>
        <w:sz w:val="20"/>
      </w:rPr>
    </w:lvl>
    <w:lvl w:ilvl="7" w:tplc="82649D80">
      <w:start w:val="1"/>
      <w:numFmt w:val="bullet"/>
      <w:lvlRestart w:val="0"/>
      <w:lvlText w:val="o"/>
      <w:lvlJc w:val="left"/>
      <w:pPr>
        <w:tabs>
          <w:tab w:val="num" w:pos="3240"/>
        </w:tabs>
        <w:ind w:left="3240" w:hanging="360"/>
      </w:pPr>
      <w:rPr>
        <w:rFonts w:ascii="Courier New" w:eastAsia="Courier New" w:hAnsi="Courier New" w:cs="Courier New"/>
        <w:sz w:val="20"/>
      </w:rPr>
    </w:lvl>
    <w:lvl w:ilvl="8" w:tplc="C96A8C86">
      <w:start w:val="1"/>
      <w:numFmt w:val="bullet"/>
      <w:lvlRestart w:val="0"/>
      <w:lvlText w:val=""/>
      <w:lvlJc w:val="right"/>
      <w:pPr>
        <w:tabs>
          <w:tab w:val="num" w:pos="3600"/>
        </w:tabs>
        <w:ind w:left="3600" w:hanging="360"/>
      </w:pPr>
      <w:rPr>
        <w:rFonts w:ascii="Wingdings" w:eastAsia="Wingdings" w:hAnsi="Wingdings" w:cs="Wingdings"/>
        <w:sz w:val="20"/>
      </w:rPr>
    </w:lvl>
  </w:abstractNum>
  <w:abstractNum w:abstractNumId="5">
    <w:nsid w:val="00000005"/>
    <w:multiLevelType w:val="hybridMultilevel"/>
    <w:tmpl w:val="00000005"/>
    <w:lvl w:ilvl="0" w:tplc="0CE2A380">
      <w:start w:val="1"/>
      <w:numFmt w:val="decimal"/>
      <w:lvlRestart w:val="0"/>
      <w:lvlText w:val="%1."/>
      <w:lvlJc w:val="left"/>
      <w:pPr>
        <w:tabs>
          <w:tab w:val="num" w:pos="720"/>
        </w:tabs>
        <w:ind w:left="720" w:hanging="360"/>
      </w:pPr>
    </w:lvl>
    <w:lvl w:ilvl="1" w:tplc="F4F6491C">
      <w:start w:val="1"/>
      <w:numFmt w:val="upperLetter"/>
      <w:lvlRestart w:val="0"/>
      <w:lvlText w:val="%2."/>
      <w:lvlJc w:val="left"/>
      <w:pPr>
        <w:tabs>
          <w:tab w:val="num" w:pos="1080"/>
        </w:tabs>
        <w:ind w:left="1080" w:hanging="360"/>
      </w:pPr>
    </w:lvl>
    <w:lvl w:ilvl="2" w:tplc="42AC2B50">
      <w:start w:val="1"/>
      <w:numFmt w:val="lowerLetter"/>
      <w:lvlRestart w:val="0"/>
      <w:lvlText w:val="%3."/>
      <w:lvlJc w:val="right"/>
      <w:pPr>
        <w:tabs>
          <w:tab w:val="num" w:pos="1440"/>
        </w:tabs>
        <w:ind w:left="1440" w:hanging="360"/>
      </w:pPr>
    </w:lvl>
    <w:lvl w:ilvl="3" w:tplc="24669E52">
      <w:start w:val="1"/>
      <w:numFmt w:val="upperRoman"/>
      <w:lvlRestart w:val="0"/>
      <w:lvlText w:val="%4."/>
      <w:lvlJc w:val="left"/>
      <w:pPr>
        <w:tabs>
          <w:tab w:val="num" w:pos="1800"/>
        </w:tabs>
        <w:ind w:left="1800" w:hanging="360"/>
      </w:pPr>
    </w:lvl>
    <w:lvl w:ilvl="4" w:tplc="221CF6E2">
      <w:start w:val="1"/>
      <w:numFmt w:val="lowerRoman"/>
      <w:lvlRestart w:val="0"/>
      <w:lvlText w:val="%5."/>
      <w:lvlJc w:val="left"/>
      <w:pPr>
        <w:tabs>
          <w:tab w:val="num" w:pos="2160"/>
        </w:tabs>
        <w:ind w:left="2160" w:hanging="360"/>
      </w:pPr>
    </w:lvl>
    <w:lvl w:ilvl="5" w:tplc="E200DF96">
      <w:start w:val="1"/>
      <w:numFmt w:val="decimal"/>
      <w:lvlRestart w:val="0"/>
      <w:lvlText w:val="%6."/>
      <w:lvlJc w:val="right"/>
      <w:pPr>
        <w:tabs>
          <w:tab w:val="num" w:pos="2520"/>
        </w:tabs>
        <w:ind w:left="2520" w:hanging="360"/>
      </w:pPr>
    </w:lvl>
    <w:lvl w:ilvl="6" w:tplc="0B3C46F8">
      <w:start w:val="1"/>
      <w:numFmt w:val="upperLetter"/>
      <w:lvlRestart w:val="0"/>
      <w:lvlText w:val="%7."/>
      <w:lvlJc w:val="left"/>
      <w:pPr>
        <w:tabs>
          <w:tab w:val="num" w:pos="2880"/>
        </w:tabs>
        <w:ind w:left="2880" w:hanging="360"/>
      </w:pPr>
    </w:lvl>
    <w:lvl w:ilvl="7" w:tplc="039A8D80">
      <w:start w:val="1"/>
      <w:numFmt w:val="lowerLetter"/>
      <w:lvlRestart w:val="0"/>
      <w:lvlText w:val="%8."/>
      <w:lvlJc w:val="left"/>
      <w:pPr>
        <w:tabs>
          <w:tab w:val="num" w:pos="3240"/>
        </w:tabs>
        <w:ind w:left="3240" w:hanging="360"/>
      </w:pPr>
    </w:lvl>
    <w:lvl w:ilvl="8" w:tplc="CA62C982">
      <w:start w:val="1"/>
      <w:numFmt w:val="upperRoman"/>
      <w:lvlRestart w:val="0"/>
      <w:lvlText w:val="%9."/>
      <w:lvlJc w:val="right"/>
      <w:pPr>
        <w:tabs>
          <w:tab w:val="num" w:pos="3600"/>
        </w:tabs>
        <w:ind w:left="3600" w:hanging="360"/>
      </w:pPr>
    </w:lvl>
  </w:abstractNum>
  <w:abstractNum w:abstractNumId="6">
    <w:nsid w:val="00000006"/>
    <w:multiLevelType w:val="hybridMultilevel"/>
    <w:tmpl w:val="00000006"/>
    <w:lvl w:ilvl="0" w:tplc="5D9E04B0">
      <w:start w:val="1"/>
      <w:numFmt w:val="bullet"/>
      <w:lvlRestart w:val="0"/>
      <w:lvlText w:val=""/>
      <w:lvlJc w:val="left"/>
      <w:pPr>
        <w:tabs>
          <w:tab w:val="num" w:pos="720"/>
        </w:tabs>
        <w:ind w:left="720" w:hanging="360"/>
      </w:pPr>
      <w:rPr>
        <w:rFonts w:ascii="Symbol" w:eastAsia="Symbol" w:hAnsi="Symbol" w:cs="Symbol"/>
        <w:sz w:val="20"/>
      </w:rPr>
    </w:lvl>
    <w:lvl w:ilvl="1" w:tplc="182253FC">
      <w:start w:val="1"/>
      <w:numFmt w:val="bullet"/>
      <w:lvlRestart w:val="0"/>
      <w:lvlText w:val="o"/>
      <w:lvlJc w:val="left"/>
      <w:pPr>
        <w:tabs>
          <w:tab w:val="num" w:pos="1080"/>
        </w:tabs>
        <w:ind w:left="1080" w:hanging="360"/>
      </w:pPr>
      <w:rPr>
        <w:rFonts w:ascii="Courier New" w:eastAsia="Courier New" w:hAnsi="Courier New" w:cs="Courier New"/>
        <w:sz w:val="20"/>
      </w:rPr>
    </w:lvl>
    <w:lvl w:ilvl="2" w:tplc="4AB4363E">
      <w:start w:val="1"/>
      <w:numFmt w:val="bullet"/>
      <w:lvlRestart w:val="0"/>
      <w:lvlText w:val=""/>
      <w:lvlJc w:val="right"/>
      <w:pPr>
        <w:tabs>
          <w:tab w:val="num" w:pos="1440"/>
        </w:tabs>
        <w:ind w:left="1440" w:hanging="360"/>
      </w:pPr>
      <w:rPr>
        <w:rFonts w:ascii="Wingdings" w:eastAsia="Wingdings" w:hAnsi="Wingdings" w:cs="Wingdings"/>
        <w:sz w:val="20"/>
      </w:rPr>
    </w:lvl>
    <w:lvl w:ilvl="3" w:tplc="76620662">
      <w:start w:val="1"/>
      <w:numFmt w:val="bullet"/>
      <w:lvlRestart w:val="0"/>
      <w:lvlText w:val=""/>
      <w:lvlJc w:val="left"/>
      <w:pPr>
        <w:tabs>
          <w:tab w:val="num" w:pos="1800"/>
        </w:tabs>
        <w:ind w:left="1800" w:hanging="360"/>
      </w:pPr>
      <w:rPr>
        <w:rFonts w:ascii="Symbol" w:eastAsia="Symbol" w:hAnsi="Symbol" w:cs="Symbol"/>
        <w:sz w:val="20"/>
      </w:rPr>
    </w:lvl>
    <w:lvl w:ilvl="4" w:tplc="4904830E">
      <w:start w:val="1"/>
      <w:numFmt w:val="bullet"/>
      <w:lvlRestart w:val="0"/>
      <w:lvlText w:val="o"/>
      <w:lvlJc w:val="left"/>
      <w:pPr>
        <w:tabs>
          <w:tab w:val="num" w:pos="2160"/>
        </w:tabs>
        <w:ind w:left="2160" w:hanging="360"/>
      </w:pPr>
      <w:rPr>
        <w:rFonts w:ascii="Courier New" w:eastAsia="Courier New" w:hAnsi="Courier New" w:cs="Courier New"/>
        <w:sz w:val="20"/>
      </w:rPr>
    </w:lvl>
    <w:lvl w:ilvl="5" w:tplc="1FB4AEB0">
      <w:start w:val="1"/>
      <w:numFmt w:val="bullet"/>
      <w:lvlRestart w:val="0"/>
      <w:lvlText w:val=""/>
      <w:lvlJc w:val="right"/>
      <w:pPr>
        <w:tabs>
          <w:tab w:val="num" w:pos="2520"/>
        </w:tabs>
        <w:ind w:left="2520" w:hanging="360"/>
      </w:pPr>
      <w:rPr>
        <w:rFonts w:ascii="Wingdings" w:eastAsia="Wingdings" w:hAnsi="Wingdings" w:cs="Wingdings"/>
        <w:sz w:val="20"/>
      </w:rPr>
    </w:lvl>
    <w:lvl w:ilvl="6" w:tplc="2A7C5F2E">
      <w:start w:val="1"/>
      <w:numFmt w:val="bullet"/>
      <w:lvlRestart w:val="0"/>
      <w:lvlText w:val=""/>
      <w:lvlJc w:val="left"/>
      <w:pPr>
        <w:tabs>
          <w:tab w:val="num" w:pos="2880"/>
        </w:tabs>
        <w:ind w:left="2880" w:hanging="360"/>
      </w:pPr>
      <w:rPr>
        <w:rFonts w:ascii="Symbol" w:eastAsia="Symbol" w:hAnsi="Symbol" w:cs="Symbol"/>
        <w:sz w:val="20"/>
      </w:rPr>
    </w:lvl>
    <w:lvl w:ilvl="7" w:tplc="D4487C10">
      <w:start w:val="1"/>
      <w:numFmt w:val="bullet"/>
      <w:lvlRestart w:val="0"/>
      <w:lvlText w:val="o"/>
      <w:lvlJc w:val="left"/>
      <w:pPr>
        <w:tabs>
          <w:tab w:val="num" w:pos="3240"/>
        </w:tabs>
        <w:ind w:left="3240" w:hanging="360"/>
      </w:pPr>
      <w:rPr>
        <w:rFonts w:ascii="Courier New" w:eastAsia="Courier New" w:hAnsi="Courier New" w:cs="Courier New"/>
        <w:sz w:val="20"/>
      </w:rPr>
    </w:lvl>
    <w:lvl w:ilvl="8" w:tplc="D07249D2">
      <w:start w:val="1"/>
      <w:numFmt w:val="bullet"/>
      <w:lvlRestart w:val="0"/>
      <w:lvlText w:val=""/>
      <w:lvlJc w:val="right"/>
      <w:pPr>
        <w:tabs>
          <w:tab w:val="num" w:pos="3600"/>
        </w:tabs>
        <w:ind w:left="3600" w:hanging="360"/>
      </w:pPr>
      <w:rPr>
        <w:rFonts w:ascii="Wingdings" w:eastAsia="Wingdings" w:hAnsi="Wingdings" w:cs="Wingdings"/>
        <w:sz w:val="20"/>
      </w:rPr>
    </w:lvl>
  </w:abstractNum>
  <w:abstractNum w:abstractNumId="7">
    <w:nsid w:val="00000007"/>
    <w:multiLevelType w:val="hybridMultilevel"/>
    <w:tmpl w:val="00000007"/>
    <w:lvl w:ilvl="0" w:tplc="B88429F2">
      <w:start w:val="1"/>
      <w:numFmt w:val="bullet"/>
      <w:lvlRestart w:val="0"/>
      <w:lvlText w:val=""/>
      <w:lvlJc w:val="left"/>
      <w:pPr>
        <w:tabs>
          <w:tab w:val="num" w:pos="720"/>
        </w:tabs>
        <w:ind w:left="720" w:hanging="360"/>
      </w:pPr>
      <w:rPr>
        <w:rFonts w:ascii="Symbol" w:eastAsia="Symbol" w:hAnsi="Symbol" w:cs="Symbol"/>
        <w:sz w:val="20"/>
      </w:rPr>
    </w:lvl>
    <w:lvl w:ilvl="1" w:tplc="94421BA2">
      <w:start w:val="1"/>
      <w:numFmt w:val="bullet"/>
      <w:lvlRestart w:val="0"/>
      <w:lvlText w:val="o"/>
      <w:lvlJc w:val="left"/>
      <w:pPr>
        <w:tabs>
          <w:tab w:val="num" w:pos="1080"/>
        </w:tabs>
        <w:ind w:left="1080" w:hanging="360"/>
      </w:pPr>
      <w:rPr>
        <w:rFonts w:ascii="Courier New" w:eastAsia="Courier New" w:hAnsi="Courier New" w:cs="Courier New"/>
        <w:sz w:val="20"/>
      </w:rPr>
    </w:lvl>
    <w:lvl w:ilvl="2" w:tplc="8ADC9954">
      <w:start w:val="1"/>
      <w:numFmt w:val="bullet"/>
      <w:lvlRestart w:val="0"/>
      <w:lvlText w:val=""/>
      <w:lvlJc w:val="right"/>
      <w:pPr>
        <w:tabs>
          <w:tab w:val="num" w:pos="1440"/>
        </w:tabs>
        <w:ind w:left="1440" w:hanging="360"/>
      </w:pPr>
      <w:rPr>
        <w:rFonts w:ascii="Wingdings" w:eastAsia="Wingdings" w:hAnsi="Wingdings" w:cs="Wingdings"/>
        <w:sz w:val="20"/>
      </w:rPr>
    </w:lvl>
    <w:lvl w:ilvl="3" w:tplc="C178A096">
      <w:start w:val="1"/>
      <w:numFmt w:val="bullet"/>
      <w:lvlRestart w:val="0"/>
      <w:lvlText w:val=""/>
      <w:lvlJc w:val="left"/>
      <w:pPr>
        <w:tabs>
          <w:tab w:val="num" w:pos="1800"/>
        </w:tabs>
        <w:ind w:left="1800" w:hanging="360"/>
      </w:pPr>
      <w:rPr>
        <w:rFonts w:ascii="Symbol" w:eastAsia="Symbol" w:hAnsi="Symbol" w:cs="Symbol"/>
        <w:sz w:val="20"/>
      </w:rPr>
    </w:lvl>
    <w:lvl w:ilvl="4" w:tplc="331AE6BC">
      <w:start w:val="1"/>
      <w:numFmt w:val="bullet"/>
      <w:lvlRestart w:val="0"/>
      <w:lvlText w:val="o"/>
      <w:lvlJc w:val="left"/>
      <w:pPr>
        <w:tabs>
          <w:tab w:val="num" w:pos="2160"/>
        </w:tabs>
        <w:ind w:left="2160" w:hanging="360"/>
      </w:pPr>
      <w:rPr>
        <w:rFonts w:ascii="Courier New" w:eastAsia="Courier New" w:hAnsi="Courier New" w:cs="Courier New"/>
        <w:sz w:val="20"/>
      </w:rPr>
    </w:lvl>
    <w:lvl w:ilvl="5" w:tplc="63C60B4E">
      <w:start w:val="1"/>
      <w:numFmt w:val="bullet"/>
      <w:lvlRestart w:val="0"/>
      <w:lvlText w:val=""/>
      <w:lvlJc w:val="right"/>
      <w:pPr>
        <w:tabs>
          <w:tab w:val="num" w:pos="2520"/>
        </w:tabs>
        <w:ind w:left="2520" w:hanging="360"/>
      </w:pPr>
      <w:rPr>
        <w:rFonts w:ascii="Wingdings" w:eastAsia="Wingdings" w:hAnsi="Wingdings" w:cs="Wingdings"/>
        <w:sz w:val="20"/>
      </w:rPr>
    </w:lvl>
    <w:lvl w:ilvl="6" w:tplc="F7562EE4">
      <w:start w:val="1"/>
      <w:numFmt w:val="bullet"/>
      <w:lvlRestart w:val="0"/>
      <w:lvlText w:val=""/>
      <w:lvlJc w:val="left"/>
      <w:pPr>
        <w:tabs>
          <w:tab w:val="num" w:pos="2880"/>
        </w:tabs>
        <w:ind w:left="2880" w:hanging="360"/>
      </w:pPr>
      <w:rPr>
        <w:rFonts w:ascii="Symbol" w:eastAsia="Symbol" w:hAnsi="Symbol" w:cs="Symbol"/>
        <w:sz w:val="20"/>
      </w:rPr>
    </w:lvl>
    <w:lvl w:ilvl="7" w:tplc="4C4C65CC">
      <w:start w:val="1"/>
      <w:numFmt w:val="bullet"/>
      <w:lvlRestart w:val="0"/>
      <w:lvlText w:val="o"/>
      <w:lvlJc w:val="left"/>
      <w:pPr>
        <w:tabs>
          <w:tab w:val="num" w:pos="3240"/>
        </w:tabs>
        <w:ind w:left="3240" w:hanging="360"/>
      </w:pPr>
      <w:rPr>
        <w:rFonts w:ascii="Courier New" w:eastAsia="Courier New" w:hAnsi="Courier New" w:cs="Courier New"/>
        <w:sz w:val="20"/>
      </w:rPr>
    </w:lvl>
    <w:lvl w:ilvl="8" w:tplc="D9A416EC">
      <w:start w:val="1"/>
      <w:numFmt w:val="bullet"/>
      <w:lvlRestart w:val="0"/>
      <w:lvlText w:val=""/>
      <w:lvlJc w:val="right"/>
      <w:pPr>
        <w:tabs>
          <w:tab w:val="num" w:pos="3600"/>
        </w:tabs>
        <w:ind w:left="3600" w:hanging="360"/>
      </w:pPr>
      <w:rPr>
        <w:rFonts w:ascii="Wingdings" w:eastAsia="Wingdings" w:hAnsi="Wingdings" w:cs="Wingdings"/>
        <w:sz w:val="20"/>
      </w:rPr>
    </w:lvl>
  </w:abstractNum>
  <w:abstractNum w:abstractNumId="8">
    <w:nsid w:val="06B343F3"/>
    <w:multiLevelType w:val="hybridMultilevel"/>
    <w:tmpl w:val="0D688C56"/>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9">
    <w:nsid w:val="0AB20A38"/>
    <w:multiLevelType w:val="hybridMultilevel"/>
    <w:tmpl w:val="35E4DB00"/>
    <w:lvl w:ilvl="0" w:tplc="2188CF04">
      <w:start w:val="1"/>
      <w:numFmt w:val="bullet"/>
      <w:lvlText w:val=""/>
      <w:lvlJc w:val="left"/>
      <w:pPr>
        <w:tabs>
          <w:tab w:val="num" w:pos="720"/>
        </w:tabs>
        <w:ind w:left="720" w:hanging="360"/>
      </w:pPr>
      <w:rPr>
        <w:rFonts w:ascii="Symbol" w:hAnsi="Symbol" w:hint="default"/>
        <w:sz w:val="18"/>
        <w:szCs w:val="18"/>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0">
    <w:nsid w:val="19534436"/>
    <w:multiLevelType w:val="hybridMultilevel"/>
    <w:tmpl w:val="3F1C9E04"/>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1">
    <w:nsid w:val="245C1540"/>
    <w:multiLevelType w:val="hybridMultilevel"/>
    <w:tmpl w:val="B39853F4"/>
    <w:lvl w:ilvl="0" w:tplc="22265ED4">
      <w:start w:val="1"/>
      <w:numFmt w:val="bullet"/>
      <w:lvlText w:val=""/>
      <w:lvlJc w:val="left"/>
      <w:pPr>
        <w:tabs>
          <w:tab w:val="num" w:pos="720"/>
        </w:tabs>
        <w:ind w:left="720" w:hanging="360"/>
      </w:pPr>
      <w:rPr>
        <w:rFonts w:ascii="Symbol" w:hAnsi="Symbol" w:hint="default"/>
        <w:sz w:val="18"/>
        <w:szCs w:val="18"/>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2">
    <w:nsid w:val="317B6725"/>
    <w:multiLevelType w:val="hybridMultilevel"/>
    <w:tmpl w:val="EABA6616"/>
    <w:lvl w:ilvl="0" w:tplc="C8B2FFBC">
      <w:start w:val="1"/>
      <w:numFmt w:val="decimal"/>
      <w:lvlText w:val="%1."/>
      <w:lvlJc w:val="left"/>
      <w:pPr>
        <w:tabs>
          <w:tab w:val="num" w:pos="720"/>
        </w:tabs>
        <w:ind w:left="720" w:hanging="360"/>
      </w:pPr>
      <w:rPr>
        <w:sz w:val="36"/>
        <w:szCs w:val="36"/>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33767181"/>
    <w:multiLevelType w:val="hybridMultilevel"/>
    <w:tmpl w:val="64CC5BC6"/>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4">
    <w:nsid w:val="376D211C"/>
    <w:multiLevelType w:val="hybridMultilevel"/>
    <w:tmpl w:val="BC0A69A2"/>
    <w:lvl w:ilvl="0" w:tplc="F1749D1E">
      <w:start w:val="1"/>
      <w:numFmt w:val="bullet"/>
      <w:lvlText w:val=""/>
      <w:lvlJc w:val="left"/>
      <w:pPr>
        <w:tabs>
          <w:tab w:val="num" w:pos="720"/>
        </w:tabs>
        <w:ind w:left="720" w:hanging="360"/>
      </w:pPr>
      <w:rPr>
        <w:rFonts w:ascii="Symbol" w:hAnsi="Symbol" w:hint="default"/>
        <w:sz w:val="18"/>
        <w:szCs w:val="18"/>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5">
    <w:nsid w:val="39B357D3"/>
    <w:multiLevelType w:val="hybridMultilevel"/>
    <w:tmpl w:val="07FE1424"/>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6">
    <w:nsid w:val="3CB35349"/>
    <w:multiLevelType w:val="hybridMultilevel"/>
    <w:tmpl w:val="8C5C17AA"/>
    <w:lvl w:ilvl="0" w:tplc="22265ED4">
      <w:start w:val="1"/>
      <w:numFmt w:val="bullet"/>
      <w:lvlText w:val=""/>
      <w:lvlJc w:val="left"/>
      <w:pPr>
        <w:tabs>
          <w:tab w:val="num" w:pos="720"/>
        </w:tabs>
        <w:ind w:left="720" w:hanging="360"/>
      </w:pPr>
      <w:rPr>
        <w:rFonts w:ascii="Symbol" w:hAnsi="Symbol" w:hint="default"/>
        <w:sz w:val="18"/>
        <w:szCs w:val="18"/>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7">
    <w:nsid w:val="3D6209D7"/>
    <w:multiLevelType w:val="hybridMultilevel"/>
    <w:tmpl w:val="3CA056F0"/>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8">
    <w:nsid w:val="3F794446"/>
    <w:multiLevelType w:val="hybridMultilevel"/>
    <w:tmpl w:val="C7768A34"/>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9">
    <w:nsid w:val="4AE91877"/>
    <w:multiLevelType w:val="hybridMultilevel"/>
    <w:tmpl w:val="90B8466A"/>
    <w:lvl w:ilvl="0" w:tplc="D7243D14">
      <w:start w:val="1"/>
      <w:numFmt w:val="decimal"/>
      <w:lvlText w:val="%1."/>
      <w:lvlJc w:val="left"/>
      <w:pPr>
        <w:tabs>
          <w:tab w:val="num" w:pos="720"/>
        </w:tabs>
        <w:ind w:left="720" w:hanging="360"/>
      </w:pPr>
      <w:rPr>
        <w:rFonts w:ascii="Myriad Pro" w:hAnsi="Myriad Pro" w:hint="default"/>
        <w:b w:val="0"/>
        <w:sz w:val="36"/>
        <w:szCs w:val="36"/>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rPr>
        <w:b w:val="0"/>
        <w:sz w:val="36"/>
        <w:szCs w:val="36"/>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nsid w:val="50354559"/>
    <w:multiLevelType w:val="hybridMultilevel"/>
    <w:tmpl w:val="4DA66124"/>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1">
    <w:nsid w:val="5B7C7944"/>
    <w:multiLevelType w:val="hybridMultilevel"/>
    <w:tmpl w:val="EDB625A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72351E68"/>
    <w:multiLevelType w:val="hybridMultilevel"/>
    <w:tmpl w:val="69F2CA4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15"/>
  </w:num>
  <w:num w:numId="9">
    <w:abstractNumId w:val="8"/>
  </w:num>
  <w:num w:numId="10">
    <w:abstractNumId w:val="17"/>
  </w:num>
  <w:num w:numId="11">
    <w:abstractNumId w:val="20"/>
  </w:num>
  <w:num w:numId="12">
    <w:abstractNumId w:val="14"/>
  </w:num>
  <w:num w:numId="13">
    <w:abstractNumId w:val="9"/>
  </w:num>
  <w:num w:numId="14">
    <w:abstractNumId w:val="16"/>
  </w:num>
  <w:num w:numId="15">
    <w:abstractNumId w:val="11"/>
  </w:num>
  <w:num w:numId="16">
    <w:abstractNumId w:val="19"/>
  </w:num>
  <w:num w:numId="17">
    <w:abstractNumId w:val="21"/>
  </w:num>
  <w:num w:numId="18">
    <w:abstractNumId w:val="22"/>
  </w:num>
  <w:num w:numId="19">
    <w:abstractNumId w:val="13"/>
  </w:num>
  <w:num w:numId="20">
    <w:abstractNumId w:val="10"/>
  </w:num>
  <w:num w:numId="21">
    <w:abstractNumId w:val="18"/>
  </w:num>
  <w:num w:numId="22">
    <w:abstractNumId w:val="12"/>
  </w:num>
  <w:num w:numId="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457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7B3E"/>
    <w:rsid w:val="00002D4C"/>
    <w:rsid w:val="00014045"/>
    <w:rsid w:val="0002054A"/>
    <w:rsid w:val="00031C2D"/>
    <w:rsid w:val="00052FA0"/>
    <w:rsid w:val="00053C7F"/>
    <w:rsid w:val="00064B51"/>
    <w:rsid w:val="00082DBB"/>
    <w:rsid w:val="000A43AA"/>
    <w:rsid w:val="000A5CCC"/>
    <w:rsid w:val="000B6154"/>
    <w:rsid w:val="000C392E"/>
    <w:rsid w:val="000C4132"/>
    <w:rsid w:val="000C74EA"/>
    <w:rsid w:val="000D1701"/>
    <w:rsid w:val="000D1A04"/>
    <w:rsid w:val="000E37CD"/>
    <w:rsid w:val="000F43CE"/>
    <w:rsid w:val="000F52F4"/>
    <w:rsid w:val="0011415A"/>
    <w:rsid w:val="00114C1D"/>
    <w:rsid w:val="00115D3E"/>
    <w:rsid w:val="00136989"/>
    <w:rsid w:val="00156B5F"/>
    <w:rsid w:val="001707B5"/>
    <w:rsid w:val="00170AAA"/>
    <w:rsid w:val="0017200C"/>
    <w:rsid w:val="00182BD3"/>
    <w:rsid w:val="00187F37"/>
    <w:rsid w:val="00194701"/>
    <w:rsid w:val="0019735E"/>
    <w:rsid w:val="001B087C"/>
    <w:rsid w:val="001B536D"/>
    <w:rsid w:val="001B6E9D"/>
    <w:rsid w:val="001E17E1"/>
    <w:rsid w:val="001E1AA6"/>
    <w:rsid w:val="001E5B68"/>
    <w:rsid w:val="001E6403"/>
    <w:rsid w:val="001F03F8"/>
    <w:rsid w:val="001F54DB"/>
    <w:rsid w:val="002061E7"/>
    <w:rsid w:val="00206A02"/>
    <w:rsid w:val="00217275"/>
    <w:rsid w:val="00245D45"/>
    <w:rsid w:val="0026319B"/>
    <w:rsid w:val="00263857"/>
    <w:rsid w:val="00277C09"/>
    <w:rsid w:val="00296AA2"/>
    <w:rsid w:val="002A1EF1"/>
    <w:rsid w:val="002A6356"/>
    <w:rsid w:val="002C4FFB"/>
    <w:rsid w:val="002C73CD"/>
    <w:rsid w:val="002E34B7"/>
    <w:rsid w:val="002F6B02"/>
    <w:rsid w:val="003133F2"/>
    <w:rsid w:val="00343706"/>
    <w:rsid w:val="0036561B"/>
    <w:rsid w:val="003808AB"/>
    <w:rsid w:val="00382CD6"/>
    <w:rsid w:val="0038461D"/>
    <w:rsid w:val="003959D2"/>
    <w:rsid w:val="003C11F4"/>
    <w:rsid w:val="003F13B3"/>
    <w:rsid w:val="003F3027"/>
    <w:rsid w:val="003F56DC"/>
    <w:rsid w:val="003F76DD"/>
    <w:rsid w:val="003F7965"/>
    <w:rsid w:val="00403373"/>
    <w:rsid w:val="00411FEE"/>
    <w:rsid w:val="00415C61"/>
    <w:rsid w:val="00420612"/>
    <w:rsid w:val="00435478"/>
    <w:rsid w:val="004366D6"/>
    <w:rsid w:val="00440D96"/>
    <w:rsid w:val="00461D32"/>
    <w:rsid w:val="00462D06"/>
    <w:rsid w:val="00463331"/>
    <w:rsid w:val="004664EA"/>
    <w:rsid w:val="004950B1"/>
    <w:rsid w:val="004A11E8"/>
    <w:rsid w:val="004E662D"/>
    <w:rsid w:val="004F27D4"/>
    <w:rsid w:val="005018F9"/>
    <w:rsid w:val="00514B13"/>
    <w:rsid w:val="005248D3"/>
    <w:rsid w:val="00530C0F"/>
    <w:rsid w:val="00531323"/>
    <w:rsid w:val="00544882"/>
    <w:rsid w:val="00546714"/>
    <w:rsid w:val="00553313"/>
    <w:rsid w:val="005567A3"/>
    <w:rsid w:val="00572BAD"/>
    <w:rsid w:val="00587285"/>
    <w:rsid w:val="005B18A4"/>
    <w:rsid w:val="005C6C32"/>
    <w:rsid w:val="005C6FD2"/>
    <w:rsid w:val="005C7627"/>
    <w:rsid w:val="005E4869"/>
    <w:rsid w:val="006010F1"/>
    <w:rsid w:val="00606C95"/>
    <w:rsid w:val="00607C53"/>
    <w:rsid w:val="006109DD"/>
    <w:rsid w:val="00617792"/>
    <w:rsid w:val="00623030"/>
    <w:rsid w:val="006469BC"/>
    <w:rsid w:val="00651D80"/>
    <w:rsid w:val="00652DF0"/>
    <w:rsid w:val="00653751"/>
    <w:rsid w:val="0065534F"/>
    <w:rsid w:val="00655AAE"/>
    <w:rsid w:val="00664133"/>
    <w:rsid w:val="00682A43"/>
    <w:rsid w:val="00687824"/>
    <w:rsid w:val="00691C49"/>
    <w:rsid w:val="006951B1"/>
    <w:rsid w:val="006A26A7"/>
    <w:rsid w:val="006A4971"/>
    <w:rsid w:val="006C19F0"/>
    <w:rsid w:val="006E1724"/>
    <w:rsid w:val="006F7E12"/>
    <w:rsid w:val="00741331"/>
    <w:rsid w:val="00745890"/>
    <w:rsid w:val="0074614B"/>
    <w:rsid w:val="00777A39"/>
    <w:rsid w:val="0078088D"/>
    <w:rsid w:val="00786556"/>
    <w:rsid w:val="007872A1"/>
    <w:rsid w:val="007A7EF9"/>
    <w:rsid w:val="007B02C8"/>
    <w:rsid w:val="007B71B5"/>
    <w:rsid w:val="007C4834"/>
    <w:rsid w:val="007C4ED0"/>
    <w:rsid w:val="007D1125"/>
    <w:rsid w:val="007D5716"/>
    <w:rsid w:val="007E3C85"/>
    <w:rsid w:val="007F0233"/>
    <w:rsid w:val="007F214F"/>
    <w:rsid w:val="007F335F"/>
    <w:rsid w:val="00803A8A"/>
    <w:rsid w:val="008102B3"/>
    <w:rsid w:val="00812FA4"/>
    <w:rsid w:val="00822ACC"/>
    <w:rsid w:val="00832D1C"/>
    <w:rsid w:val="00835E11"/>
    <w:rsid w:val="00860FF5"/>
    <w:rsid w:val="00871118"/>
    <w:rsid w:val="00877837"/>
    <w:rsid w:val="00892912"/>
    <w:rsid w:val="0089354C"/>
    <w:rsid w:val="00895FB4"/>
    <w:rsid w:val="008A6342"/>
    <w:rsid w:val="008C6BDD"/>
    <w:rsid w:val="008D1C07"/>
    <w:rsid w:val="008D29A5"/>
    <w:rsid w:val="008D6E60"/>
    <w:rsid w:val="008E3F81"/>
    <w:rsid w:val="00912C44"/>
    <w:rsid w:val="00980A56"/>
    <w:rsid w:val="009815F4"/>
    <w:rsid w:val="009A03AA"/>
    <w:rsid w:val="009A7653"/>
    <w:rsid w:val="009B1912"/>
    <w:rsid w:val="009B5369"/>
    <w:rsid w:val="009B6341"/>
    <w:rsid w:val="009C3E14"/>
    <w:rsid w:val="009C4031"/>
    <w:rsid w:val="009E11E1"/>
    <w:rsid w:val="009F22BB"/>
    <w:rsid w:val="009F564B"/>
    <w:rsid w:val="00A14A50"/>
    <w:rsid w:val="00A373E8"/>
    <w:rsid w:val="00A43E98"/>
    <w:rsid w:val="00A44628"/>
    <w:rsid w:val="00A5072C"/>
    <w:rsid w:val="00A66F61"/>
    <w:rsid w:val="00A70999"/>
    <w:rsid w:val="00A77B3E"/>
    <w:rsid w:val="00A94652"/>
    <w:rsid w:val="00AB40AD"/>
    <w:rsid w:val="00AC55D2"/>
    <w:rsid w:val="00AD43AA"/>
    <w:rsid w:val="00B01F30"/>
    <w:rsid w:val="00B10490"/>
    <w:rsid w:val="00B123E3"/>
    <w:rsid w:val="00B13845"/>
    <w:rsid w:val="00B22B26"/>
    <w:rsid w:val="00B31FE1"/>
    <w:rsid w:val="00B70532"/>
    <w:rsid w:val="00B93223"/>
    <w:rsid w:val="00BB3927"/>
    <w:rsid w:val="00BC6E51"/>
    <w:rsid w:val="00BC7418"/>
    <w:rsid w:val="00BF2F51"/>
    <w:rsid w:val="00C21AB9"/>
    <w:rsid w:val="00C235EF"/>
    <w:rsid w:val="00C41E3D"/>
    <w:rsid w:val="00C50462"/>
    <w:rsid w:val="00C52962"/>
    <w:rsid w:val="00C664CE"/>
    <w:rsid w:val="00C66560"/>
    <w:rsid w:val="00C66AF2"/>
    <w:rsid w:val="00C80663"/>
    <w:rsid w:val="00C81464"/>
    <w:rsid w:val="00C87A3C"/>
    <w:rsid w:val="00C93EFB"/>
    <w:rsid w:val="00C948C8"/>
    <w:rsid w:val="00CA75B7"/>
    <w:rsid w:val="00CD2704"/>
    <w:rsid w:val="00CE47BA"/>
    <w:rsid w:val="00CE56A2"/>
    <w:rsid w:val="00CE67E6"/>
    <w:rsid w:val="00D15131"/>
    <w:rsid w:val="00D15C5D"/>
    <w:rsid w:val="00D21CC4"/>
    <w:rsid w:val="00D22BDE"/>
    <w:rsid w:val="00D27AA5"/>
    <w:rsid w:val="00D37160"/>
    <w:rsid w:val="00D3754E"/>
    <w:rsid w:val="00D535EE"/>
    <w:rsid w:val="00D67FCF"/>
    <w:rsid w:val="00D7027A"/>
    <w:rsid w:val="00D74F63"/>
    <w:rsid w:val="00D80DFE"/>
    <w:rsid w:val="00DA5B1A"/>
    <w:rsid w:val="00DB0C07"/>
    <w:rsid w:val="00DC2F7D"/>
    <w:rsid w:val="00DC3420"/>
    <w:rsid w:val="00DC4C6C"/>
    <w:rsid w:val="00DE35DE"/>
    <w:rsid w:val="00DF0458"/>
    <w:rsid w:val="00E00571"/>
    <w:rsid w:val="00E07DF1"/>
    <w:rsid w:val="00E20501"/>
    <w:rsid w:val="00E2422C"/>
    <w:rsid w:val="00E3009F"/>
    <w:rsid w:val="00E37663"/>
    <w:rsid w:val="00E42E24"/>
    <w:rsid w:val="00E53AC2"/>
    <w:rsid w:val="00E63631"/>
    <w:rsid w:val="00E66331"/>
    <w:rsid w:val="00E76972"/>
    <w:rsid w:val="00E94DF3"/>
    <w:rsid w:val="00E94E13"/>
    <w:rsid w:val="00E9639B"/>
    <w:rsid w:val="00EA373C"/>
    <w:rsid w:val="00EB38CF"/>
    <w:rsid w:val="00EC09B4"/>
    <w:rsid w:val="00ED0D27"/>
    <w:rsid w:val="00EF6F26"/>
    <w:rsid w:val="00F10A2F"/>
    <w:rsid w:val="00F175E2"/>
    <w:rsid w:val="00F306E6"/>
    <w:rsid w:val="00F316B7"/>
    <w:rsid w:val="00F37B43"/>
    <w:rsid w:val="00F41D7A"/>
    <w:rsid w:val="00F562F9"/>
    <w:rsid w:val="00F57082"/>
    <w:rsid w:val="00F7034A"/>
    <w:rsid w:val="00F769CF"/>
    <w:rsid w:val="00FA477E"/>
    <w:rsid w:val="00FA4E60"/>
    <w:rsid w:val="00FA502F"/>
    <w:rsid w:val="00FB0A2D"/>
    <w:rsid w:val="00FD719C"/>
    <w:rsid w:val="00FE1A57"/>
    <w:rsid w:val="00FE1ABC"/>
    <w:rsid w:val="00FE2B05"/>
    <w:rsid w:val="00FE3061"/>
    <w:rsid w:val="00FF3362"/>
    <w:rsid w:val="00FF3AB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2457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3F796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rsid w:val="00D27AA5"/>
    <w:pPr>
      <w:tabs>
        <w:tab w:val="center" w:pos="4153"/>
        <w:tab w:val="right" w:pos="8306"/>
      </w:tabs>
    </w:pPr>
  </w:style>
  <w:style w:type="paragraph" w:styleId="Footer">
    <w:name w:val="footer"/>
    <w:basedOn w:val="Normal"/>
    <w:rsid w:val="00D27AA5"/>
    <w:pPr>
      <w:tabs>
        <w:tab w:val="center" w:pos="4153"/>
        <w:tab w:val="right" w:pos="8306"/>
      </w:tabs>
    </w:pPr>
  </w:style>
  <w:style w:type="paragraph" w:styleId="ListBullet">
    <w:name w:val="List Bullet"/>
    <w:basedOn w:val="Normal"/>
    <w:rsid w:val="00E94E13"/>
    <w:pPr>
      <w:numPr>
        <w:numId w:val="23"/>
      </w:numPr>
    </w:pPr>
  </w:style>
  <w:style w:type="paragraph" w:styleId="BalloonText">
    <w:name w:val="Balloon Text"/>
    <w:basedOn w:val="Normal"/>
    <w:link w:val="BalloonTextChar"/>
    <w:rsid w:val="005567A3"/>
    <w:rPr>
      <w:rFonts w:ascii="Tahoma" w:hAnsi="Tahoma" w:cs="Tahoma"/>
      <w:sz w:val="16"/>
      <w:szCs w:val="16"/>
    </w:rPr>
  </w:style>
  <w:style w:type="character" w:customStyle="1" w:styleId="BalloonTextChar">
    <w:name w:val="Balloon Text Char"/>
    <w:basedOn w:val="DefaultParagraphFont"/>
    <w:link w:val="BalloonText"/>
    <w:rsid w:val="005567A3"/>
    <w:rPr>
      <w:rFonts w:ascii="Tahoma" w:hAnsi="Tahoma" w:cs="Tahoma"/>
      <w:sz w:val="16"/>
      <w:szCs w:val="16"/>
      <w:lang w:eastAsia="en-US"/>
    </w:rPr>
  </w:style>
  <w:style w:type="character" w:styleId="Hyperlink">
    <w:name w:val="Hyperlink"/>
    <w:basedOn w:val="DefaultParagraphFont"/>
    <w:uiPriority w:val="99"/>
    <w:unhideWhenUsed/>
    <w:rsid w:val="00D80DFE"/>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3F796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rsid w:val="00D27AA5"/>
    <w:pPr>
      <w:tabs>
        <w:tab w:val="center" w:pos="4153"/>
        <w:tab w:val="right" w:pos="8306"/>
      </w:tabs>
    </w:pPr>
  </w:style>
  <w:style w:type="paragraph" w:styleId="Footer">
    <w:name w:val="footer"/>
    <w:basedOn w:val="Normal"/>
    <w:rsid w:val="00D27AA5"/>
    <w:pPr>
      <w:tabs>
        <w:tab w:val="center" w:pos="4153"/>
        <w:tab w:val="right" w:pos="8306"/>
      </w:tabs>
    </w:pPr>
  </w:style>
  <w:style w:type="paragraph" w:styleId="ListBullet">
    <w:name w:val="List Bullet"/>
    <w:basedOn w:val="Normal"/>
    <w:rsid w:val="00E94E13"/>
    <w:pPr>
      <w:numPr>
        <w:numId w:val="23"/>
      </w:numPr>
    </w:pPr>
  </w:style>
  <w:style w:type="paragraph" w:styleId="BalloonText">
    <w:name w:val="Balloon Text"/>
    <w:basedOn w:val="Normal"/>
    <w:link w:val="BalloonTextChar"/>
    <w:rsid w:val="005567A3"/>
    <w:rPr>
      <w:rFonts w:ascii="Tahoma" w:hAnsi="Tahoma" w:cs="Tahoma"/>
      <w:sz w:val="16"/>
      <w:szCs w:val="16"/>
    </w:rPr>
  </w:style>
  <w:style w:type="character" w:customStyle="1" w:styleId="BalloonTextChar">
    <w:name w:val="Balloon Text Char"/>
    <w:basedOn w:val="DefaultParagraphFont"/>
    <w:link w:val="BalloonText"/>
    <w:rsid w:val="005567A3"/>
    <w:rPr>
      <w:rFonts w:ascii="Tahoma" w:hAnsi="Tahoma" w:cs="Tahoma"/>
      <w:sz w:val="16"/>
      <w:szCs w:val="16"/>
      <w:lang w:eastAsia="en-US"/>
    </w:rPr>
  </w:style>
  <w:style w:type="character" w:styleId="Hyperlink">
    <w:name w:val="Hyperlink"/>
    <w:basedOn w:val="DefaultParagraphFont"/>
    <w:uiPriority w:val="99"/>
    <w:unhideWhenUsed/>
    <w:rsid w:val="00D80DF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8049105">
      <w:bodyDiv w:val="1"/>
      <w:marLeft w:val="0"/>
      <w:marRight w:val="0"/>
      <w:marTop w:val="0"/>
      <w:marBottom w:val="0"/>
      <w:divBdr>
        <w:top w:val="none" w:sz="0" w:space="0" w:color="auto"/>
        <w:left w:val="none" w:sz="0" w:space="0" w:color="auto"/>
        <w:bottom w:val="none" w:sz="0" w:space="0" w:color="auto"/>
        <w:right w:val="none" w:sz="0" w:space="0" w:color="auto"/>
      </w:divBdr>
      <w:divsChild>
        <w:div w:id="104748495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7D0A88-DE8D-4215-A7CF-3681963662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473CB2DD</Template>
  <TotalTime>268</TotalTime>
  <Pages>4</Pages>
  <Words>277</Words>
  <Characters>1312</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Dartfish User Guide</vt:lpstr>
    </vt:vector>
  </TitlesOfParts>
  <Company/>
  <LinksUpToDate>false</LinksUpToDate>
  <CharactersWithSpaces>1586</CharactersWithSpaces>
  <SharedDoc>false</SharedDoc>
  <HLinks>
    <vt:vector size="6" baseType="variant">
      <vt:variant>
        <vt:i4>6750322</vt:i4>
      </vt:variant>
      <vt:variant>
        <vt:i4>-1</vt:i4>
      </vt:variant>
      <vt:variant>
        <vt:i4>1117</vt:i4>
      </vt:variant>
      <vt:variant>
        <vt:i4>1</vt:i4>
      </vt:variant>
      <vt:variant>
        <vt:lpwstr>http://www.irfanview.com/images/kater_li_oben.gif</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Dartfish User Guide</dc:title>
  <dc:subject/>
  <dc:creator>Marc Jenkins</dc:creator>
  <cp:keywords/>
  <dc:description/>
  <cp:lastModifiedBy>Ralph, J Mr</cp:lastModifiedBy>
  <cp:revision>14</cp:revision>
  <cp:lastPrinted>2008-02-07T14:13:00Z</cp:lastPrinted>
  <dcterms:created xsi:type="dcterms:W3CDTF">2011-11-01T11:43:00Z</dcterms:created>
  <dcterms:modified xsi:type="dcterms:W3CDTF">2011-11-02T10:47:00Z</dcterms:modified>
</cp:coreProperties>
</file>